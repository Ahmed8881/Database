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7D1" w:rsidRDefault="00680502">
      <w:pPr>
        <w:jc w:val="both"/>
        <w:rPr>
          <w:rFonts w:cs="Times New Roman"/>
        </w:rPr>
      </w:pPr>
      <w:r>
        <w:rPr>
          <w:rFonts w:eastAsia="Arial" w:cs="Times New Roman"/>
          <w:b/>
          <w:bCs/>
          <w:sz w:val="44"/>
          <w:szCs w:val="44"/>
        </w:rPr>
        <w:t>s</w:t>
      </w:r>
      <w:bookmarkStart w:id="0" w:name="_GoBack"/>
      <w:bookmarkEnd w:id="0"/>
    </w:p>
    <w:p w:rsidR="009D77D1" w:rsidRDefault="000A7D1F">
      <w:pPr>
        <w:pStyle w:val="Heading1"/>
      </w:pPr>
      <w:r>
        <w:t>Table of Contents:</w:t>
      </w:r>
    </w:p>
    <w:p w:rsidR="009D77D1" w:rsidRDefault="000A7D1F">
      <w:pPr>
        <w:pStyle w:val="TOC1"/>
        <w:tabs>
          <w:tab w:val="right" w:leader="dot" w:pos="13238"/>
        </w:tabs>
      </w:pPr>
      <w:r>
        <w:fldChar w:fldCharType="begin"/>
      </w:r>
      <w:r>
        <w:instrText xml:space="preserve">TOC \o "1-3" \h \u </w:instrText>
      </w:r>
      <w:r>
        <w:fldChar w:fldCharType="separate"/>
      </w:r>
      <w:hyperlink w:anchor="_Toc20024" w:history="1">
        <w:r>
          <w:rPr>
            <w:rFonts w:cs="Times New Roman"/>
            <w:i/>
          </w:rPr>
          <w:t>Database From Scratch</w:t>
        </w:r>
        <w:r>
          <w:tab/>
        </w:r>
        <w:r>
          <w:fldChar w:fldCharType="begin"/>
        </w:r>
        <w:r>
          <w:instrText xml:space="preserve"> PAGEREF _Toc20024 \h </w:instrText>
        </w:r>
        <w:r>
          <w:fldChar w:fldCharType="separate"/>
        </w:r>
        <w:r>
          <w:t>2</w:t>
        </w:r>
        <w:r>
          <w:fldChar w:fldCharType="end"/>
        </w:r>
      </w:hyperlink>
    </w:p>
    <w:p w:rsidR="009D77D1" w:rsidRDefault="000A7D1F">
      <w:pPr>
        <w:pStyle w:val="TOC1"/>
        <w:tabs>
          <w:tab w:val="right" w:leader="dot" w:pos="13238"/>
        </w:tabs>
      </w:pPr>
      <w:hyperlink w:anchor="_Toc17031" w:history="1">
        <w:r>
          <w:rPr>
            <w:rFonts w:cs="Times New Roman"/>
            <w:szCs w:val="72"/>
          </w:rPr>
          <w:t xml:space="preserve">1. </w:t>
        </w:r>
        <w:r>
          <w:t>Introduction</w:t>
        </w:r>
        <w:r>
          <w:tab/>
        </w:r>
        <w:r>
          <w:fldChar w:fldCharType="begin"/>
        </w:r>
        <w:r>
          <w:instrText xml:space="preserve"> PAGEREF _Toc17031 \h </w:instrText>
        </w:r>
        <w:r>
          <w:fldChar w:fldCharType="separate"/>
        </w:r>
        <w:r>
          <w:t>4</w:t>
        </w:r>
        <w:r>
          <w:fldChar w:fldCharType="end"/>
        </w:r>
      </w:hyperlink>
    </w:p>
    <w:p w:rsidR="009D77D1" w:rsidRDefault="000A7D1F">
      <w:pPr>
        <w:pStyle w:val="TOC2"/>
        <w:tabs>
          <w:tab w:val="right" w:leader="dot" w:pos="13238"/>
        </w:tabs>
        <w:ind w:left="800"/>
      </w:pPr>
      <w:hyperlink w:anchor="_Toc3929" w:history="1">
        <w:r>
          <w:t>Beginner Note</w:t>
        </w:r>
        <w:r>
          <w:t>s:</w:t>
        </w:r>
        <w:r>
          <w:tab/>
        </w:r>
        <w:r>
          <w:fldChar w:fldCharType="begin"/>
        </w:r>
        <w:r>
          <w:instrText xml:space="preserve"> PAGEREF _Toc3929 \h </w:instrText>
        </w:r>
        <w:r>
          <w:fldChar w:fldCharType="separate"/>
        </w:r>
        <w:r>
          <w:t>5</w:t>
        </w:r>
        <w:r>
          <w:fldChar w:fldCharType="end"/>
        </w:r>
      </w:hyperlink>
    </w:p>
    <w:p w:rsidR="009D77D1" w:rsidRDefault="000A7D1F">
      <w:pPr>
        <w:pStyle w:val="TOC1"/>
        <w:tabs>
          <w:tab w:val="right" w:leader="dot" w:pos="13238"/>
        </w:tabs>
      </w:pPr>
      <w:hyperlink w:anchor="_Toc22545" w:history="1">
        <w:r>
          <w:t>2. Project Objectives</w:t>
        </w:r>
        <w:r>
          <w:tab/>
        </w:r>
        <w:r>
          <w:fldChar w:fldCharType="begin"/>
        </w:r>
        <w:r>
          <w:instrText xml:space="preserve"> PAGEREF _Toc22545 \h </w:instrText>
        </w:r>
        <w:r>
          <w:fldChar w:fldCharType="separate"/>
        </w:r>
        <w:r>
          <w:t>6</w:t>
        </w:r>
        <w:r>
          <w:fldChar w:fldCharType="end"/>
        </w:r>
      </w:hyperlink>
    </w:p>
    <w:p w:rsidR="009D77D1" w:rsidRDefault="000A7D1F">
      <w:pPr>
        <w:pStyle w:val="TOC2"/>
        <w:tabs>
          <w:tab w:val="right" w:leader="dot" w:pos="13238"/>
        </w:tabs>
        <w:ind w:left="800"/>
      </w:pPr>
      <w:hyperlink w:anchor="_Toc11020" w:history="1">
        <w:r>
          <w:t xml:space="preserve">1.1 </w:t>
        </w:r>
        <w:r>
          <w:t>Primary Objectives</w:t>
        </w:r>
        <w:r>
          <w:tab/>
        </w:r>
        <w:r>
          <w:fldChar w:fldCharType="begin"/>
        </w:r>
        <w:r>
          <w:instrText xml:space="preserve"> PAGEREF _Toc11020 \h </w:instrText>
        </w:r>
        <w:r>
          <w:fldChar w:fldCharType="separate"/>
        </w:r>
        <w:r>
          <w:t>6</w:t>
        </w:r>
        <w:r>
          <w:fldChar w:fldCharType="end"/>
        </w:r>
      </w:hyperlink>
    </w:p>
    <w:p w:rsidR="009D77D1" w:rsidRDefault="000A7D1F">
      <w:pPr>
        <w:pStyle w:val="TOC2"/>
        <w:tabs>
          <w:tab w:val="right" w:leader="dot" w:pos="13238"/>
        </w:tabs>
        <w:ind w:left="800"/>
      </w:pPr>
      <w:hyperlink w:anchor="_Toc15010" w:history="1">
        <w:r>
          <w:t>1.2 Secondary Objectives</w:t>
        </w:r>
        <w:r>
          <w:tab/>
        </w:r>
        <w:r>
          <w:fldChar w:fldCharType="begin"/>
        </w:r>
        <w:r>
          <w:instrText xml:space="preserve"> PAGEREF _Toc15010 \h </w:instrText>
        </w:r>
        <w:r>
          <w:fldChar w:fldCharType="separate"/>
        </w:r>
        <w:r>
          <w:t>6</w:t>
        </w:r>
        <w:r>
          <w:fldChar w:fldCharType="end"/>
        </w:r>
      </w:hyperlink>
    </w:p>
    <w:p w:rsidR="009D77D1" w:rsidRDefault="000A7D1F">
      <w:pPr>
        <w:pStyle w:val="TOC2"/>
        <w:tabs>
          <w:tab w:val="right" w:leader="dot" w:pos="13238"/>
        </w:tabs>
        <w:ind w:left="800"/>
      </w:pPr>
      <w:hyperlink w:anchor="_Toc639" w:history="1">
        <w:r>
          <w:t xml:space="preserve">1.3 </w:t>
        </w:r>
        <w:r>
          <w:t>Beginner Notes</w:t>
        </w:r>
        <w:r>
          <w:tab/>
        </w:r>
        <w:r>
          <w:fldChar w:fldCharType="begin"/>
        </w:r>
        <w:r>
          <w:instrText xml:space="preserve"> PAGEREF _Toc639 \h </w:instrText>
        </w:r>
        <w:r>
          <w:fldChar w:fldCharType="separate"/>
        </w:r>
        <w:r>
          <w:t>6</w:t>
        </w:r>
        <w:r>
          <w:fldChar w:fldCharType="end"/>
        </w:r>
      </w:hyperlink>
    </w:p>
    <w:p w:rsidR="009D77D1" w:rsidRDefault="000A7D1F">
      <w:pPr>
        <w:pStyle w:val="TOC1"/>
        <w:tabs>
          <w:tab w:val="right" w:leader="dot" w:pos="13238"/>
        </w:tabs>
      </w:pPr>
      <w:hyperlink w:anchor="_Toc22145" w:history="1">
        <w:r>
          <w:t>3. Data Structures:</w:t>
        </w:r>
        <w:r>
          <w:tab/>
        </w:r>
        <w:r>
          <w:fldChar w:fldCharType="begin"/>
        </w:r>
        <w:r>
          <w:instrText xml:space="preserve"> PAGEREF _Toc22145 \h </w:instrText>
        </w:r>
        <w:r>
          <w:fldChar w:fldCharType="separate"/>
        </w:r>
        <w:r>
          <w:t>7</w:t>
        </w:r>
        <w:r>
          <w:fldChar w:fldCharType="end"/>
        </w:r>
      </w:hyperlink>
    </w:p>
    <w:p w:rsidR="009D77D1" w:rsidRDefault="000A7D1F">
      <w:pPr>
        <w:pStyle w:val="TOC2"/>
        <w:tabs>
          <w:tab w:val="right" w:leader="dot" w:pos="13238"/>
        </w:tabs>
        <w:ind w:left="800"/>
      </w:pPr>
      <w:hyperlink w:anchor="_Toc26976" w:history="1">
        <w:r>
          <w:t xml:space="preserve">3.1. </w:t>
        </w:r>
        <w:r>
          <w:t>B</w:t>
        </w:r>
        <w:r>
          <w:rPr>
            <w:vertAlign w:val="superscript"/>
          </w:rPr>
          <w:t>+</w:t>
        </w:r>
        <w:r>
          <w:t>-Tree Data Structure</w:t>
        </w:r>
        <w:r>
          <w:tab/>
        </w:r>
        <w:r>
          <w:fldChar w:fldCharType="begin"/>
        </w:r>
        <w:r>
          <w:instrText xml:space="preserve"> PAGEREF _Toc26976 \h </w:instrText>
        </w:r>
        <w:r>
          <w:fldChar w:fldCharType="separate"/>
        </w:r>
        <w:r>
          <w:t>7</w:t>
        </w:r>
        <w:r>
          <w:fldChar w:fldCharType="end"/>
        </w:r>
      </w:hyperlink>
    </w:p>
    <w:p w:rsidR="009D77D1" w:rsidRDefault="000A7D1F">
      <w:pPr>
        <w:pStyle w:val="TOC3"/>
        <w:tabs>
          <w:tab w:val="right" w:leader="dot" w:pos="13238"/>
        </w:tabs>
        <w:ind w:left="1600"/>
      </w:pPr>
      <w:hyperlink w:anchor="_Toc3840" w:history="1">
        <w:r>
          <w:t>Why Use B-Trees?</w:t>
        </w:r>
        <w:r>
          <w:tab/>
        </w:r>
        <w:r>
          <w:fldChar w:fldCharType="begin"/>
        </w:r>
        <w:r>
          <w:instrText xml:space="preserve"> PAGEREF _Toc3840 \h </w:instrText>
        </w:r>
        <w:r>
          <w:fldChar w:fldCharType="separate"/>
        </w:r>
        <w:r>
          <w:t>7</w:t>
        </w:r>
        <w:r>
          <w:fldChar w:fldCharType="end"/>
        </w:r>
      </w:hyperlink>
    </w:p>
    <w:p w:rsidR="009D77D1" w:rsidRDefault="000A7D1F">
      <w:pPr>
        <w:pStyle w:val="TOC3"/>
        <w:tabs>
          <w:tab w:val="right" w:leader="dot" w:pos="13238"/>
        </w:tabs>
        <w:ind w:left="1600"/>
      </w:pPr>
      <w:hyperlink w:anchor="_Toc8855" w:history="1">
        <w:r>
          <w:t>Key Properties</w:t>
        </w:r>
        <w:r>
          <w:tab/>
        </w:r>
        <w:r>
          <w:fldChar w:fldCharType="begin"/>
        </w:r>
        <w:r>
          <w:instrText xml:space="preserve"> PAGEREF _Toc8855 \h </w:instrText>
        </w:r>
        <w:r>
          <w:fldChar w:fldCharType="separate"/>
        </w:r>
        <w:r>
          <w:t>7</w:t>
        </w:r>
        <w:r>
          <w:fldChar w:fldCharType="end"/>
        </w:r>
      </w:hyperlink>
    </w:p>
    <w:p w:rsidR="009D77D1" w:rsidRDefault="000A7D1F">
      <w:pPr>
        <w:pStyle w:val="TOC3"/>
        <w:tabs>
          <w:tab w:val="right" w:leader="dot" w:pos="13238"/>
        </w:tabs>
        <w:ind w:left="1600"/>
      </w:pPr>
      <w:hyperlink w:anchor="_Toc15584" w:history="1">
        <w:r>
          <w:t>3.1.2 B+-Tree Visualization:</w:t>
        </w:r>
        <w:r>
          <w:tab/>
        </w:r>
        <w:r>
          <w:fldChar w:fldCharType="begin"/>
        </w:r>
        <w:r>
          <w:instrText xml:space="preserve"> PAGEREF _Toc15584 \h </w:instrText>
        </w:r>
        <w:r>
          <w:fldChar w:fldCharType="separate"/>
        </w:r>
        <w:r>
          <w:t>9</w:t>
        </w:r>
        <w:r>
          <w:fldChar w:fldCharType="end"/>
        </w:r>
      </w:hyperlink>
    </w:p>
    <w:p w:rsidR="009D77D1" w:rsidRDefault="000A7D1F">
      <w:pPr>
        <w:pStyle w:val="TOC3"/>
        <w:tabs>
          <w:tab w:val="right" w:leader="dot" w:pos="13238"/>
        </w:tabs>
        <w:ind w:left="1600"/>
      </w:pPr>
      <w:hyperlink w:anchor="_Toc1930" w:history="1">
        <w:r>
          <w:t xml:space="preserve">31.2.1 </w:t>
        </w:r>
        <w:r>
          <w:t>Empty B</w:t>
        </w:r>
        <w:r>
          <w:t>+</w:t>
        </w:r>
        <w:r>
          <w:t>tree:</w:t>
        </w:r>
        <w:r>
          <w:tab/>
        </w:r>
        <w:r>
          <w:fldChar w:fldCharType="begin"/>
        </w:r>
        <w:r>
          <w:instrText xml:space="preserve"> PAGEREF _Toc1930 \h </w:instrText>
        </w:r>
        <w:r>
          <w:fldChar w:fldCharType="separate"/>
        </w:r>
        <w:r>
          <w:t>9</w:t>
        </w:r>
        <w:r>
          <w:fldChar w:fldCharType="end"/>
        </w:r>
      </w:hyperlink>
    </w:p>
    <w:p w:rsidR="009D77D1" w:rsidRDefault="000A7D1F">
      <w:pPr>
        <w:pStyle w:val="TOC3"/>
        <w:tabs>
          <w:tab w:val="right" w:leader="dot" w:pos="13238"/>
        </w:tabs>
        <w:ind w:left="1600"/>
      </w:pPr>
      <w:hyperlink w:anchor="_Toc20717" w:history="1">
        <w:r>
          <w:t xml:space="preserve">3.1.2.2 </w:t>
        </w:r>
        <w:r>
          <w:t>One Node B</w:t>
        </w:r>
        <w:r>
          <w:t>+</w:t>
        </w:r>
        <w:r>
          <w:t>tree:</w:t>
        </w:r>
        <w:r>
          <w:tab/>
        </w:r>
        <w:r>
          <w:fldChar w:fldCharType="begin"/>
        </w:r>
        <w:r>
          <w:instrText xml:space="preserve"> PAGEREF _Toc20717 \h </w:instrText>
        </w:r>
        <w:r>
          <w:fldChar w:fldCharType="separate"/>
        </w:r>
        <w:r>
          <w:t>10</w:t>
        </w:r>
        <w:r>
          <w:fldChar w:fldCharType="end"/>
        </w:r>
      </w:hyperlink>
    </w:p>
    <w:p w:rsidR="009D77D1" w:rsidRDefault="000A7D1F">
      <w:pPr>
        <w:pStyle w:val="TOC3"/>
        <w:tabs>
          <w:tab w:val="right" w:leader="dot" w:pos="13238"/>
        </w:tabs>
        <w:ind w:left="1600"/>
      </w:pPr>
      <w:hyperlink w:anchor="_Toc22224" w:history="1">
        <w:r>
          <w:t xml:space="preserve">3.1.2.3 </w:t>
        </w:r>
        <w:r>
          <w:t>Two Level B</w:t>
        </w:r>
        <w:r>
          <w:t xml:space="preserve">+- </w:t>
        </w:r>
        <w:r>
          <w:t>tree:</w:t>
        </w:r>
        <w:r>
          <w:tab/>
        </w:r>
        <w:r>
          <w:fldChar w:fldCharType="begin"/>
        </w:r>
        <w:r>
          <w:instrText xml:space="preserve"> PAGEREF _Toc22224 \h </w:instrText>
        </w:r>
        <w:r>
          <w:fldChar w:fldCharType="separate"/>
        </w:r>
        <w:r>
          <w:t>10</w:t>
        </w:r>
        <w:r>
          <w:fldChar w:fldCharType="end"/>
        </w:r>
      </w:hyperlink>
    </w:p>
    <w:p w:rsidR="009D77D1" w:rsidRDefault="000A7D1F">
      <w:pPr>
        <w:pStyle w:val="TOC3"/>
        <w:tabs>
          <w:tab w:val="right" w:leader="dot" w:pos="13238"/>
        </w:tabs>
        <w:ind w:left="1600"/>
      </w:pPr>
      <w:hyperlink w:anchor="_Toc17526" w:history="1">
        <w:r>
          <w:t xml:space="preserve">3.2.4 </w:t>
        </w:r>
        <w:r>
          <w:t>Three Level Btree:</w:t>
        </w:r>
        <w:r>
          <w:tab/>
        </w:r>
        <w:r>
          <w:fldChar w:fldCharType="begin"/>
        </w:r>
        <w:r>
          <w:instrText xml:space="preserve"> PAGEREF _Toc17526 \h </w:instrText>
        </w:r>
        <w:r>
          <w:fldChar w:fldCharType="separate"/>
        </w:r>
        <w:r>
          <w:t>11</w:t>
        </w:r>
        <w:r>
          <w:fldChar w:fldCharType="end"/>
        </w:r>
      </w:hyperlink>
    </w:p>
    <w:p w:rsidR="009D77D1" w:rsidRDefault="000A7D1F">
      <w:pPr>
        <w:pStyle w:val="TOC3"/>
        <w:tabs>
          <w:tab w:val="right" w:leader="dot" w:pos="13238"/>
        </w:tabs>
        <w:ind w:left="1600"/>
      </w:pPr>
      <w:hyperlink w:anchor="_Toc19779" w:history="1">
        <w:r>
          <w:t>Practical Steps:</w:t>
        </w:r>
        <w:r>
          <w:tab/>
        </w:r>
        <w:r>
          <w:fldChar w:fldCharType="begin"/>
        </w:r>
        <w:r>
          <w:instrText xml:space="preserve"> PAGEREF _Toc19779 \h </w:instrText>
        </w:r>
        <w:r>
          <w:fldChar w:fldCharType="separate"/>
        </w:r>
        <w:r>
          <w:t>12</w:t>
        </w:r>
        <w:r>
          <w:fldChar w:fldCharType="end"/>
        </w:r>
      </w:hyperlink>
    </w:p>
    <w:p w:rsidR="009D77D1" w:rsidRDefault="000A7D1F">
      <w:pPr>
        <w:pStyle w:val="TOC2"/>
        <w:tabs>
          <w:tab w:val="right" w:leader="dot" w:pos="13238"/>
        </w:tabs>
        <w:ind w:left="800"/>
      </w:pPr>
      <w:hyperlink w:anchor="_Toc3725" w:history="1">
        <w:r>
          <w:t>3.2 Stack</w:t>
        </w:r>
        <w:r>
          <w:t>:</w:t>
        </w:r>
        <w:r>
          <w:tab/>
        </w:r>
        <w:r>
          <w:fldChar w:fldCharType="begin"/>
        </w:r>
        <w:r>
          <w:instrText xml:space="preserve"> PAGEREF _Toc3725 \h </w:instrText>
        </w:r>
        <w:r>
          <w:fldChar w:fldCharType="separate"/>
        </w:r>
        <w:r>
          <w:t>12</w:t>
        </w:r>
        <w:r>
          <w:fldChar w:fldCharType="end"/>
        </w:r>
      </w:hyperlink>
    </w:p>
    <w:p w:rsidR="009D77D1" w:rsidRDefault="000A7D1F">
      <w:pPr>
        <w:pStyle w:val="TOC3"/>
        <w:tabs>
          <w:tab w:val="right" w:leader="dot" w:pos="13238"/>
        </w:tabs>
        <w:ind w:left="1600"/>
      </w:pPr>
      <w:hyperlink w:anchor="_Toc1227" w:history="1">
        <w:r>
          <w:rPr>
            <w:bCs/>
          </w:rPr>
          <w:t>Description:</w:t>
        </w:r>
        <w:r>
          <w:tab/>
        </w:r>
        <w:r>
          <w:fldChar w:fldCharType="begin"/>
        </w:r>
        <w:r>
          <w:instrText xml:space="preserve"> PAGEREF _Toc1227 \h </w:instrText>
        </w:r>
        <w:r>
          <w:fldChar w:fldCharType="separate"/>
        </w:r>
        <w:r>
          <w:t>12</w:t>
        </w:r>
        <w:r>
          <w:fldChar w:fldCharType="end"/>
        </w:r>
      </w:hyperlink>
    </w:p>
    <w:p w:rsidR="009D77D1" w:rsidRDefault="000A7D1F">
      <w:pPr>
        <w:pStyle w:val="TOC3"/>
        <w:tabs>
          <w:tab w:val="right" w:leader="dot" w:pos="13238"/>
        </w:tabs>
        <w:ind w:left="1600"/>
      </w:pPr>
      <w:hyperlink w:anchor="_Toc19503" w:history="1">
        <w:r>
          <w:rPr>
            <w:bCs/>
          </w:rPr>
          <w:t>Role in the Pro</w:t>
        </w:r>
        <w:r>
          <w:rPr>
            <w:bCs/>
          </w:rPr>
          <w:t>ject:</w:t>
        </w:r>
        <w:r>
          <w:tab/>
        </w:r>
        <w:r>
          <w:fldChar w:fldCharType="begin"/>
        </w:r>
        <w:r>
          <w:instrText xml:space="preserve"> PAGEREF _Toc19503 \h </w:instrText>
        </w:r>
        <w:r>
          <w:fldChar w:fldCharType="separate"/>
        </w:r>
        <w:r>
          <w:t>12</w:t>
        </w:r>
        <w:r>
          <w:fldChar w:fldCharType="end"/>
        </w:r>
      </w:hyperlink>
    </w:p>
    <w:p w:rsidR="009D77D1" w:rsidRDefault="000A7D1F">
      <w:pPr>
        <w:pStyle w:val="TOC3"/>
        <w:tabs>
          <w:tab w:val="right" w:leader="dot" w:pos="13238"/>
        </w:tabs>
        <w:ind w:left="1600"/>
      </w:pPr>
      <w:hyperlink w:anchor="_Toc11867" w:history="1">
        <w:r>
          <w:rPr>
            <w:bCs/>
          </w:rPr>
          <w:t>Implementation:</w:t>
        </w:r>
        <w:r>
          <w:tab/>
        </w:r>
        <w:r>
          <w:fldChar w:fldCharType="begin"/>
        </w:r>
        <w:r>
          <w:instrText xml:space="preserve"> PAGEREF _Toc11867 \h </w:instrText>
        </w:r>
        <w:r>
          <w:fldChar w:fldCharType="separate"/>
        </w:r>
        <w:r>
          <w:t>13</w:t>
        </w:r>
        <w:r>
          <w:fldChar w:fldCharType="end"/>
        </w:r>
      </w:hyperlink>
    </w:p>
    <w:p w:rsidR="009D77D1" w:rsidRDefault="000A7D1F">
      <w:pPr>
        <w:pStyle w:val="TOC2"/>
        <w:tabs>
          <w:tab w:val="right" w:leader="dot" w:pos="13238"/>
        </w:tabs>
        <w:ind w:left="800"/>
      </w:pPr>
      <w:hyperlink w:anchor="_Toc31427" w:history="1">
        <w:r>
          <w:t>3.</w:t>
        </w:r>
        <w:r>
          <w:t>3 Queue:</w:t>
        </w:r>
        <w:r>
          <w:tab/>
        </w:r>
        <w:r>
          <w:fldChar w:fldCharType="begin"/>
        </w:r>
        <w:r>
          <w:instrText xml:space="preserve"> PAGEREF _Toc31427 \h </w:instrText>
        </w:r>
        <w:r>
          <w:fldChar w:fldCharType="separate"/>
        </w:r>
        <w:r>
          <w:t>13</w:t>
        </w:r>
        <w:r>
          <w:fldChar w:fldCharType="end"/>
        </w:r>
      </w:hyperlink>
    </w:p>
    <w:p w:rsidR="009D77D1" w:rsidRDefault="000A7D1F">
      <w:pPr>
        <w:pStyle w:val="TOC3"/>
        <w:tabs>
          <w:tab w:val="right" w:leader="dot" w:pos="13238"/>
        </w:tabs>
        <w:ind w:left="1600"/>
      </w:pPr>
      <w:hyperlink w:anchor="_Toc10483" w:history="1">
        <w:r>
          <w:rPr>
            <w:bCs/>
          </w:rPr>
          <w:t>Description:</w:t>
        </w:r>
        <w:r>
          <w:tab/>
        </w:r>
        <w:r>
          <w:fldChar w:fldCharType="begin"/>
        </w:r>
        <w:r>
          <w:instrText xml:space="preserve"> PAGEREF _Toc10483 \h </w:instrText>
        </w:r>
        <w:r>
          <w:fldChar w:fldCharType="separate"/>
        </w:r>
        <w:r>
          <w:t>13</w:t>
        </w:r>
        <w:r>
          <w:fldChar w:fldCharType="end"/>
        </w:r>
      </w:hyperlink>
    </w:p>
    <w:p w:rsidR="009D77D1" w:rsidRDefault="000A7D1F">
      <w:pPr>
        <w:pStyle w:val="TOC3"/>
        <w:tabs>
          <w:tab w:val="right" w:leader="dot" w:pos="13238"/>
        </w:tabs>
        <w:ind w:left="1600"/>
      </w:pPr>
      <w:hyperlink w:anchor="_Toc24475" w:history="1">
        <w:r>
          <w:rPr>
            <w:bCs/>
          </w:rPr>
          <w:t>Role in the Project:</w:t>
        </w:r>
        <w:r>
          <w:tab/>
        </w:r>
        <w:r>
          <w:fldChar w:fldCharType="begin"/>
        </w:r>
        <w:r>
          <w:instrText xml:space="preserve"> PAGEREF _Toc24475 </w:instrText>
        </w:r>
        <w:r>
          <w:instrText xml:space="preserve">\h </w:instrText>
        </w:r>
        <w:r>
          <w:fldChar w:fldCharType="separate"/>
        </w:r>
        <w:r>
          <w:t>13</w:t>
        </w:r>
        <w:r>
          <w:fldChar w:fldCharType="end"/>
        </w:r>
      </w:hyperlink>
    </w:p>
    <w:p w:rsidR="009D77D1" w:rsidRDefault="000A7D1F">
      <w:pPr>
        <w:pStyle w:val="TOC3"/>
        <w:tabs>
          <w:tab w:val="right" w:leader="dot" w:pos="13238"/>
        </w:tabs>
        <w:ind w:left="1600"/>
      </w:pPr>
      <w:hyperlink w:anchor="_Toc17835" w:history="1">
        <w:r>
          <w:rPr>
            <w:bCs/>
          </w:rPr>
          <w:t>Implementation:</w:t>
        </w:r>
        <w:r>
          <w:tab/>
        </w:r>
        <w:r>
          <w:fldChar w:fldCharType="begin"/>
        </w:r>
        <w:r>
          <w:instrText xml:space="preserve"> PAGEREF _Toc17835 \h </w:instrText>
        </w:r>
        <w:r>
          <w:fldChar w:fldCharType="separate"/>
        </w:r>
        <w:r>
          <w:t>13</w:t>
        </w:r>
        <w:r>
          <w:fldChar w:fldCharType="end"/>
        </w:r>
      </w:hyperlink>
    </w:p>
    <w:p w:rsidR="009D77D1" w:rsidRDefault="000A7D1F">
      <w:pPr>
        <w:pStyle w:val="TOC2"/>
        <w:tabs>
          <w:tab w:val="right" w:leader="dot" w:pos="13238"/>
        </w:tabs>
        <w:ind w:left="800"/>
      </w:pPr>
      <w:hyperlink w:anchor="_Toc19538" w:history="1">
        <w:r>
          <w:t>3.4 Vectors:</w:t>
        </w:r>
        <w:r>
          <w:tab/>
        </w:r>
        <w:r>
          <w:fldChar w:fldCharType="begin"/>
        </w:r>
        <w:r>
          <w:instrText xml:space="preserve"> PAGEREF _Toc19538 \h </w:instrText>
        </w:r>
        <w:r>
          <w:fldChar w:fldCharType="separate"/>
        </w:r>
        <w:r>
          <w:t>13</w:t>
        </w:r>
        <w:r>
          <w:fldChar w:fldCharType="end"/>
        </w:r>
      </w:hyperlink>
    </w:p>
    <w:p w:rsidR="009D77D1" w:rsidRDefault="000A7D1F">
      <w:pPr>
        <w:pStyle w:val="TOC3"/>
        <w:tabs>
          <w:tab w:val="right" w:leader="dot" w:pos="13238"/>
        </w:tabs>
        <w:ind w:left="1600"/>
      </w:pPr>
      <w:hyperlink w:anchor="_Toc18701" w:history="1">
        <w:r>
          <w:rPr>
            <w:bCs/>
          </w:rPr>
          <w:t>Description:</w:t>
        </w:r>
        <w:r>
          <w:tab/>
        </w:r>
        <w:r>
          <w:fldChar w:fldCharType="begin"/>
        </w:r>
        <w:r>
          <w:instrText xml:space="preserve"> PAGEREF _Toc18701 \h </w:instrText>
        </w:r>
        <w:r>
          <w:fldChar w:fldCharType="separate"/>
        </w:r>
        <w:r>
          <w:t>13</w:t>
        </w:r>
        <w:r>
          <w:fldChar w:fldCharType="end"/>
        </w:r>
      </w:hyperlink>
    </w:p>
    <w:p w:rsidR="009D77D1" w:rsidRDefault="000A7D1F">
      <w:pPr>
        <w:pStyle w:val="TOC3"/>
        <w:tabs>
          <w:tab w:val="right" w:leader="dot" w:pos="13238"/>
        </w:tabs>
        <w:ind w:left="1600"/>
      </w:pPr>
      <w:hyperlink w:anchor="_Toc12090" w:history="1">
        <w:r>
          <w:rPr>
            <w:bCs/>
          </w:rPr>
          <w:t>Role in the Project:</w:t>
        </w:r>
        <w:r>
          <w:tab/>
        </w:r>
        <w:r>
          <w:fldChar w:fldCharType="begin"/>
        </w:r>
        <w:r>
          <w:instrText xml:space="preserve"> PAGEREF _Toc12090 \h </w:instrText>
        </w:r>
        <w:r>
          <w:fldChar w:fldCharType="separate"/>
        </w:r>
        <w:r>
          <w:t>14</w:t>
        </w:r>
        <w:r>
          <w:fldChar w:fldCharType="end"/>
        </w:r>
      </w:hyperlink>
    </w:p>
    <w:p w:rsidR="009D77D1" w:rsidRDefault="000A7D1F">
      <w:pPr>
        <w:pStyle w:val="TOC3"/>
        <w:tabs>
          <w:tab w:val="right" w:leader="dot" w:pos="13238"/>
        </w:tabs>
        <w:ind w:left="1600"/>
      </w:pPr>
      <w:hyperlink w:anchor="_Toc31818" w:history="1">
        <w:r>
          <w:rPr>
            <w:bCs/>
          </w:rPr>
          <w:t>Implementation:</w:t>
        </w:r>
        <w:r>
          <w:tab/>
        </w:r>
        <w:r>
          <w:fldChar w:fldCharType="begin"/>
        </w:r>
        <w:r>
          <w:instrText xml:space="preserve"> PAGEREF _Toc318</w:instrText>
        </w:r>
        <w:r>
          <w:instrText xml:space="preserve">18 \h </w:instrText>
        </w:r>
        <w:r>
          <w:fldChar w:fldCharType="separate"/>
        </w:r>
        <w:r>
          <w:t>14</w:t>
        </w:r>
        <w:r>
          <w:fldChar w:fldCharType="end"/>
        </w:r>
      </w:hyperlink>
    </w:p>
    <w:p w:rsidR="009D77D1" w:rsidRDefault="000A7D1F">
      <w:pPr>
        <w:pStyle w:val="TOC1"/>
        <w:tabs>
          <w:tab w:val="right" w:leader="dot" w:pos="13238"/>
        </w:tabs>
      </w:pPr>
      <w:hyperlink w:anchor="_Toc6210" w:history="1">
        <w:r>
          <w:t xml:space="preserve">4. </w:t>
        </w:r>
        <w:r>
          <w:t>Technical Overview</w:t>
        </w:r>
        <w:r>
          <w:tab/>
        </w:r>
        <w:r>
          <w:fldChar w:fldCharType="begin"/>
        </w:r>
        <w:r>
          <w:instrText xml:space="preserve"> PAGEREF _Toc6210 \h </w:instrText>
        </w:r>
        <w:r>
          <w:fldChar w:fldCharType="separate"/>
        </w:r>
        <w:r>
          <w:t>14</w:t>
        </w:r>
        <w:r>
          <w:fldChar w:fldCharType="end"/>
        </w:r>
      </w:hyperlink>
    </w:p>
    <w:p w:rsidR="009D77D1" w:rsidRDefault="000A7D1F">
      <w:pPr>
        <w:pStyle w:val="TOC2"/>
        <w:tabs>
          <w:tab w:val="right" w:leader="dot" w:pos="13238"/>
        </w:tabs>
        <w:ind w:left="800"/>
      </w:pPr>
      <w:hyperlink w:anchor="_Toc29967" w:history="1">
        <w:r>
          <w:rPr>
            <w:bCs/>
            <w:szCs w:val="52"/>
          </w:rPr>
          <w:t xml:space="preserve">1. </w:t>
        </w:r>
        <w:r>
          <w:t>Tokenizer</w:t>
        </w:r>
        <w:r>
          <w:t>:</w:t>
        </w:r>
        <w:r>
          <w:tab/>
        </w:r>
        <w:r>
          <w:fldChar w:fldCharType="begin"/>
        </w:r>
        <w:r>
          <w:instrText xml:space="preserve"> PAGEREF _Toc29967 \h </w:instrText>
        </w:r>
        <w:r>
          <w:fldChar w:fldCharType="separate"/>
        </w:r>
        <w:r>
          <w:t>14</w:t>
        </w:r>
        <w:r>
          <w:fldChar w:fldCharType="end"/>
        </w:r>
      </w:hyperlink>
    </w:p>
    <w:p w:rsidR="009D77D1" w:rsidRDefault="000A7D1F">
      <w:pPr>
        <w:pStyle w:val="TOC2"/>
        <w:tabs>
          <w:tab w:val="right" w:leader="dot" w:pos="13238"/>
        </w:tabs>
        <w:ind w:left="800"/>
      </w:pPr>
      <w:hyperlink w:anchor="_Toc24055" w:history="1">
        <w:r>
          <w:rPr>
            <w:rFonts w:cs="Times New Roman"/>
            <w:bCs/>
            <w:szCs w:val="52"/>
          </w:rPr>
          <w:t xml:space="preserve">2. </w:t>
        </w:r>
        <w:r>
          <w:rPr>
            <w:rFonts w:cs="Times New Roman"/>
            <w:szCs w:val="56"/>
          </w:rPr>
          <w:t>Parser:</w:t>
        </w:r>
        <w:r>
          <w:tab/>
        </w:r>
        <w:r>
          <w:fldChar w:fldCharType="begin"/>
        </w:r>
        <w:r>
          <w:instrText xml:space="preserve"> PAGEREF _Toc24055 \h </w:instrText>
        </w:r>
        <w:r>
          <w:fldChar w:fldCharType="separate"/>
        </w:r>
        <w:r>
          <w:t>14</w:t>
        </w:r>
        <w:r>
          <w:fldChar w:fldCharType="end"/>
        </w:r>
      </w:hyperlink>
    </w:p>
    <w:p w:rsidR="009D77D1" w:rsidRDefault="000A7D1F">
      <w:pPr>
        <w:pStyle w:val="TOC2"/>
        <w:tabs>
          <w:tab w:val="right" w:leader="dot" w:pos="13238"/>
        </w:tabs>
        <w:ind w:left="800"/>
      </w:pPr>
      <w:hyperlink w:anchor="_Toc12548" w:history="1">
        <w:r>
          <w:rPr>
            <w:bCs/>
            <w:szCs w:val="52"/>
          </w:rPr>
          <w:t xml:space="preserve">3. </w:t>
        </w:r>
        <w:r>
          <w:t>Code Genera</w:t>
        </w:r>
        <w:r>
          <w:t>tor</w:t>
        </w:r>
        <w:r>
          <w:t>:</w:t>
        </w:r>
        <w:r>
          <w:tab/>
        </w:r>
        <w:r>
          <w:fldChar w:fldCharType="begin"/>
        </w:r>
        <w:r>
          <w:instrText xml:space="preserve"> PAGEREF _Toc12548 \h </w:instrText>
        </w:r>
        <w:r>
          <w:fldChar w:fldCharType="separate"/>
        </w:r>
        <w:r>
          <w:t>14</w:t>
        </w:r>
        <w:r>
          <w:fldChar w:fldCharType="end"/>
        </w:r>
      </w:hyperlink>
    </w:p>
    <w:p w:rsidR="009D77D1" w:rsidRDefault="000A7D1F">
      <w:pPr>
        <w:pStyle w:val="TOC2"/>
        <w:tabs>
          <w:tab w:val="right" w:leader="dot" w:pos="13238"/>
        </w:tabs>
        <w:ind w:left="800"/>
      </w:pPr>
      <w:hyperlink w:anchor="_Toc11142" w:history="1">
        <w:r>
          <w:rPr>
            <w:bCs/>
            <w:szCs w:val="52"/>
          </w:rPr>
          <w:t xml:space="preserve">4. </w:t>
        </w:r>
        <w:r>
          <w:t>Virtual Machine:</w:t>
        </w:r>
        <w:r>
          <w:tab/>
        </w:r>
        <w:r>
          <w:fldChar w:fldCharType="begin"/>
        </w:r>
        <w:r>
          <w:instrText xml:space="preserve"> PAGEREF _Toc11142 \h </w:instrText>
        </w:r>
        <w:r>
          <w:fldChar w:fldCharType="separate"/>
        </w:r>
        <w:r>
          <w:t>15</w:t>
        </w:r>
        <w:r>
          <w:fldChar w:fldCharType="end"/>
        </w:r>
      </w:hyperlink>
    </w:p>
    <w:p w:rsidR="009D77D1" w:rsidRDefault="000A7D1F">
      <w:pPr>
        <w:pStyle w:val="TOC2"/>
        <w:tabs>
          <w:tab w:val="right" w:leader="dot" w:pos="13238"/>
        </w:tabs>
        <w:ind w:left="800"/>
      </w:pPr>
      <w:hyperlink w:anchor="_Toc18998" w:history="1">
        <w:r>
          <w:rPr>
            <w:bCs/>
            <w:szCs w:val="52"/>
          </w:rPr>
          <w:t xml:space="preserve">6. </w:t>
        </w:r>
        <w:r>
          <w:t>Command Processing:</w:t>
        </w:r>
        <w:r>
          <w:tab/>
        </w:r>
        <w:r>
          <w:fldChar w:fldCharType="begin"/>
        </w:r>
        <w:r>
          <w:instrText xml:space="preserve"> PAGEREF _Toc18998 \h </w:instrText>
        </w:r>
        <w:r>
          <w:fldChar w:fldCharType="separate"/>
        </w:r>
        <w:r>
          <w:t>15</w:t>
        </w:r>
        <w:r>
          <w:fldChar w:fldCharType="end"/>
        </w:r>
      </w:hyperlink>
    </w:p>
    <w:p w:rsidR="009D77D1" w:rsidRDefault="000A7D1F">
      <w:pPr>
        <w:pStyle w:val="TOC2"/>
        <w:tabs>
          <w:tab w:val="right" w:leader="dot" w:pos="13238"/>
        </w:tabs>
        <w:ind w:left="800"/>
      </w:pPr>
      <w:hyperlink w:anchor="_Toc18418" w:history="1">
        <w:r>
          <w:rPr>
            <w:bCs/>
            <w:szCs w:val="52"/>
          </w:rPr>
          <w:t xml:space="preserve">7. </w:t>
        </w:r>
        <w:r>
          <w:t>File-Based Storage:</w:t>
        </w:r>
        <w:r>
          <w:tab/>
        </w:r>
        <w:r>
          <w:fldChar w:fldCharType="begin"/>
        </w:r>
        <w:r>
          <w:instrText xml:space="preserve"> PAGEREF _Toc18418 \h </w:instrText>
        </w:r>
        <w:r>
          <w:fldChar w:fldCharType="separate"/>
        </w:r>
        <w:r>
          <w:t>15</w:t>
        </w:r>
        <w:r>
          <w:fldChar w:fldCharType="end"/>
        </w:r>
      </w:hyperlink>
    </w:p>
    <w:p w:rsidR="009D77D1" w:rsidRDefault="000A7D1F">
      <w:pPr>
        <w:pStyle w:val="TOC2"/>
        <w:tabs>
          <w:tab w:val="right" w:leader="dot" w:pos="13238"/>
        </w:tabs>
        <w:ind w:left="800"/>
      </w:pPr>
      <w:hyperlink w:anchor="_Toc29703" w:history="1">
        <w:r>
          <w:t>Beginner Notes:</w:t>
        </w:r>
        <w:r>
          <w:tab/>
        </w:r>
        <w:r>
          <w:fldChar w:fldCharType="begin"/>
        </w:r>
        <w:r>
          <w:instrText xml:space="preserve"> PAGEREF _Toc29703 \h </w:instrText>
        </w:r>
        <w:r>
          <w:fldChar w:fldCharType="separate"/>
        </w:r>
        <w:r>
          <w:t>15</w:t>
        </w:r>
        <w:r>
          <w:fldChar w:fldCharType="end"/>
        </w:r>
      </w:hyperlink>
    </w:p>
    <w:p w:rsidR="009D77D1" w:rsidRDefault="000A7D1F">
      <w:pPr>
        <w:pStyle w:val="TOC1"/>
        <w:tabs>
          <w:tab w:val="right" w:leader="dot" w:pos="13238"/>
        </w:tabs>
      </w:pPr>
      <w:hyperlink w:anchor="_Toc10203" w:history="1">
        <w:r>
          <w:t>5</w:t>
        </w:r>
        <w:r>
          <w:t>. System Design and Architecture</w:t>
        </w:r>
        <w:r>
          <w:tab/>
        </w:r>
        <w:r>
          <w:fldChar w:fldCharType="begin"/>
        </w:r>
        <w:r>
          <w:instrText xml:space="preserve"> PAGEREF _Toc10203 \h </w:instrText>
        </w:r>
        <w:r>
          <w:fldChar w:fldCharType="separate"/>
        </w:r>
        <w:r>
          <w:t>16</w:t>
        </w:r>
        <w:r>
          <w:fldChar w:fldCharType="end"/>
        </w:r>
      </w:hyperlink>
    </w:p>
    <w:p w:rsidR="009D77D1" w:rsidRDefault="000A7D1F">
      <w:pPr>
        <w:pStyle w:val="TOC2"/>
        <w:tabs>
          <w:tab w:val="right" w:leader="dot" w:pos="13238"/>
        </w:tabs>
        <w:ind w:left="800"/>
      </w:pPr>
      <w:hyperlink w:anchor="_Toc11347" w:history="1">
        <w:r>
          <w:t>5</w:t>
        </w:r>
        <w:r>
          <w:t>.</w:t>
        </w:r>
        <w:r>
          <w:t>1</w:t>
        </w:r>
        <w:r>
          <w:t xml:space="preserve"> Command Processing</w:t>
        </w:r>
        <w:r>
          <w:tab/>
        </w:r>
        <w:r>
          <w:fldChar w:fldCharType="begin"/>
        </w:r>
        <w:r>
          <w:instrText xml:space="preserve"> PAGEREF _Toc11347 \h </w:instrText>
        </w:r>
        <w:r>
          <w:fldChar w:fldCharType="separate"/>
        </w:r>
        <w:r>
          <w:t>16</w:t>
        </w:r>
        <w:r>
          <w:fldChar w:fldCharType="end"/>
        </w:r>
      </w:hyperlink>
    </w:p>
    <w:p w:rsidR="009D77D1" w:rsidRDefault="000A7D1F">
      <w:pPr>
        <w:pStyle w:val="TOC3"/>
        <w:tabs>
          <w:tab w:val="right" w:leader="dot" w:pos="13238"/>
        </w:tabs>
        <w:ind w:left="1600"/>
      </w:pPr>
      <w:hyperlink w:anchor="_Toc9858" w:history="1">
        <w:r>
          <w:t>Beginner Notes:</w:t>
        </w:r>
        <w:r>
          <w:tab/>
        </w:r>
        <w:r>
          <w:fldChar w:fldCharType="begin"/>
        </w:r>
        <w:r>
          <w:instrText xml:space="preserve"> PAGEREF _Toc9858 \h </w:instrText>
        </w:r>
        <w:r>
          <w:fldChar w:fldCharType="separate"/>
        </w:r>
        <w:r>
          <w:t>17</w:t>
        </w:r>
        <w:r>
          <w:fldChar w:fldCharType="end"/>
        </w:r>
      </w:hyperlink>
    </w:p>
    <w:p w:rsidR="009D77D1" w:rsidRDefault="000A7D1F">
      <w:pPr>
        <w:pStyle w:val="TOC2"/>
        <w:tabs>
          <w:tab w:val="right" w:leader="dot" w:pos="13238"/>
        </w:tabs>
        <w:ind w:left="800"/>
      </w:pPr>
      <w:hyperlink w:anchor="_Toc10976" w:history="1">
        <w:r>
          <w:t>5</w:t>
        </w:r>
        <w:r>
          <w:t>.</w:t>
        </w:r>
        <w:r>
          <w:t>2</w:t>
        </w:r>
        <w:r>
          <w:t xml:space="preserve"> File Storage Management</w:t>
        </w:r>
        <w:r>
          <w:tab/>
        </w:r>
        <w:r>
          <w:fldChar w:fldCharType="begin"/>
        </w:r>
        <w:r>
          <w:instrText xml:space="preserve"> PAGEREF _T</w:instrText>
        </w:r>
        <w:r>
          <w:instrText xml:space="preserve">oc10976 \h </w:instrText>
        </w:r>
        <w:r>
          <w:fldChar w:fldCharType="separate"/>
        </w:r>
        <w:r>
          <w:t>17</w:t>
        </w:r>
        <w:r>
          <w:fldChar w:fldCharType="end"/>
        </w:r>
      </w:hyperlink>
    </w:p>
    <w:p w:rsidR="009D77D1" w:rsidRDefault="000A7D1F">
      <w:pPr>
        <w:pStyle w:val="TOC3"/>
        <w:tabs>
          <w:tab w:val="right" w:leader="dot" w:pos="13238"/>
        </w:tabs>
        <w:ind w:left="1600"/>
      </w:pPr>
      <w:hyperlink w:anchor="_Toc26611" w:history="1">
        <w:r>
          <w:t>How It Works:</w:t>
        </w:r>
        <w:r>
          <w:tab/>
        </w:r>
        <w:r>
          <w:fldChar w:fldCharType="begin"/>
        </w:r>
        <w:r>
          <w:instrText xml:space="preserve"> PAGEREF _Toc26611 \h </w:instrText>
        </w:r>
        <w:r>
          <w:fldChar w:fldCharType="separate"/>
        </w:r>
        <w:r>
          <w:t>17</w:t>
        </w:r>
        <w:r>
          <w:fldChar w:fldCharType="end"/>
        </w:r>
      </w:hyperlink>
    </w:p>
    <w:p w:rsidR="009D77D1" w:rsidRDefault="000A7D1F">
      <w:pPr>
        <w:pStyle w:val="TOC3"/>
        <w:tabs>
          <w:tab w:val="right" w:leader="dot" w:pos="13238"/>
        </w:tabs>
        <w:ind w:left="1600"/>
      </w:pPr>
      <w:hyperlink w:anchor="_Toc10598" w:history="1">
        <w:r>
          <w:t>Beginner Notes:</w:t>
        </w:r>
        <w:r>
          <w:tab/>
        </w:r>
        <w:r>
          <w:fldChar w:fldCharType="begin"/>
        </w:r>
        <w:r>
          <w:instrText xml:space="preserve"> PAGER</w:instrText>
        </w:r>
        <w:r>
          <w:instrText xml:space="preserve">EF _Toc10598 \h </w:instrText>
        </w:r>
        <w:r>
          <w:fldChar w:fldCharType="separate"/>
        </w:r>
        <w:r>
          <w:t>17</w:t>
        </w:r>
        <w:r>
          <w:fldChar w:fldCharType="end"/>
        </w:r>
      </w:hyperlink>
    </w:p>
    <w:p w:rsidR="009D77D1" w:rsidRDefault="000A7D1F">
      <w:pPr>
        <w:pStyle w:val="TOC1"/>
        <w:tabs>
          <w:tab w:val="right" w:leader="dot" w:pos="13238"/>
        </w:tabs>
      </w:pPr>
      <w:hyperlink w:anchor="_Toc13691" w:history="1">
        <w:r>
          <w:t>6</w:t>
        </w:r>
        <w:r>
          <w:t>. Features and Functionalities</w:t>
        </w:r>
        <w:r>
          <w:tab/>
        </w:r>
        <w:r>
          <w:fldChar w:fldCharType="begin"/>
        </w:r>
        <w:r>
          <w:instrText xml:space="preserve"> PAGEREF _Toc13691 \h </w:instrText>
        </w:r>
        <w:r>
          <w:fldChar w:fldCharType="separate"/>
        </w:r>
        <w:r>
          <w:t>18</w:t>
        </w:r>
        <w:r>
          <w:fldChar w:fldCharType="end"/>
        </w:r>
      </w:hyperlink>
    </w:p>
    <w:p w:rsidR="009D77D1" w:rsidRDefault="000A7D1F">
      <w:pPr>
        <w:pStyle w:val="TOC2"/>
        <w:tabs>
          <w:tab w:val="right" w:leader="dot" w:pos="13238"/>
        </w:tabs>
        <w:ind w:left="800"/>
      </w:pPr>
      <w:hyperlink w:anchor="_Toc12454" w:history="1">
        <w:r>
          <w:t>6</w:t>
        </w:r>
        <w:r>
          <w:t>.1 SQL Command Support</w:t>
        </w:r>
        <w:r>
          <w:tab/>
        </w:r>
        <w:r>
          <w:fldChar w:fldCharType="begin"/>
        </w:r>
        <w:r>
          <w:instrText xml:space="preserve"> PAGEREF _Toc12454 \h </w:instrText>
        </w:r>
        <w:r>
          <w:fldChar w:fldCharType="separate"/>
        </w:r>
        <w:r>
          <w:t>18</w:t>
        </w:r>
        <w:r>
          <w:fldChar w:fldCharType="end"/>
        </w:r>
      </w:hyperlink>
    </w:p>
    <w:p w:rsidR="009D77D1" w:rsidRDefault="000A7D1F">
      <w:pPr>
        <w:pStyle w:val="TOC3"/>
        <w:tabs>
          <w:tab w:val="right" w:leader="dot" w:pos="13238"/>
        </w:tabs>
        <w:ind w:left="1600"/>
      </w:pPr>
      <w:hyperlink w:anchor="_Toc28371" w:history="1">
        <w:r>
          <w:t xml:space="preserve">6.1.1 </w:t>
        </w:r>
        <w:r>
          <w:t>Supported operations:</w:t>
        </w:r>
        <w:r>
          <w:tab/>
        </w:r>
        <w:r>
          <w:fldChar w:fldCharType="begin"/>
        </w:r>
        <w:r>
          <w:instrText xml:space="preserve"> PAGEREF _Toc28371 \h </w:instrText>
        </w:r>
        <w:r>
          <w:fldChar w:fldCharType="separate"/>
        </w:r>
        <w:r>
          <w:t>18</w:t>
        </w:r>
        <w:r>
          <w:fldChar w:fldCharType="end"/>
        </w:r>
      </w:hyperlink>
    </w:p>
    <w:p w:rsidR="009D77D1" w:rsidRDefault="000A7D1F">
      <w:pPr>
        <w:pStyle w:val="TOC3"/>
        <w:tabs>
          <w:tab w:val="right" w:leader="dot" w:pos="13238"/>
        </w:tabs>
        <w:ind w:left="1600"/>
      </w:pPr>
      <w:hyperlink w:anchor="_Toc15213" w:history="1">
        <w:r>
          <w:t xml:space="preserve">6.1.2 </w:t>
        </w:r>
        <w:r>
          <w:t>Beginner Notes:</w:t>
        </w:r>
        <w:r>
          <w:tab/>
        </w:r>
        <w:r>
          <w:fldChar w:fldCharType="begin"/>
        </w:r>
        <w:r>
          <w:instrText xml:space="preserve"> PAGEREF _Toc15213 \h </w:instrText>
        </w:r>
        <w:r>
          <w:fldChar w:fldCharType="separate"/>
        </w:r>
        <w:r>
          <w:t>18</w:t>
        </w:r>
        <w:r>
          <w:fldChar w:fldCharType="end"/>
        </w:r>
      </w:hyperlink>
    </w:p>
    <w:p w:rsidR="009D77D1" w:rsidRDefault="000A7D1F">
      <w:pPr>
        <w:pStyle w:val="TOC2"/>
        <w:tabs>
          <w:tab w:val="right" w:leader="dot" w:pos="13238"/>
        </w:tabs>
        <w:ind w:left="800"/>
      </w:pPr>
      <w:hyperlink w:anchor="_Toc15788" w:history="1">
        <w:r>
          <w:t>6</w:t>
        </w:r>
        <w:r>
          <w:t>.2 Meta-Commands</w:t>
        </w:r>
        <w:r>
          <w:tab/>
        </w:r>
        <w:r>
          <w:fldChar w:fldCharType="begin"/>
        </w:r>
        <w:r>
          <w:instrText xml:space="preserve"> PAGEREF _Toc15788 \h </w:instrText>
        </w:r>
        <w:r>
          <w:fldChar w:fldCharType="separate"/>
        </w:r>
        <w:r>
          <w:t>18</w:t>
        </w:r>
        <w:r>
          <w:fldChar w:fldCharType="end"/>
        </w:r>
      </w:hyperlink>
    </w:p>
    <w:p w:rsidR="009D77D1" w:rsidRDefault="000A7D1F">
      <w:pPr>
        <w:pStyle w:val="TOC2"/>
        <w:tabs>
          <w:tab w:val="right" w:leader="dot" w:pos="13238"/>
        </w:tabs>
        <w:ind w:left="800"/>
      </w:pPr>
      <w:hyperlink w:anchor="_Toc18037" w:history="1">
        <w:r>
          <w:t>6</w:t>
        </w:r>
        <w:r>
          <w:t>.3 Interactive Shell</w:t>
        </w:r>
        <w:r>
          <w:tab/>
        </w:r>
        <w:r>
          <w:fldChar w:fldCharType="begin"/>
        </w:r>
        <w:r>
          <w:instrText xml:space="preserve"> PAGEREF _Toc18037 \h </w:instrText>
        </w:r>
        <w:r>
          <w:fldChar w:fldCharType="separate"/>
        </w:r>
        <w:r>
          <w:t>18</w:t>
        </w:r>
        <w:r>
          <w:fldChar w:fldCharType="end"/>
        </w:r>
      </w:hyperlink>
    </w:p>
    <w:p w:rsidR="009D77D1" w:rsidRDefault="000A7D1F">
      <w:pPr>
        <w:pStyle w:val="TOC1"/>
        <w:tabs>
          <w:tab w:val="right" w:leader="dot" w:pos="13238"/>
        </w:tabs>
      </w:pPr>
      <w:hyperlink w:anchor="_Toc26234" w:history="1">
        <w:r>
          <w:t xml:space="preserve">7. </w:t>
        </w:r>
        <w:r>
          <w:t>Project Implementation</w:t>
        </w:r>
        <w:r>
          <w:tab/>
        </w:r>
        <w:r>
          <w:fldChar w:fldCharType="begin"/>
        </w:r>
        <w:r>
          <w:instrText xml:space="preserve"> PAG</w:instrText>
        </w:r>
        <w:r>
          <w:instrText xml:space="preserve">EREF _Toc26234 \h </w:instrText>
        </w:r>
        <w:r>
          <w:fldChar w:fldCharType="separate"/>
        </w:r>
        <w:r>
          <w:t>18</w:t>
        </w:r>
        <w:r>
          <w:fldChar w:fldCharType="end"/>
        </w:r>
      </w:hyperlink>
    </w:p>
    <w:p w:rsidR="009D77D1" w:rsidRDefault="000A7D1F">
      <w:pPr>
        <w:pStyle w:val="TOC2"/>
        <w:tabs>
          <w:tab w:val="right" w:leader="dot" w:pos="13238"/>
        </w:tabs>
        <w:ind w:left="800"/>
      </w:pPr>
      <w:hyperlink w:anchor="_Toc23678" w:history="1">
        <w:r>
          <w:t xml:space="preserve">7.1 </w:t>
        </w:r>
        <w:r>
          <w:t>Programming Environment</w:t>
        </w:r>
        <w:r>
          <w:tab/>
        </w:r>
        <w:r>
          <w:fldChar w:fldCharType="begin"/>
        </w:r>
        <w:r>
          <w:instrText xml:space="preserve"> PAGEREF _Toc23678 \h </w:instrText>
        </w:r>
        <w:r>
          <w:fldChar w:fldCharType="separate"/>
        </w:r>
        <w:r>
          <w:t>19</w:t>
        </w:r>
        <w:r>
          <w:fldChar w:fldCharType="end"/>
        </w:r>
      </w:hyperlink>
    </w:p>
    <w:p w:rsidR="009D77D1" w:rsidRDefault="000A7D1F">
      <w:pPr>
        <w:pStyle w:val="TOC3"/>
        <w:tabs>
          <w:tab w:val="right" w:leader="dot" w:pos="13238"/>
        </w:tabs>
        <w:ind w:left="1600"/>
      </w:pPr>
      <w:hyperlink w:anchor="_Toc10412" w:history="1">
        <w:r>
          <w:t>Language</w:t>
        </w:r>
        <w:r>
          <w:t>:</w:t>
        </w:r>
        <w:r>
          <w:tab/>
        </w:r>
        <w:r>
          <w:fldChar w:fldCharType="begin"/>
        </w:r>
        <w:r>
          <w:instrText xml:space="preserve"> PAGEREF _Toc10412 \h </w:instrText>
        </w:r>
        <w:r>
          <w:fldChar w:fldCharType="separate"/>
        </w:r>
        <w:r>
          <w:t>19</w:t>
        </w:r>
        <w:r>
          <w:fldChar w:fldCharType="end"/>
        </w:r>
      </w:hyperlink>
    </w:p>
    <w:p w:rsidR="009D77D1" w:rsidRDefault="000A7D1F">
      <w:pPr>
        <w:pStyle w:val="TOC3"/>
        <w:tabs>
          <w:tab w:val="right" w:leader="dot" w:pos="13238"/>
        </w:tabs>
        <w:ind w:left="1600"/>
      </w:pPr>
      <w:hyperlink w:anchor="_Toc26654" w:history="1">
        <w:r>
          <w:t>Tools:</w:t>
        </w:r>
        <w:r>
          <w:tab/>
        </w:r>
        <w:r>
          <w:fldChar w:fldCharType="begin"/>
        </w:r>
        <w:r>
          <w:instrText xml:space="preserve"> PAGEREF _Toc26654 \h </w:instrText>
        </w:r>
        <w:r>
          <w:fldChar w:fldCharType="separate"/>
        </w:r>
        <w:r>
          <w:t>19</w:t>
        </w:r>
        <w:r>
          <w:fldChar w:fldCharType="end"/>
        </w:r>
      </w:hyperlink>
    </w:p>
    <w:p w:rsidR="009D77D1" w:rsidRDefault="000A7D1F">
      <w:pPr>
        <w:pStyle w:val="TOC2"/>
        <w:tabs>
          <w:tab w:val="right" w:leader="dot" w:pos="13238"/>
        </w:tabs>
        <w:ind w:left="800"/>
      </w:pPr>
      <w:hyperlink w:anchor="_Toc29123" w:history="1">
        <w:r>
          <w:t xml:space="preserve">7.2 </w:t>
        </w:r>
        <w:r>
          <w:t>Dire</w:t>
        </w:r>
        <w:r>
          <w:t>ctory Structure</w:t>
        </w:r>
        <w:r>
          <w:tab/>
        </w:r>
        <w:r>
          <w:fldChar w:fldCharType="begin"/>
        </w:r>
        <w:r>
          <w:instrText xml:space="preserve"> PAGEREF _Toc29123 \h </w:instrText>
        </w:r>
        <w:r>
          <w:fldChar w:fldCharType="separate"/>
        </w:r>
        <w:r>
          <w:t>19</w:t>
        </w:r>
        <w:r>
          <w:fldChar w:fldCharType="end"/>
        </w:r>
      </w:hyperlink>
    </w:p>
    <w:p w:rsidR="009D77D1" w:rsidRDefault="000A7D1F">
      <w:pPr>
        <w:pStyle w:val="TOC3"/>
        <w:tabs>
          <w:tab w:val="right" w:leader="dot" w:pos="13238"/>
        </w:tabs>
        <w:ind w:left="1600"/>
      </w:pPr>
      <w:hyperlink w:anchor="_Toc8468" w:history="1">
        <w:r>
          <w:t>Explanation of Directories:</w:t>
        </w:r>
        <w:r>
          <w:tab/>
        </w:r>
        <w:r>
          <w:fldChar w:fldCharType="begin"/>
        </w:r>
        <w:r>
          <w:instrText xml:space="preserve"> PAGEREF _Toc8468 \h </w:instrText>
        </w:r>
        <w:r>
          <w:fldChar w:fldCharType="separate"/>
        </w:r>
        <w:r>
          <w:t>19</w:t>
        </w:r>
        <w:r>
          <w:fldChar w:fldCharType="end"/>
        </w:r>
      </w:hyperlink>
    </w:p>
    <w:p w:rsidR="009D77D1" w:rsidRDefault="000A7D1F">
      <w:pPr>
        <w:pStyle w:val="TOC2"/>
        <w:tabs>
          <w:tab w:val="right" w:leader="dot" w:pos="13238"/>
        </w:tabs>
        <w:ind w:left="800"/>
      </w:pPr>
      <w:hyperlink w:anchor="_Toc471" w:history="1">
        <w:r>
          <w:t xml:space="preserve">7.3 </w:t>
        </w:r>
        <w:r>
          <w:t>Key Modules</w:t>
        </w:r>
        <w:r>
          <w:tab/>
        </w:r>
        <w:r>
          <w:fldChar w:fldCharType="begin"/>
        </w:r>
        <w:r>
          <w:instrText xml:space="preserve"> PAGEREF _Toc471 \h </w:instrText>
        </w:r>
        <w:r>
          <w:fldChar w:fldCharType="separate"/>
        </w:r>
        <w:r>
          <w:t>20</w:t>
        </w:r>
        <w:r>
          <w:fldChar w:fldCharType="end"/>
        </w:r>
      </w:hyperlink>
    </w:p>
    <w:p w:rsidR="009D77D1" w:rsidRDefault="000A7D1F">
      <w:pPr>
        <w:pStyle w:val="TOC3"/>
        <w:tabs>
          <w:tab w:val="right" w:leader="dot" w:pos="13238"/>
        </w:tabs>
        <w:ind w:left="1600"/>
      </w:pPr>
      <w:hyperlink w:anchor="_Toc22813" w:history="1">
        <w:r>
          <w:t>btree.c:</w:t>
        </w:r>
        <w:r>
          <w:tab/>
        </w:r>
        <w:r>
          <w:fldChar w:fldCharType="begin"/>
        </w:r>
        <w:r>
          <w:instrText xml:space="preserve"> PAGEREF _Toc22813 \h </w:instrText>
        </w:r>
        <w:r>
          <w:fldChar w:fldCharType="separate"/>
        </w:r>
        <w:r>
          <w:t>20</w:t>
        </w:r>
        <w:r>
          <w:fldChar w:fldCharType="end"/>
        </w:r>
      </w:hyperlink>
    </w:p>
    <w:p w:rsidR="009D77D1" w:rsidRDefault="000A7D1F">
      <w:pPr>
        <w:pStyle w:val="TOC3"/>
        <w:tabs>
          <w:tab w:val="right" w:leader="dot" w:pos="13238"/>
        </w:tabs>
        <w:ind w:left="1600"/>
      </w:pPr>
      <w:hyperlink w:anchor="_Toc21900" w:history="1">
        <w:r>
          <w:t>command_processor.c:</w:t>
        </w:r>
        <w:r>
          <w:tab/>
        </w:r>
        <w:r>
          <w:fldChar w:fldCharType="begin"/>
        </w:r>
        <w:r>
          <w:instrText xml:space="preserve"> PAGEREF _Toc21900 \h </w:instrText>
        </w:r>
        <w:r>
          <w:fldChar w:fldCharType="separate"/>
        </w:r>
        <w:r>
          <w:t>20</w:t>
        </w:r>
        <w:r>
          <w:fldChar w:fldCharType="end"/>
        </w:r>
      </w:hyperlink>
    </w:p>
    <w:p w:rsidR="009D77D1" w:rsidRDefault="000A7D1F">
      <w:pPr>
        <w:pStyle w:val="TOC3"/>
        <w:tabs>
          <w:tab w:val="right" w:leader="dot" w:pos="13238"/>
        </w:tabs>
        <w:ind w:left="1600"/>
      </w:pPr>
      <w:hyperlink w:anchor="_Toc19623" w:history="1">
        <w:r>
          <w:t>input_handling.c:</w:t>
        </w:r>
        <w:r>
          <w:tab/>
        </w:r>
        <w:r>
          <w:fldChar w:fldCharType="begin"/>
        </w:r>
        <w:r>
          <w:instrText xml:space="preserve"> PAGEREF _Toc19623 \h </w:instrText>
        </w:r>
        <w:r>
          <w:fldChar w:fldCharType="separate"/>
        </w:r>
        <w:r>
          <w:t>21</w:t>
        </w:r>
        <w:r>
          <w:fldChar w:fldCharType="end"/>
        </w:r>
      </w:hyperlink>
    </w:p>
    <w:p w:rsidR="009D77D1" w:rsidRDefault="000A7D1F">
      <w:pPr>
        <w:pStyle w:val="TOC3"/>
        <w:tabs>
          <w:tab w:val="right" w:leader="dot" w:pos="13238"/>
        </w:tabs>
        <w:ind w:left="1600"/>
      </w:pPr>
      <w:hyperlink w:anchor="_Toc2195" w:history="1">
        <w:r>
          <w:t>table.c:</w:t>
        </w:r>
        <w:r>
          <w:tab/>
        </w:r>
        <w:r>
          <w:fldChar w:fldCharType="begin"/>
        </w:r>
        <w:r>
          <w:instrText xml:space="preserve"> PAGEREF _Toc2195 \h </w:instrText>
        </w:r>
        <w:r>
          <w:fldChar w:fldCharType="separate"/>
        </w:r>
        <w:r>
          <w:t>21</w:t>
        </w:r>
        <w:r>
          <w:fldChar w:fldCharType="end"/>
        </w:r>
      </w:hyperlink>
    </w:p>
    <w:p w:rsidR="009D77D1" w:rsidRDefault="000A7D1F">
      <w:pPr>
        <w:pStyle w:val="TOC2"/>
        <w:tabs>
          <w:tab w:val="right" w:leader="dot" w:pos="13238"/>
        </w:tabs>
        <w:ind w:left="800"/>
      </w:pPr>
      <w:hyperlink w:anchor="_Toc32204" w:history="1">
        <w:r>
          <w:t>Beginner Notes:</w:t>
        </w:r>
        <w:r>
          <w:tab/>
        </w:r>
        <w:r>
          <w:fldChar w:fldCharType="begin"/>
        </w:r>
        <w:r>
          <w:instrText xml:space="preserve"> PAGEREF _Toc32204 \h </w:instrText>
        </w:r>
        <w:r>
          <w:fldChar w:fldCharType="separate"/>
        </w:r>
        <w:r>
          <w:t>21</w:t>
        </w:r>
        <w:r>
          <w:fldChar w:fldCharType="end"/>
        </w:r>
      </w:hyperlink>
    </w:p>
    <w:p w:rsidR="009D77D1" w:rsidRDefault="000A7D1F">
      <w:pPr>
        <w:pStyle w:val="TOC1"/>
        <w:tabs>
          <w:tab w:val="right" w:leader="dot" w:pos="13238"/>
        </w:tabs>
      </w:pPr>
      <w:hyperlink w:anchor="_Toc15640" w:history="1">
        <w:r>
          <w:rPr>
            <w:bCs/>
            <w:szCs w:val="52"/>
          </w:rPr>
          <w:t xml:space="preserve">8. </w:t>
        </w:r>
        <w:r>
          <w:t>Detailed Features Analysis</w:t>
        </w:r>
        <w:r>
          <w:tab/>
        </w:r>
        <w:r>
          <w:fldChar w:fldCharType="begin"/>
        </w:r>
        <w:r>
          <w:instrText xml:space="preserve"> PAGEREF _Toc15640 \h </w:instrText>
        </w:r>
        <w:r>
          <w:fldChar w:fldCharType="separate"/>
        </w:r>
        <w:r>
          <w:t>22</w:t>
        </w:r>
        <w:r>
          <w:fldChar w:fldCharType="end"/>
        </w:r>
      </w:hyperlink>
    </w:p>
    <w:p w:rsidR="009D77D1" w:rsidRDefault="000A7D1F">
      <w:pPr>
        <w:pStyle w:val="TOC2"/>
        <w:tabs>
          <w:tab w:val="right" w:leader="dot" w:pos="13238"/>
        </w:tabs>
        <w:ind w:left="800"/>
      </w:pPr>
      <w:hyperlink w:anchor="_Toc5247" w:history="1">
        <w:r>
          <w:t xml:space="preserve">8.1 </w:t>
        </w:r>
        <w:r>
          <w:t>Insert Operation</w:t>
        </w:r>
        <w:r>
          <w:tab/>
        </w:r>
        <w:r>
          <w:fldChar w:fldCharType="begin"/>
        </w:r>
        <w:r>
          <w:instrText xml:space="preserve"> PAGEREF _Toc5247 \h </w:instrText>
        </w:r>
        <w:r>
          <w:fldChar w:fldCharType="separate"/>
        </w:r>
        <w:r>
          <w:t>22</w:t>
        </w:r>
        <w:r>
          <w:fldChar w:fldCharType="end"/>
        </w:r>
      </w:hyperlink>
    </w:p>
    <w:p w:rsidR="009D77D1" w:rsidRDefault="000A7D1F">
      <w:pPr>
        <w:pStyle w:val="TOC3"/>
        <w:tabs>
          <w:tab w:val="right" w:leader="dot" w:pos="13238"/>
        </w:tabs>
        <w:ind w:left="1600"/>
      </w:pPr>
      <w:hyperlink w:anchor="_Toc14296" w:history="1">
        <w:r>
          <w:t>Steps:</w:t>
        </w:r>
        <w:r>
          <w:tab/>
        </w:r>
        <w:r>
          <w:fldChar w:fldCharType="begin"/>
        </w:r>
        <w:r>
          <w:instrText xml:space="preserve"> PAGEREF _Toc14296 \h </w:instrText>
        </w:r>
        <w:r>
          <w:fldChar w:fldCharType="separate"/>
        </w:r>
        <w:r>
          <w:t>22</w:t>
        </w:r>
        <w:r>
          <w:fldChar w:fldCharType="end"/>
        </w:r>
      </w:hyperlink>
    </w:p>
    <w:p w:rsidR="009D77D1" w:rsidRDefault="000A7D1F">
      <w:pPr>
        <w:pStyle w:val="TOC2"/>
        <w:tabs>
          <w:tab w:val="right" w:leader="dot" w:pos="13238"/>
        </w:tabs>
        <w:ind w:left="800"/>
      </w:pPr>
      <w:hyperlink w:anchor="_Toc21718" w:history="1">
        <w:r>
          <w:t xml:space="preserve">8.1 </w:t>
        </w:r>
        <w:r>
          <w:t>Select Operation</w:t>
        </w:r>
        <w:r>
          <w:tab/>
        </w:r>
        <w:r>
          <w:fldChar w:fldCharType="begin"/>
        </w:r>
        <w:r>
          <w:instrText xml:space="preserve"> PAGEREF _Toc21718 \h </w:instrText>
        </w:r>
        <w:r>
          <w:fldChar w:fldCharType="separate"/>
        </w:r>
        <w:r>
          <w:t>22</w:t>
        </w:r>
        <w:r>
          <w:fldChar w:fldCharType="end"/>
        </w:r>
      </w:hyperlink>
    </w:p>
    <w:p w:rsidR="009D77D1" w:rsidRDefault="000A7D1F">
      <w:pPr>
        <w:pStyle w:val="TOC3"/>
        <w:tabs>
          <w:tab w:val="right" w:leader="dot" w:pos="13238"/>
        </w:tabs>
        <w:ind w:left="1600"/>
      </w:pPr>
      <w:hyperlink w:anchor="_Toc7602" w:history="1">
        <w:r>
          <w:t>Steps:</w:t>
        </w:r>
        <w:r>
          <w:tab/>
        </w:r>
        <w:r>
          <w:fldChar w:fldCharType="begin"/>
        </w:r>
        <w:r>
          <w:instrText xml:space="preserve"> PAGEREF _Toc7602 \h </w:instrText>
        </w:r>
        <w:r>
          <w:fldChar w:fldCharType="separate"/>
        </w:r>
        <w:r>
          <w:t>22</w:t>
        </w:r>
        <w:r>
          <w:fldChar w:fldCharType="end"/>
        </w:r>
      </w:hyperlink>
    </w:p>
    <w:p w:rsidR="009D77D1" w:rsidRDefault="000A7D1F">
      <w:pPr>
        <w:pStyle w:val="TOC2"/>
        <w:tabs>
          <w:tab w:val="right" w:leader="dot" w:pos="13238"/>
        </w:tabs>
        <w:ind w:left="800"/>
      </w:pPr>
      <w:hyperlink w:anchor="_Toc1225" w:history="1">
        <w:r>
          <w:t>8</w:t>
        </w:r>
        <w:r>
          <w:t>.</w:t>
        </w:r>
        <w:r>
          <w:t>2</w:t>
        </w:r>
        <w:r>
          <w:t xml:space="preserve"> Update Operation</w:t>
        </w:r>
        <w:r>
          <w:tab/>
        </w:r>
        <w:r>
          <w:fldChar w:fldCharType="begin"/>
        </w:r>
        <w:r>
          <w:instrText xml:space="preserve"> PAGEREF _Toc1225 \h </w:instrText>
        </w:r>
        <w:r>
          <w:fldChar w:fldCharType="separate"/>
        </w:r>
        <w:r>
          <w:t>23</w:t>
        </w:r>
        <w:r>
          <w:fldChar w:fldCharType="end"/>
        </w:r>
      </w:hyperlink>
    </w:p>
    <w:p w:rsidR="009D77D1" w:rsidRDefault="000A7D1F">
      <w:pPr>
        <w:pStyle w:val="TOC3"/>
        <w:tabs>
          <w:tab w:val="right" w:leader="dot" w:pos="13238"/>
        </w:tabs>
        <w:ind w:left="1600"/>
      </w:pPr>
      <w:hyperlink w:anchor="_Toc26351" w:history="1">
        <w:r>
          <w:t>Steps:</w:t>
        </w:r>
        <w:r>
          <w:tab/>
        </w:r>
        <w:r>
          <w:fldChar w:fldCharType="begin"/>
        </w:r>
        <w:r>
          <w:instrText xml:space="preserve"> PAGEREF _Toc26351 \h </w:instrText>
        </w:r>
        <w:r>
          <w:fldChar w:fldCharType="separate"/>
        </w:r>
        <w:r>
          <w:t>23</w:t>
        </w:r>
        <w:r>
          <w:fldChar w:fldCharType="end"/>
        </w:r>
      </w:hyperlink>
    </w:p>
    <w:p w:rsidR="009D77D1" w:rsidRDefault="000A7D1F">
      <w:pPr>
        <w:pStyle w:val="TOC2"/>
        <w:tabs>
          <w:tab w:val="right" w:leader="dot" w:pos="13238"/>
        </w:tabs>
        <w:ind w:left="800"/>
      </w:pPr>
      <w:hyperlink w:anchor="_Toc9453" w:history="1">
        <w:r>
          <w:t>8.3</w:t>
        </w:r>
        <w:r>
          <w:t xml:space="preserve"> Delete Operation</w:t>
        </w:r>
        <w:r>
          <w:tab/>
        </w:r>
        <w:r>
          <w:fldChar w:fldCharType="begin"/>
        </w:r>
        <w:r>
          <w:instrText xml:space="preserve"> PAGEREF _Toc9453 \h </w:instrText>
        </w:r>
        <w:r>
          <w:fldChar w:fldCharType="separate"/>
        </w:r>
        <w:r>
          <w:t>23</w:t>
        </w:r>
        <w:r>
          <w:fldChar w:fldCharType="end"/>
        </w:r>
      </w:hyperlink>
    </w:p>
    <w:p w:rsidR="009D77D1" w:rsidRDefault="000A7D1F">
      <w:pPr>
        <w:pStyle w:val="TOC3"/>
        <w:tabs>
          <w:tab w:val="right" w:leader="dot" w:pos="13238"/>
        </w:tabs>
        <w:ind w:left="1600"/>
      </w:pPr>
      <w:hyperlink w:anchor="_Toc32147" w:history="1">
        <w:r>
          <w:t>Steps:</w:t>
        </w:r>
        <w:r>
          <w:tab/>
        </w:r>
        <w:r>
          <w:fldChar w:fldCharType="begin"/>
        </w:r>
        <w:r>
          <w:instrText xml:space="preserve"> PAGEREF _Toc32147 \h </w:instrText>
        </w:r>
        <w:r>
          <w:fldChar w:fldCharType="separate"/>
        </w:r>
        <w:r>
          <w:t>23</w:t>
        </w:r>
        <w:r>
          <w:fldChar w:fldCharType="end"/>
        </w:r>
      </w:hyperlink>
    </w:p>
    <w:p w:rsidR="009D77D1" w:rsidRDefault="000A7D1F">
      <w:pPr>
        <w:pStyle w:val="TOC1"/>
        <w:tabs>
          <w:tab w:val="right" w:leader="dot" w:pos="13238"/>
        </w:tabs>
      </w:pPr>
      <w:hyperlink w:anchor="_Toc15339" w:history="1">
        <w:r>
          <w:rPr>
            <w:bCs/>
            <w:szCs w:val="52"/>
          </w:rPr>
          <w:t xml:space="preserve">9. </w:t>
        </w:r>
        <w:r>
          <w:t>System Workflow</w:t>
        </w:r>
        <w:r>
          <w:tab/>
        </w:r>
        <w:r>
          <w:fldChar w:fldCharType="begin"/>
        </w:r>
        <w:r>
          <w:instrText xml:space="preserve"> PAGEREF _Toc15339 \h </w:instrText>
        </w:r>
        <w:r>
          <w:fldChar w:fldCharType="separate"/>
        </w:r>
        <w:r>
          <w:t>24</w:t>
        </w:r>
        <w:r>
          <w:fldChar w:fldCharType="end"/>
        </w:r>
      </w:hyperlink>
    </w:p>
    <w:p w:rsidR="009D77D1" w:rsidRDefault="000A7D1F">
      <w:pPr>
        <w:pStyle w:val="TOC2"/>
        <w:tabs>
          <w:tab w:val="right" w:leader="dot" w:pos="13238"/>
        </w:tabs>
        <w:ind w:left="800"/>
      </w:pPr>
      <w:hyperlink w:anchor="_Toc26489" w:history="1">
        <w:r>
          <w:t xml:space="preserve">9.1 </w:t>
        </w:r>
        <w:r>
          <w:t>Command Execution Flow</w:t>
        </w:r>
        <w:r>
          <w:tab/>
        </w:r>
        <w:r>
          <w:fldChar w:fldCharType="begin"/>
        </w:r>
        <w:r>
          <w:instrText xml:space="preserve"> PAGEREF _Toc26489 \h </w:instrText>
        </w:r>
        <w:r>
          <w:fldChar w:fldCharType="separate"/>
        </w:r>
        <w:r>
          <w:t>24</w:t>
        </w:r>
        <w:r>
          <w:fldChar w:fldCharType="end"/>
        </w:r>
      </w:hyperlink>
    </w:p>
    <w:p w:rsidR="009D77D1" w:rsidRDefault="000A7D1F">
      <w:pPr>
        <w:pStyle w:val="TOC2"/>
        <w:tabs>
          <w:tab w:val="right" w:leader="dot" w:pos="13238"/>
        </w:tabs>
        <w:ind w:left="800"/>
      </w:pPr>
      <w:hyperlink w:anchor="_Toc12992" w:history="1">
        <w:r>
          <w:t>9</w:t>
        </w:r>
        <w:r>
          <w:t>.2 B-Tree Indexing</w:t>
        </w:r>
        <w:r>
          <w:tab/>
        </w:r>
        <w:r>
          <w:fldChar w:fldCharType="begin"/>
        </w:r>
        <w:r>
          <w:instrText xml:space="preserve"> PAGER</w:instrText>
        </w:r>
        <w:r>
          <w:instrText xml:space="preserve">EF _Toc12992 \h </w:instrText>
        </w:r>
        <w:r>
          <w:fldChar w:fldCharType="separate"/>
        </w:r>
        <w:r>
          <w:t>24</w:t>
        </w:r>
        <w:r>
          <w:fldChar w:fldCharType="end"/>
        </w:r>
      </w:hyperlink>
    </w:p>
    <w:p w:rsidR="009D77D1" w:rsidRDefault="000A7D1F">
      <w:pPr>
        <w:pStyle w:val="TOC1"/>
        <w:tabs>
          <w:tab w:val="right" w:leader="dot" w:pos="13238"/>
        </w:tabs>
      </w:pPr>
      <w:hyperlink w:anchor="_Toc8710" w:history="1">
        <w:r>
          <w:rPr>
            <w:bCs/>
            <w:szCs w:val="52"/>
          </w:rPr>
          <w:t xml:space="preserve">10. </w:t>
        </w:r>
        <w:r>
          <w:t>Code Analysis</w:t>
        </w:r>
        <w:r>
          <w:tab/>
        </w:r>
        <w:r>
          <w:fldChar w:fldCharType="begin"/>
        </w:r>
        <w:r>
          <w:instrText xml:space="preserve"> PAGEREF _Toc8710 \h </w:instrText>
        </w:r>
        <w:r>
          <w:fldChar w:fldCharType="separate"/>
        </w:r>
        <w:r>
          <w:t>24</w:t>
        </w:r>
        <w:r>
          <w:fldChar w:fldCharType="end"/>
        </w:r>
      </w:hyperlink>
    </w:p>
    <w:p w:rsidR="009D77D1" w:rsidRDefault="000A7D1F">
      <w:pPr>
        <w:pStyle w:val="TOC2"/>
        <w:tabs>
          <w:tab w:val="right" w:leader="dot" w:pos="13238"/>
        </w:tabs>
        <w:ind w:left="800"/>
      </w:pPr>
      <w:hyperlink w:anchor="_Toc28693" w:history="1">
        <w:r>
          <w:t>10</w:t>
        </w:r>
        <w:r>
          <w:t>.1 Key Algori</w:t>
        </w:r>
        <w:r>
          <w:t>thms</w:t>
        </w:r>
        <w:r>
          <w:tab/>
        </w:r>
        <w:r>
          <w:fldChar w:fldCharType="begin"/>
        </w:r>
        <w:r>
          <w:instrText xml:space="preserve"> PAGEREF _Toc28693 \h </w:instrText>
        </w:r>
        <w:r>
          <w:fldChar w:fldCharType="separate"/>
        </w:r>
        <w:r>
          <w:t>24</w:t>
        </w:r>
        <w:r>
          <w:fldChar w:fldCharType="end"/>
        </w:r>
      </w:hyperlink>
    </w:p>
    <w:p w:rsidR="009D77D1" w:rsidRDefault="000A7D1F">
      <w:pPr>
        <w:pStyle w:val="TOC1"/>
        <w:tabs>
          <w:tab w:val="right" w:leader="dot" w:pos="13238"/>
        </w:tabs>
      </w:pPr>
      <w:hyperlink w:anchor="_Toc17588" w:history="1">
        <w:r>
          <w:rPr>
            <w:bCs/>
            <w:szCs w:val="52"/>
          </w:rPr>
          <w:t xml:space="preserve">11. </w:t>
        </w:r>
        <w:r>
          <w:t>Testing and Validation</w:t>
        </w:r>
        <w:r>
          <w:tab/>
        </w:r>
        <w:r>
          <w:fldChar w:fldCharType="begin"/>
        </w:r>
        <w:r>
          <w:instrText xml:space="preserve"> PAGEREF _Toc17588 \h </w:instrText>
        </w:r>
        <w:r>
          <w:fldChar w:fldCharType="separate"/>
        </w:r>
        <w:r>
          <w:t>25</w:t>
        </w:r>
        <w:r>
          <w:fldChar w:fldCharType="end"/>
        </w:r>
      </w:hyperlink>
    </w:p>
    <w:p w:rsidR="009D77D1" w:rsidRDefault="000A7D1F">
      <w:pPr>
        <w:pStyle w:val="TOC2"/>
        <w:tabs>
          <w:tab w:val="right" w:leader="dot" w:pos="13238"/>
        </w:tabs>
        <w:ind w:left="800"/>
      </w:pPr>
      <w:hyperlink w:anchor="_Toc4903" w:history="1">
        <w:r>
          <w:t xml:space="preserve">11.1 </w:t>
        </w:r>
        <w:r>
          <w:t>Test Cases Overview</w:t>
        </w:r>
        <w:r>
          <w:tab/>
        </w:r>
        <w:r>
          <w:fldChar w:fldCharType="begin"/>
        </w:r>
        <w:r>
          <w:instrText xml:space="preserve"> PAGEREF _Toc4903 \h </w:instrText>
        </w:r>
        <w:r>
          <w:fldChar w:fldCharType="separate"/>
        </w:r>
        <w:r>
          <w:t>25</w:t>
        </w:r>
        <w:r>
          <w:fldChar w:fldCharType="end"/>
        </w:r>
      </w:hyperlink>
    </w:p>
    <w:p w:rsidR="009D77D1" w:rsidRDefault="000A7D1F">
      <w:pPr>
        <w:pStyle w:val="TOC3"/>
        <w:tabs>
          <w:tab w:val="right" w:leader="dot" w:pos="13238"/>
        </w:tabs>
        <w:ind w:left="1600"/>
      </w:pPr>
      <w:hyperlink w:anchor="_Toc26826" w:history="1">
        <w:r>
          <w:t>Test Cases:</w:t>
        </w:r>
        <w:r>
          <w:tab/>
        </w:r>
        <w:r>
          <w:fldChar w:fldCharType="begin"/>
        </w:r>
        <w:r>
          <w:instrText xml:space="preserve"> PAGEREF _Toc26826 \h </w:instrText>
        </w:r>
        <w:r>
          <w:fldChar w:fldCharType="separate"/>
        </w:r>
        <w:r>
          <w:t>25</w:t>
        </w:r>
        <w:r>
          <w:fldChar w:fldCharType="end"/>
        </w:r>
      </w:hyperlink>
    </w:p>
    <w:p w:rsidR="009D77D1" w:rsidRDefault="000A7D1F">
      <w:pPr>
        <w:pStyle w:val="TOC3"/>
        <w:tabs>
          <w:tab w:val="right" w:leader="dot" w:pos="13238"/>
        </w:tabs>
        <w:ind w:left="1600"/>
      </w:pPr>
      <w:hyperlink w:anchor="_Toc29464" w:history="1">
        <w:r>
          <w:t>Test Summary:</w:t>
        </w:r>
        <w:r>
          <w:tab/>
        </w:r>
        <w:r>
          <w:fldChar w:fldCharType="begin"/>
        </w:r>
        <w:r>
          <w:instrText xml:space="preserve"> PAGEREF _Toc29464 \h </w:instrText>
        </w:r>
        <w:r>
          <w:fldChar w:fldCharType="separate"/>
        </w:r>
        <w:r>
          <w:t>26</w:t>
        </w:r>
        <w:r>
          <w:fldChar w:fldCharType="end"/>
        </w:r>
      </w:hyperlink>
    </w:p>
    <w:p w:rsidR="009D77D1" w:rsidRDefault="000A7D1F">
      <w:pPr>
        <w:pStyle w:val="TOC1"/>
        <w:tabs>
          <w:tab w:val="right" w:leader="dot" w:pos="13238"/>
        </w:tabs>
      </w:pPr>
      <w:hyperlink w:anchor="_Toc2042" w:history="1">
        <w:r>
          <w:rPr>
            <w:bCs/>
            <w:szCs w:val="52"/>
          </w:rPr>
          <w:t xml:space="preserve">12. </w:t>
        </w:r>
        <w:r>
          <w:t>Challenges and Solutions</w:t>
        </w:r>
        <w:r>
          <w:tab/>
        </w:r>
        <w:r>
          <w:fldChar w:fldCharType="begin"/>
        </w:r>
        <w:r>
          <w:instrText xml:space="preserve"> PAGEREF _Toc2042 \h </w:instrText>
        </w:r>
        <w:r>
          <w:fldChar w:fldCharType="separate"/>
        </w:r>
        <w:r>
          <w:t>26</w:t>
        </w:r>
        <w:r>
          <w:fldChar w:fldCharType="end"/>
        </w:r>
      </w:hyperlink>
    </w:p>
    <w:p w:rsidR="009D77D1" w:rsidRDefault="000A7D1F">
      <w:pPr>
        <w:pStyle w:val="TOC3"/>
        <w:tabs>
          <w:tab w:val="right" w:leader="dot" w:pos="13238"/>
        </w:tabs>
        <w:ind w:left="1600"/>
      </w:pPr>
      <w:hyperlink w:anchor="_Toc28065" w:history="1">
        <w:r>
          <w:t>Example Challenge:</w:t>
        </w:r>
        <w:r>
          <w:tab/>
        </w:r>
        <w:r>
          <w:fldChar w:fldCharType="begin"/>
        </w:r>
        <w:r>
          <w:instrText xml:space="preserve"> PAGEREF</w:instrText>
        </w:r>
        <w:r>
          <w:instrText xml:space="preserve"> _Toc28065 \h </w:instrText>
        </w:r>
        <w:r>
          <w:fldChar w:fldCharType="separate"/>
        </w:r>
        <w:r>
          <w:t>26</w:t>
        </w:r>
        <w:r>
          <w:fldChar w:fldCharType="end"/>
        </w:r>
      </w:hyperlink>
    </w:p>
    <w:p w:rsidR="009D77D1" w:rsidRDefault="000A7D1F">
      <w:pPr>
        <w:pStyle w:val="TOC3"/>
        <w:tabs>
          <w:tab w:val="right" w:leader="dot" w:pos="13238"/>
        </w:tabs>
        <w:ind w:left="1600"/>
      </w:pPr>
      <w:hyperlink w:anchor="_Toc20664" w:history="1">
        <w:r>
          <w:t>Other Challenges:</w:t>
        </w:r>
        <w:r>
          <w:tab/>
        </w:r>
        <w:r>
          <w:fldChar w:fldCharType="begin"/>
        </w:r>
        <w:r>
          <w:instrText xml:space="preserve"> PAGEREF _Toc20664 \h </w:instrText>
        </w:r>
        <w:r>
          <w:fldChar w:fldCharType="separate"/>
        </w:r>
        <w:r>
          <w:t>27</w:t>
        </w:r>
        <w:r>
          <w:fldChar w:fldCharType="end"/>
        </w:r>
      </w:hyperlink>
    </w:p>
    <w:p w:rsidR="009D77D1" w:rsidRDefault="000A7D1F">
      <w:pPr>
        <w:pStyle w:val="TOC1"/>
        <w:tabs>
          <w:tab w:val="right" w:leader="dot" w:pos="13238"/>
        </w:tabs>
      </w:pPr>
      <w:hyperlink w:anchor="_Toc10364" w:history="1">
        <w:r>
          <w:rPr>
            <w:bCs/>
            <w:szCs w:val="52"/>
          </w:rPr>
          <w:t xml:space="preserve">13. </w:t>
        </w:r>
        <w:r>
          <w:t>Future Imp</w:t>
        </w:r>
        <w:r>
          <w:t>rovements</w:t>
        </w:r>
        <w:r>
          <w:tab/>
        </w:r>
        <w:r>
          <w:fldChar w:fldCharType="begin"/>
        </w:r>
        <w:r>
          <w:instrText xml:space="preserve"> PAGEREF _Toc10364 \h </w:instrText>
        </w:r>
        <w:r>
          <w:fldChar w:fldCharType="separate"/>
        </w:r>
        <w:r>
          <w:t>27</w:t>
        </w:r>
        <w:r>
          <w:fldChar w:fldCharType="end"/>
        </w:r>
      </w:hyperlink>
    </w:p>
    <w:p w:rsidR="009D77D1" w:rsidRDefault="000A7D1F">
      <w:pPr>
        <w:pStyle w:val="TOC2"/>
        <w:tabs>
          <w:tab w:val="right" w:leader="dot" w:pos="13238"/>
        </w:tabs>
        <w:ind w:left="800"/>
      </w:pPr>
      <w:hyperlink w:anchor="_Toc9866" w:history="1">
        <w:r>
          <w:t xml:space="preserve">13.1 </w:t>
        </w:r>
        <w:r>
          <w:t>Add Advanced SQL Features:</w:t>
        </w:r>
        <w:r>
          <w:tab/>
        </w:r>
        <w:r>
          <w:fldChar w:fldCharType="begin"/>
        </w:r>
        <w:r>
          <w:instrText xml:space="preserve"> PAGEREF _Toc9866 \h </w:instrText>
        </w:r>
        <w:r>
          <w:fldChar w:fldCharType="separate"/>
        </w:r>
        <w:r>
          <w:t>27</w:t>
        </w:r>
        <w:r>
          <w:fldChar w:fldCharType="end"/>
        </w:r>
      </w:hyperlink>
    </w:p>
    <w:p w:rsidR="009D77D1" w:rsidRDefault="000A7D1F">
      <w:pPr>
        <w:pStyle w:val="TOC2"/>
        <w:tabs>
          <w:tab w:val="right" w:leader="dot" w:pos="13238"/>
        </w:tabs>
        <w:ind w:left="800"/>
      </w:pPr>
      <w:hyperlink w:anchor="_Toc17153" w:history="1">
        <w:r>
          <w:t xml:space="preserve">13.2 </w:t>
        </w:r>
        <w:r>
          <w:t>Support for Transactions:</w:t>
        </w:r>
        <w:r>
          <w:tab/>
        </w:r>
        <w:r>
          <w:fldChar w:fldCharType="begin"/>
        </w:r>
        <w:r>
          <w:instrText xml:space="preserve"> PAGEREF _Toc17153 \h </w:instrText>
        </w:r>
        <w:r>
          <w:fldChar w:fldCharType="separate"/>
        </w:r>
        <w:r>
          <w:t>27</w:t>
        </w:r>
        <w:r>
          <w:fldChar w:fldCharType="end"/>
        </w:r>
      </w:hyperlink>
    </w:p>
    <w:p w:rsidR="009D77D1" w:rsidRDefault="000A7D1F">
      <w:pPr>
        <w:pStyle w:val="TOC2"/>
        <w:tabs>
          <w:tab w:val="right" w:leader="dot" w:pos="13238"/>
        </w:tabs>
        <w:ind w:left="800"/>
      </w:pPr>
      <w:hyperlink w:anchor="_Toc30117" w:history="1">
        <w:r>
          <w:t xml:space="preserve">13.3 </w:t>
        </w:r>
        <w:r>
          <w:t>Optimization:</w:t>
        </w:r>
        <w:r>
          <w:tab/>
        </w:r>
        <w:r>
          <w:fldChar w:fldCharType="begin"/>
        </w:r>
        <w:r>
          <w:instrText xml:space="preserve"> PAGEREF _Toc30117 \h </w:instrText>
        </w:r>
        <w:r>
          <w:fldChar w:fldCharType="separate"/>
        </w:r>
        <w:r>
          <w:t>27</w:t>
        </w:r>
        <w:r>
          <w:fldChar w:fldCharType="end"/>
        </w:r>
      </w:hyperlink>
    </w:p>
    <w:p w:rsidR="009D77D1" w:rsidRDefault="000A7D1F">
      <w:pPr>
        <w:pStyle w:val="TOC1"/>
        <w:tabs>
          <w:tab w:val="right" w:leader="dot" w:pos="13238"/>
        </w:tabs>
      </w:pPr>
      <w:hyperlink w:anchor="_Toc8652" w:history="1">
        <w:r>
          <w:t>1</w:t>
        </w:r>
        <w:r>
          <w:t>4</w:t>
        </w:r>
        <w:r>
          <w:t>. Conclusion</w:t>
        </w:r>
        <w:r>
          <w:tab/>
        </w:r>
        <w:r>
          <w:fldChar w:fldCharType="begin"/>
        </w:r>
        <w:r>
          <w:instrText xml:space="preserve"> PAGEREF _Toc8652 \h </w:instrText>
        </w:r>
        <w:r>
          <w:fldChar w:fldCharType="separate"/>
        </w:r>
        <w:r>
          <w:t>27</w:t>
        </w:r>
        <w:r>
          <w:fldChar w:fldCharType="end"/>
        </w:r>
      </w:hyperlink>
    </w:p>
    <w:p w:rsidR="009D77D1" w:rsidRDefault="000A7D1F">
      <w:pPr>
        <w:pStyle w:val="TOC1"/>
        <w:tabs>
          <w:tab w:val="right" w:leader="dot" w:pos="13238"/>
        </w:tabs>
      </w:pPr>
      <w:hyperlink w:anchor="_Toc31883" w:history="1">
        <w:r>
          <w:t>1</w:t>
        </w:r>
        <w:r>
          <w:t>5</w:t>
        </w:r>
        <w:r>
          <w:t>. References</w:t>
        </w:r>
        <w:r>
          <w:tab/>
        </w:r>
        <w:r>
          <w:fldChar w:fldCharType="begin"/>
        </w:r>
        <w:r>
          <w:instrText xml:space="preserve"> PAGEREF _Toc31883 \h </w:instrText>
        </w:r>
        <w:r>
          <w:fldChar w:fldCharType="separate"/>
        </w:r>
        <w:r>
          <w:t>28</w:t>
        </w:r>
        <w:r>
          <w:fldChar w:fldCharType="end"/>
        </w:r>
      </w:hyperlink>
    </w:p>
    <w:p w:rsidR="009D77D1" w:rsidRDefault="000A7D1F">
      <w:r>
        <w:fldChar w:fldCharType="end"/>
      </w:r>
    </w:p>
    <w:p w:rsidR="009D77D1" w:rsidRDefault="000A7D1F">
      <w:pPr>
        <w:jc w:val="both"/>
        <w:rPr>
          <w:rFonts w:cs="Times New Roman"/>
        </w:rPr>
      </w:pPr>
      <w:r>
        <w:rPr>
          <w:rFonts w:cs="Times New Roman"/>
        </w:rPr>
        <w:pict>
          <v:rect id="_x0000_i1025" style="width:470.3pt;height:1.5pt" o:hralign="center" o:hrstd="t" o:hr="t" fillcolor="gray" stroked="f"/>
        </w:pict>
      </w:r>
    </w:p>
    <w:p w:rsidR="009D77D1" w:rsidRDefault="009D77D1">
      <w:pPr>
        <w:jc w:val="both"/>
        <w:rPr>
          <w:rFonts w:cs="Times New Roman"/>
        </w:rPr>
      </w:pPr>
    </w:p>
    <w:p w:rsidR="009D77D1" w:rsidRDefault="009D77D1">
      <w:pPr>
        <w:jc w:val="both"/>
        <w:rPr>
          <w:rFonts w:cs="Times New Roman"/>
        </w:rPr>
      </w:pPr>
    </w:p>
    <w:p w:rsidR="009D77D1" w:rsidRDefault="009D77D1">
      <w:pPr>
        <w:jc w:val="both"/>
        <w:rPr>
          <w:rFonts w:cs="Times New Roman"/>
        </w:rPr>
      </w:pPr>
    </w:p>
    <w:p w:rsidR="009D77D1" w:rsidRDefault="009D77D1">
      <w:pPr>
        <w:jc w:val="both"/>
        <w:rPr>
          <w:rFonts w:cs="Times New Roman"/>
        </w:rPr>
      </w:pPr>
    </w:p>
    <w:p w:rsidR="009D77D1" w:rsidRDefault="009D77D1">
      <w:pPr>
        <w:jc w:val="both"/>
        <w:rPr>
          <w:rFonts w:cs="Times New Roman"/>
        </w:rPr>
      </w:pPr>
    </w:p>
    <w:p w:rsidR="009D77D1" w:rsidRDefault="009D77D1">
      <w:pPr>
        <w:jc w:val="both"/>
        <w:rPr>
          <w:rFonts w:cs="Times New Roman"/>
        </w:rPr>
      </w:pPr>
    </w:p>
    <w:p w:rsidR="009D77D1" w:rsidRDefault="009D77D1">
      <w:pPr>
        <w:jc w:val="both"/>
        <w:rPr>
          <w:rFonts w:cs="Times New Roman"/>
        </w:rPr>
      </w:pPr>
    </w:p>
    <w:p w:rsidR="009D77D1" w:rsidRDefault="009D77D1">
      <w:pPr>
        <w:jc w:val="both"/>
        <w:rPr>
          <w:rFonts w:cs="Times New Roman"/>
        </w:rPr>
      </w:pPr>
    </w:p>
    <w:p w:rsidR="009D77D1" w:rsidRDefault="000A7D1F">
      <w:pPr>
        <w:pStyle w:val="Heading1"/>
        <w:numPr>
          <w:ilvl w:val="0"/>
          <w:numId w:val="1"/>
        </w:numPr>
        <w:rPr>
          <w:rFonts w:cs="Times New Roman"/>
          <w:szCs w:val="72"/>
        </w:rPr>
      </w:pPr>
      <w:bookmarkStart w:id="1" w:name="_Toc17031"/>
      <w:r>
        <w:lastRenderedPageBreak/>
        <w:t>Introduction</w:t>
      </w:r>
      <w:bookmarkEnd w:id="1"/>
    </w:p>
    <w:p w:rsidR="009D77D1" w:rsidRDefault="009D77D1">
      <w:pPr>
        <w:jc w:val="both"/>
      </w:pPr>
    </w:p>
    <w:p w:rsidR="009D77D1" w:rsidRDefault="009D77D1">
      <w:pPr>
        <w:jc w:val="both"/>
        <w:rPr>
          <w:rFonts w:cs="Times New Roman"/>
        </w:rPr>
      </w:pPr>
    </w:p>
    <w:p w:rsidR="009D77D1" w:rsidRDefault="000A7D1F">
      <w:pPr>
        <w:jc w:val="both"/>
        <w:rPr>
          <w:rFonts w:cs="Times New Roman"/>
          <w:sz w:val="44"/>
          <w:szCs w:val="44"/>
        </w:rPr>
      </w:pPr>
      <w:r>
        <w:rPr>
          <w:rFonts w:cs="Times New Roman"/>
          <w:sz w:val="44"/>
          <w:szCs w:val="44"/>
        </w:rPr>
        <w:t xml:space="preserve">The </w:t>
      </w:r>
      <w:r>
        <w:rPr>
          <w:rFonts w:cs="Times New Roman"/>
          <w:b/>
          <w:sz w:val="44"/>
          <w:szCs w:val="44"/>
        </w:rPr>
        <w:t>Database Project</w:t>
      </w:r>
      <w:r>
        <w:rPr>
          <w:rFonts w:cs="Times New Roman"/>
          <w:sz w:val="44"/>
          <w:szCs w:val="44"/>
        </w:rPr>
        <w:t xml:space="preserve"> is a lightweight, command-line database engine implemented in </w:t>
      </w:r>
      <w:r>
        <w:rPr>
          <w:rFonts w:cs="Times New Roman"/>
          <w:b/>
          <w:sz w:val="44"/>
          <w:szCs w:val="44"/>
        </w:rPr>
        <w:t>C</w:t>
      </w:r>
      <w:r>
        <w:rPr>
          <w:rFonts w:cs="Times New Roman"/>
          <w:sz w:val="44"/>
          <w:szCs w:val="44"/>
        </w:rPr>
        <w:t>. Designed to provide hands-on exposure to database concepts such as data sto</w:t>
      </w:r>
      <w:r>
        <w:rPr>
          <w:rFonts w:cs="Times New Roman"/>
          <w:sz w:val="44"/>
          <w:szCs w:val="44"/>
        </w:rPr>
        <w:t xml:space="preserve">rage, indexing, and query execution, this project demonstrates the fundamental principles of database management systems (DBMS). Drawing inspiration from SQLite, the implementation focuses on applying the </w:t>
      </w:r>
      <w:r>
        <w:rPr>
          <w:rFonts w:cs="Times New Roman"/>
          <w:b/>
          <w:sz w:val="44"/>
          <w:szCs w:val="44"/>
        </w:rPr>
        <w:t>B</w:t>
      </w:r>
      <w:r>
        <w:rPr>
          <w:rFonts w:cs="Times New Roman"/>
          <w:b/>
          <w:sz w:val="44"/>
          <w:szCs w:val="44"/>
          <w:vertAlign w:val="superscript"/>
        </w:rPr>
        <w:t>+</w:t>
      </w:r>
      <w:r>
        <w:rPr>
          <w:rFonts w:cs="Times New Roman"/>
          <w:b/>
          <w:sz w:val="44"/>
          <w:szCs w:val="44"/>
        </w:rPr>
        <w:t>-Tree</w:t>
      </w:r>
      <w:r>
        <w:rPr>
          <w:rFonts w:cs="Times New Roman"/>
          <w:sz w:val="44"/>
          <w:szCs w:val="44"/>
        </w:rPr>
        <w:t xml:space="preserve"> data structure for efficient data organizat</w:t>
      </w:r>
      <w:r>
        <w:rPr>
          <w:rFonts w:cs="Times New Roman"/>
          <w:sz w:val="44"/>
          <w:szCs w:val="44"/>
        </w:rPr>
        <w:t>ion and retrieval. This project is specifically targeted at beginners to help them understand how databases work at a basic level.</w:t>
      </w:r>
    </w:p>
    <w:p w:rsidR="009D77D1" w:rsidRDefault="000A7D1F">
      <w:pPr>
        <w:pStyle w:val="Caption"/>
        <w:jc w:val="center"/>
        <w:rPr>
          <w:sz w:val="36"/>
          <w:szCs w:val="44"/>
        </w:rPr>
      </w:pPr>
      <w:r>
        <w:rPr>
          <w:noProof/>
          <w:sz w:val="36"/>
          <w:szCs w:val="44"/>
        </w:rPr>
        <w:drawing>
          <wp:anchor distT="0" distB="0" distL="114300" distR="114300" simplePos="0" relativeHeight="251661312" behindDoc="0" locked="0" layoutInCell="1" allowOverlap="1">
            <wp:simplePos x="0" y="0"/>
            <wp:positionH relativeFrom="column">
              <wp:posOffset>-315595</wp:posOffset>
            </wp:positionH>
            <wp:positionV relativeFrom="paragraph">
              <wp:posOffset>102235</wp:posOffset>
            </wp:positionV>
            <wp:extent cx="8630920" cy="4816475"/>
            <wp:effectExtent l="0" t="0" r="17780" b="3175"/>
            <wp:wrapSquare wrapText="bothSides"/>
            <wp:docPr id="4"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IMG_25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630920" cy="4816475"/>
                    </a:xfrm>
                    <a:prstGeom prst="rect">
                      <a:avLst/>
                    </a:prstGeom>
                    <a:noFill/>
                    <a:ln w="9525">
                      <a:noFill/>
                    </a:ln>
                  </pic:spPr>
                </pic:pic>
              </a:graphicData>
            </a:graphic>
          </wp:anchor>
        </w:drawing>
      </w:r>
      <w:r>
        <w:rPr>
          <w:sz w:val="36"/>
          <w:szCs w:val="44"/>
        </w:rPr>
        <w:t>Intro</w:t>
      </w:r>
    </w:p>
    <w:p w:rsidR="009D77D1" w:rsidRDefault="009D77D1">
      <w:pPr>
        <w:pStyle w:val="Heading1"/>
        <w:rPr>
          <w:sz w:val="72"/>
          <w:szCs w:val="72"/>
        </w:rPr>
      </w:pPr>
    </w:p>
    <w:p w:rsidR="009D77D1" w:rsidRDefault="000A7D1F">
      <w:pPr>
        <w:pStyle w:val="Heading2"/>
      </w:pPr>
      <w:bookmarkStart w:id="2" w:name="_Toc3929"/>
      <w:r>
        <w:t>Beginner Notes:</w:t>
      </w:r>
      <w:bookmarkEnd w:id="2"/>
    </w:p>
    <w:p w:rsidR="009D77D1" w:rsidRDefault="009D77D1"/>
    <w:p w:rsidR="009D77D1" w:rsidRDefault="000A7D1F">
      <w:pPr>
        <w:numPr>
          <w:ilvl w:val="0"/>
          <w:numId w:val="2"/>
        </w:numPr>
        <w:jc w:val="both"/>
        <w:rPr>
          <w:rFonts w:cs="Times New Roman"/>
          <w:sz w:val="44"/>
          <w:szCs w:val="44"/>
        </w:rPr>
      </w:pPr>
      <w:r>
        <w:rPr>
          <w:rFonts w:cs="Times New Roman"/>
          <w:sz w:val="44"/>
          <w:szCs w:val="44"/>
        </w:rPr>
        <w:t xml:space="preserve">A </w:t>
      </w:r>
      <w:r>
        <w:rPr>
          <w:rFonts w:cs="Times New Roman"/>
          <w:b/>
          <w:sz w:val="44"/>
          <w:szCs w:val="44"/>
        </w:rPr>
        <w:t>database management system (DBMS)</w:t>
      </w:r>
      <w:r>
        <w:rPr>
          <w:rFonts w:cs="Times New Roman"/>
          <w:sz w:val="44"/>
          <w:szCs w:val="44"/>
        </w:rPr>
        <w:t xml:space="preserve"> helps store, manage, and retrieve data efficiently.</w:t>
      </w:r>
    </w:p>
    <w:p w:rsidR="009D77D1" w:rsidRDefault="000A7D1F">
      <w:pPr>
        <w:numPr>
          <w:ilvl w:val="0"/>
          <w:numId w:val="2"/>
        </w:numPr>
        <w:jc w:val="both"/>
        <w:rPr>
          <w:rFonts w:cs="Times New Roman"/>
          <w:sz w:val="44"/>
          <w:szCs w:val="44"/>
        </w:rPr>
      </w:pPr>
      <w:r>
        <w:rPr>
          <w:rFonts w:cs="Times New Roman"/>
          <w:sz w:val="44"/>
          <w:szCs w:val="44"/>
        </w:rPr>
        <w:t xml:space="preserve">The </w:t>
      </w:r>
      <w:r>
        <w:rPr>
          <w:rFonts w:cs="Times New Roman"/>
          <w:b/>
          <w:sz w:val="44"/>
          <w:szCs w:val="44"/>
        </w:rPr>
        <w:t>B</w:t>
      </w:r>
      <w:r>
        <w:rPr>
          <w:rFonts w:cs="Times New Roman"/>
          <w:b/>
          <w:sz w:val="44"/>
          <w:szCs w:val="44"/>
          <w:vertAlign w:val="superscript"/>
        </w:rPr>
        <w:t>+</w:t>
      </w:r>
      <w:r>
        <w:rPr>
          <w:rFonts w:cs="Times New Roman"/>
          <w:b/>
          <w:sz w:val="44"/>
          <w:szCs w:val="44"/>
        </w:rPr>
        <w:t>-Tree</w:t>
      </w:r>
      <w:r>
        <w:rPr>
          <w:rFonts w:cs="Times New Roman"/>
          <w:sz w:val="44"/>
          <w:szCs w:val="44"/>
        </w:rPr>
        <w:t xml:space="preserve"> is used to keep data sorted and enables quick look</w:t>
      </w:r>
      <w:r>
        <w:rPr>
          <w:rFonts w:cs="Times New Roman"/>
          <w:sz w:val="44"/>
          <w:szCs w:val="44"/>
        </w:rPr>
        <w:t xml:space="preserve"> </w:t>
      </w:r>
      <w:r>
        <w:rPr>
          <w:rFonts w:cs="Times New Roman"/>
          <w:sz w:val="44"/>
          <w:szCs w:val="44"/>
        </w:rPr>
        <w:t>ups.</w:t>
      </w:r>
    </w:p>
    <w:p w:rsidR="009D77D1" w:rsidRDefault="000A7D1F">
      <w:pPr>
        <w:numPr>
          <w:ilvl w:val="0"/>
          <w:numId w:val="2"/>
        </w:numPr>
        <w:jc w:val="both"/>
        <w:rPr>
          <w:rFonts w:cs="Times New Roman"/>
          <w:sz w:val="44"/>
          <w:szCs w:val="44"/>
        </w:rPr>
      </w:pPr>
      <w:r>
        <w:rPr>
          <w:rFonts w:cs="Times New Roman"/>
          <w:sz w:val="44"/>
          <w:szCs w:val="44"/>
        </w:rPr>
        <w:t>This project offers an opportunity to learn by building a mini version of a real-world database system.</w:t>
      </w:r>
    </w:p>
    <w:p w:rsidR="009D77D1" w:rsidRDefault="009D77D1">
      <w:pPr>
        <w:ind w:left="360"/>
        <w:jc w:val="both"/>
        <w:rPr>
          <w:rFonts w:cs="Times New Roman"/>
          <w:szCs w:val="40"/>
        </w:rPr>
      </w:pPr>
    </w:p>
    <w:p w:rsidR="009D77D1" w:rsidRDefault="000A7D1F">
      <w:pPr>
        <w:pStyle w:val="Caption"/>
      </w:pPr>
      <w:r>
        <w:rPr>
          <w:noProof/>
        </w:rPr>
        <w:lastRenderedPageBreak/>
        <w:drawing>
          <wp:inline distT="0" distB="0" distL="114300" distR="114300">
            <wp:extent cx="7926070" cy="4246880"/>
            <wp:effectExtent l="0" t="0" r="17780" b="1270"/>
            <wp:docPr id="2"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IMG_256"/>
                    <pic:cNvPicPr>
                      <a:picLocks noChangeAspect="1"/>
                    </pic:cNvPicPr>
                  </pic:nvPicPr>
                  <pic:blipFill>
                    <a:blip r:embed="rId9"/>
                    <a:stretch>
                      <a:fillRect/>
                    </a:stretch>
                  </pic:blipFill>
                  <pic:spPr>
                    <a:xfrm>
                      <a:off x="0" y="0"/>
                      <a:ext cx="7926070" cy="4246880"/>
                    </a:xfrm>
                    <a:prstGeom prst="rect">
                      <a:avLst/>
                    </a:prstGeom>
                    <a:noFill/>
                    <a:ln w="9525">
                      <a:noFill/>
                    </a:ln>
                  </pic:spPr>
                </pic:pic>
              </a:graphicData>
            </a:graphic>
          </wp:inline>
        </w:drawing>
      </w:r>
    </w:p>
    <w:p w:rsidR="009D77D1" w:rsidRDefault="000A7D1F">
      <w:pPr>
        <w:pStyle w:val="Caption"/>
        <w:jc w:val="center"/>
        <w:rPr>
          <w:sz w:val="32"/>
          <w:szCs w:val="40"/>
        </w:rPr>
      </w:pPr>
      <w:r>
        <w:rPr>
          <w:sz w:val="32"/>
          <w:szCs w:val="40"/>
        </w:rPr>
        <w:t>Guide</w:t>
      </w:r>
    </w:p>
    <w:p w:rsidR="009D77D1" w:rsidRDefault="000A7D1F">
      <w:pPr>
        <w:pStyle w:val="Heading1"/>
        <w:numPr>
          <w:ilvl w:val="0"/>
          <w:numId w:val="1"/>
        </w:numPr>
      </w:pPr>
      <w:bookmarkStart w:id="3" w:name="_Toc22545"/>
      <w:r>
        <w:t>Project Objectives</w:t>
      </w:r>
      <w:bookmarkEnd w:id="3"/>
    </w:p>
    <w:p w:rsidR="009D77D1" w:rsidRDefault="009D77D1">
      <w:pPr>
        <w:jc w:val="both"/>
        <w:rPr>
          <w:rFonts w:cs="Times New Roman"/>
        </w:rPr>
      </w:pPr>
    </w:p>
    <w:p w:rsidR="009D77D1" w:rsidRDefault="000A7D1F">
      <w:pPr>
        <w:pStyle w:val="Heading2"/>
        <w:numPr>
          <w:ilvl w:val="1"/>
          <w:numId w:val="3"/>
        </w:numPr>
      </w:pPr>
      <w:bookmarkStart w:id="4" w:name="_Toc11020"/>
      <w:r>
        <w:t>Primary Objectives</w:t>
      </w:r>
      <w:bookmarkEnd w:id="4"/>
    </w:p>
    <w:p w:rsidR="009D77D1" w:rsidRDefault="009D77D1"/>
    <w:p w:rsidR="009D77D1" w:rsidRDefault="000A7D1F">
      <w:pPr>
        <w:numPr>
          <w:ilvl w:val="0"/>
          <w:numId w:val="4"/>
        </w:numPr>
        <w:jc w:val="both"/>
        <w:rPr>
          <w:rFonts w:cs="Times New Roman"/>
          <w:sz w:val="44"/>
          <w:szCs w:val="44"/>
        </w:rPr>
      </w:pPr>
      <w:r>
        <w:rPr>
          <w:rFonts w:cs="Times New Roman"/>
          <w:b/>
          <w:sz w:val="44"/>
          <w:szCs w:val="44"/>
        </w:rPr>
        <w:t>Understand Core Concepts</w:t>
      </w:r>
      <w:r>
        <w:rPr>
          <w:rFonts w:cs="Times New Roman"/>
          <w:sz w:val="44"/>
          <w:szCs w:val="44"/>
        </w:rPr>
        <w:t xml:space="preserve">: Learn how databases </w:t>
      </w:r>
      <w:r>
        <w:rPr>
          <w:rFonts w:cs="Times New Roman"/>
          <w:sz w:val="44"/>
          <w:szCs w:val="44"/>
        </w:rPr>
        <w:t>store and retrieve data.</w:t>
      </w:r>
    </w:p>
    <w:p w:rsidR="009D77D1" w:rsidRDefault="000A7D1F">
      <w:pPr>
        <w:numPr>
          <w:ilvl w:val="0"/>
          <w:numId w:val="4"/>
        </w:numPr>
        <w:jc w:val="both"/>
        <w:rPr>
          <w:rFonts w:cs="Times New Roman"/>
          <w:sz w:val="44"/>
          <w:szCs w:val="44"/>
        </w:rPr>
      </w:pPr>
      <w:r>
        <w:rPr>
          <w:rFonts w:cs="Times New Roman"/>
          <w:b/>
          <w:sz w:val="44"/>
          <w:szCs w:val="44"/>
        </w:rPr>
        <w:t>Efficient Data Handling</w:t>
      </w:r>
      <w:r>
        <w:rPr>
          <w:rFonts w:cs="Times New Roman"/>
          <w:sz w:val="44"/>
          <w:szCs w:val="44"/>
        </w:rPr>
        <w:t>: Implement data operations (insert, delete, update, and select) using optimized methods.</w:t>
      </w:r>
    </w:p>
    <w:p w:rsidR="009D77D1" w:rsidRDefault="000A7D1F">
      <w:pPr>
        <w:numPr>
          <w:ilvl w:val="0"/>
          <w:numId w:val="4"/>
        </w:numPr>
        <w:jc w:val="both"/>
        <w:rPr>
          <w:rFonts w:cs="Times New Roman"/>
          <w:sz w:val="44"/>
          <w:szCs w:val="44"/>
        </w:rPr>
      </w:pPr>
      <w:r>
        <w:rPr>
          <w:rFonts w:cs="Times New Roman"/>
          <w:b/>
          <w:sz w:val="44"/>
          <w:szCs w:val="44"/>
        </w:rPr>
        <w:t>Indexing with B-Trees</w:t>
      </w:r>
      <w:r>
        <w:rPr>
          <w:rFonts w:cs="Times New Roman"/>
          <w:sz w:val="44"/>
          <w:szCs w:val="44"/>
        </w:rPr>
        <w:t>: Use a data structure that balances speed and memory usage.</w:t>
      </w:r>
    </w:p>
    <w:p w:rsidR="009D77D1" w:rsidRDefault="009D77D1">
      <w:pPr>
        <w:ind w:left="360"/>
        <w:jc w:val="both"/>
        <w:rPr>
          <w:rFonts w:cs="Times New Roman"/>
          <w:szCs w:val="40"/>
        </w:rPr>
      </w:pPr>
    </w:p>
    <w:p w:rsidR="009D77D1" w:rsidRDefault="000A7D1F">
      <w:pPr>
        <w:pStyle w:val="Heading2"/>
        <w:numPr>
          <w:ilvl w:val="1"/>
          <w:numId w:val="3"/>
        </w:numPr>
      </w:pPr>
      <w:bookmarkStart w:id="5" w:name="_Toc15010"/>
      <w:r>
        <w:t>Secondary Objectives</w:t>
      </w:r>
      <w:bookmarkEnd w:id="5"/>
    </w:p>
    <w:p w:rsidR="009D77D1" w:rsidRDefault="009D77D1"/>
    <w:p w:rsidR="009D77D1" w:rsidRDefault="000A7D1F">
      <w:pPr>
        <w:numPr>
          <w:ilvl w:val="0"/>
          <w:numId w:val="5"/>
        </w:numPr>
        <w:jc w:val="both"/>
        <w:rPr>
          <w:rFonts w:cs="Times New Roman"/>
          <w:sz w:val="44"/>
          <w:szCs w:val="44"/>
        </w:rPr>
      </w:pPr>
      <w:r>
        <w:rPr>
          <w:rFonts w:cs="Times New Roman"/>
          <w:b/>
          <w:sz w:val="44"/>
          <w:szCs w:val="44"/>
        </w:rPr>
        <w:t>Build an Inte</w:t>
      </w:r>
      <w:r>
        <w:rPr>
          <w:rFonts w:cs="Times New Roman"/>
          <w:b/>
          <w:sz w:val="44"/>
          <w:szCs w:val="44"/>
        </w:rPr>
        <w:t>ractive Shell</w:t>
      </w:r>
      <w:r>
        <w:rPr>
          <w:rFonts w:cs="Times New Roman"/>
          <w:sz w:val="44"/>
          <w:szCs w:val="44"/>
        </w:rPr>
        <w:t>: Allow users to enter commands in real time.</w:t>
      </w:r>
    </w:p>
    <w:p w:rsidR="009D77D1" w:rsidRDefault="000A7D1F">
      <w:pPr>
        <w:numPr>
          <w:ilvl w:val="0"/>
          <w:numId w:val="5"/>
        </w:numPr>
        <w:jc w:val="both"/>
        <w:rPr>
          <w:rFonts w:cs="Times New Roman"/>
          <w:sz w:val="44"/>
          <w:szCs w:val="44"/>
        </w:rPr>
      </w:pPr>
      <w:r>
        <w:rPr>
          <w:rFonts w:cs="Times New Roman"/>
          <w:b/>
          <w:sz w:val="44"/>
          <w:szCs w:val="44"/>
        </w:rPr>
        <w:t>Implement Persistent Storage</w:t>
      </w:r>
      <w:r>
        <w:rPr>
          <w:rFonts w:cs="Times New Roman"/>
          <w:sz w:val="44"/>
          <w:szCs w:val="44"/>
        </w:rPr>
        <w:t>: Save data permanently using files.</w:t>
      </w:r>
    </w:p>
    <w:p w:rsidR="009D77D1" w:rsidRDefault="000A7D1F">
      <w:pPr>
        <w:numPr>
          <w:ilvl w:val="0"/>
          <w:numId w:val="5"/>
        </w:numPr>
        <w:jc w:val="both"/>
        <w:rPr>
          <w:rFonts w:cs="Times New Roman"/>
          <w:sz w:val="44"/>
          <w:szCs w:val="44"/>
        </w:rPr>
      </w:pPr>
      <w:r>
        <w:rPr>
          <w:rFonts w:cs="Times New Roman"/>
          <w:b/>
          <w:sz w:val="44"/>
          <w:szCs w:val="44"/>
        </w:rPr>
        <w:t>Debugging Tools</w:t>
      </w:r>
      <w:r>
        <w:rPr>
          <w:rFonts w:cs="Times New Roman"/>
          <w:sz w:val="44"/>
          <w:szCs w:val="44"/>
        </w:rPr>
        <w:t>: Add commands to inspect the database structure during development.</w:t>
      </w:r>
    </w:p>
    <w:p w:rsidR="009D77D1" w:rsidRDefault="000A7D1F">
      <w:pPr>
        <w:pStyle w:val="Heading2"/>
      </w:pPr>
      <w:bookmarkStart w:id="6" w:name="_Toc639"/>
      <w:r>
        <w:t xml:space="preserve">1.3 </w:t>
      </w:r>
      <w:r>
        <w:t>Beginner Notes</w:t>
      </w:r>
      <w:bookmarkEnd w:id="6"/>
    </w:p>
    <w:p w:rsidR="009D77D1" w:rsidRDefault="009D77D1"/>
    <w:p w:rsidR="009D77D1" w:rsidRDefault="000A7D1F">
      <w:pPr>
        <w:numPr>
          <w:ilvl w:val="0"/>
          <w:numId w:val="6"/>
        </w:numPr>
        <w:jc w:val="both"/>
        <w:rPr>
          <w:rFonts w:cs="Times New Roman"/>
          <w:sz w:val="44"/>
          <w:szCs w:val="44"/>
        </w:rPr>
      </w:pPr>
      <w:r>
        <w:rPr>
          <w:rFonts w:cs="Times New Roman"/>
          <w:sz w:val="44"/>
          <w:szCs w:val="44"/>
        </w:rPr>
        <w:lastRenderedPageBreak/>
        <w:t>Think of "objectives" as the</w:t>
      </w:r>
      <w:r>
        <w:rPr>
          <w:rFonts w:cs="Times New Roman"/>
          <w:sz w:val="44"/>
          <w:szCs w:val="44"/>
        </w:rPr>
        <w:t xml:space="preserve"> main goals you aim to achieve by completing this project.</w:t>
      </w:r>
    </w:p>
    <w:p w:rsidR="009D77D1" w:rsidRDefault="000A7D1F">
      <w:pPr>
        <w:numPr>
          <w:ilvl w:val="0"/>
          <w:numId w:val="6"/>
        </w:numPr>
        <w:jc w:val="both"/>
      </w:pPr>
      <w:r>
        <w:rPr>
          <w:rFonts w:cs="Times New Roman"/>
          <w:sz w:val="44"/>
          <w:szCs w:val="44"/>
        </w:rPr>
        <w:t>By focusing on these, you'll understand how key database operations are designed.</w:t>
      </w:r>
    </w:p>
    <w:p w:rsidR="009D77D1" w:rsidRDefault="000A7D1F">
      <w:pPr>
        <w:pStyle w:val="Heading1"/>
      </w:pPr>
      <w:bookmarkStart w:id="7" w:name="_Toc22145"/>
      <w:r>
        <w:t>3. Data Structures:</w:t>
      </w:r>
      <w:bookmarkEnd w:id="7"/>
    </w:p>
    <w:p w:rsidR="009D77D1" w:rsidRDefault="000A7D1F">
      <w:pPr>
        <w:pStyle w:val="Heading2"/>
      </w:pPr>
      <w:bookmarkStart w:id="8" w:name="_Toc26976"/>
      <w:r>
        <w:t xml:space="preserve">3.1. </w:t>
      </w:r>
      <w:r>
        <w:t>B</w:t>
      </w:r>
      <w:r>
        <w:rPr>
          <w:vertAlign w:val="superscript"/>
        </w:rPr>
        <w:t>+</w:t>
      </w:r>
      <w:r>
        <w:t>-Tree Data Structure</w:t>
      </w:r>
      <w:bookmarkEnd w:id="8"/>
    </w:p>
    <w:p w:rsidR="009D77D1" w:rsidRDefault="000A7D1F">
      <w:pPr>
        <w:jc w:val="both"/>
        <w:rPr>
          <w:rFonts w:cs="Times New Roman"/>
          <w:sz w:val="44"/>
          <w:szCs w:val="44"/>
        </w:rPr>
      </w:pPr>
      <w:r>
        <w:rPr>
          <w:rFonts w:cs="Times New Roman"/>
          <w:sz w:val="44"/>
          <w:szCs w:val="44"/>
        </w:rPr>
        <w:t xml:space="preserve">The </w:t>
      </w:r>
      <w:r>
        <w:rPr>
          <w:rFonts w:cs="Times New Roman"/>
          <w:b/>
          <w:bCs/>
          <w:color w:val="7030A0"/>
          <w:sz w:val="44"/>
          <w:szCs w:val="44"/>
        </w:rPr>
        <w:t>B</w:t>
      </w:r>
      <w:r>
        <w:rPr>
          <w:rFonts w:cs="Times New Roman"/>
          <w:b/>
          <w:bCs/>
          <w:color w:val="7030A0"/>
          <w:sz w:val="44"/>
          <w:szCs w:val="44"/>
          <w:vertAlign w:val="superscript"/>
        </w:rPr>
        <w:t>+</w:t>
      </w:r>
      <w:r>
        <w:rPr>
          <w:rFonts w:cs="Times New Roman"/>
          <w:b/>
          <w:bCs/>
          <w:color w:val="7030A0"/>
          <w:sz w:val="44"/>
          <w:szCs w:val="44"/>
        </w:rPr>
        <w:t>-Tree</w:t>
      </w:r>
      <w:r>
        <w:rPr>
          <w:rFonts w:cs="Times New Roman"/>
          <w:sz w:val="44"/>
          <w:szCs w:val="44"/>
        </w:rPr>
        <w:t xml:space="preserve"> is a balanced tree data structure that maintains sorted</w:t>
      </w:r>
      <w:r>
        <w:rPr>
          <w:rFonts w:cs="Times New Roman"/>
          <w:sz w:val="44"/>
          <w:szCs w:val="44"/>
        </w:rPr>
        <w:t xml:space="preserve"> data and allows for efficient insertion, deletion, and search operations, making it highly suitable for use in databases and file systems.</w:t>
      </w:r>
    </w:p>
    <w:p w:rsidR="009D77D1" w:rsidRDefault="000A7D1F">
      <w:pPr>
        <w:pStyle w:val="Heading3"/>
      </w:pPr>
      <w:bookmarkStart w:id="9" w:name="_Toc3840"/>
      <w:r>
        <w:t>Why Use B-Trees?</w:t>
      </w:r>
      <w:bookmarkEnd w:id="9"/>
    </w:p>
    <w:p w:rsidR="009D77D1" w:rsidRDefault="000A7D1F">
      <w:pPr>
        <w:numPr>
          <w:ilvl w:val="0"/>
          <w:numId w:val="7"/>
        </w:numPr>
        <w:jc w:val="both"/>
        <w:rPr>
          <w:rFonts w:cs="Times New Roman"/>
          <w:sz w:val="44"/>
          <w:szCs w:val="44"/>
        </w:rPr>
      </w:pPr>
      <w:r>
        <w:rPr>
          <w:rFonts w:cs="Times New Roman"/>
          <w:b/>
          <w:bCs/>
          <w:sz w:val="44"/>
          <w:szCs w:val="44"/>
        </w:rPr>
        <w:t xml:space="preserve">Keeps Data Sorted: </w:t>
      </w:r>
      <w:r>
        <w:rPr>
          <w:rFonts w:cs="Times New Roman"/>
          <w:sz w:val="44"/>
          <w:szCs w:val="44"/>
        </w:rPr>
        <w:t>The B+-Tree ensures that data is always stored in sorted order, which is essenti</w:t>
      </w:r>
      <w:r>
        <w:rPr>
          <w:rFonts w:cs="Times New Roman"/>
          <w:sz w:val="44"/>
          <w:szCs w:val="44"/>
        </w:rPr>
        <w:t>al for performing efficient range queries and searches.</w:t>
      </w:r>
    </w:p>
    <w:p w:rsidR="009D77D1" w:rsidRDefault="000A7D1F">
      <w:pPr>
        <w:numPr>
          <w:ilvl w:val="0"/>
          <w:numId w:val="7"/>
        </w:numPr>
        <w:jc w:val="both"/>
        <w:rPr>
          <w:rFonts w:cs="Times New Roman"/>
          <w:sz w:val="44"/>
          <w:szCs w:val="44"/>
        </w:rPr>
      </w:pPr>
      <w:r>
        <w:rPr>
          <w:rFonts w:cs="Times New Roman"/>
          <w:b/>
          <w:bCs/>
          <w:sz w:val="44"/>
          <w:szCs w:val="44"/>
        </w:rPr>
        <w:t>Fast Search, Insert, and Delete Operations:</w:t>
      </w:r>
      <w:r>
        <w:rPr>
          <w:rFonts w:cs="Times New Roman"/>
          <w:sz w:val="44"/>
          <w:szCs w:val="44"/>
        </w:rPr>
        <w:t xml:space="preserve"> B+-Trees maintain balance, which allows for efficient searches, insertions, and deletions. The height of the tree is kept small, ensuring that operations re</w:t>
      </w:r>
      <w:r>
        <w:rPr>
          <w:rFonts w:cs="Times New Roman"/>
          <w:sz w:val="44"/>
          <w:szCs w:val="44"/>
        </w:rPr>
        <w:t>main logarithmic in complexity (</w:t>
      </w:r>
      <w:proofErr w:type="gramStart"/>
      <w:r>
        <w:rPr>
          <w:rFonts w:cs="Times New Roman"/>
          <w:sz w:val="44"/>
          <w:szCs w:val="44"/>
        </w:rPr>
        <w:t>O(</w:t>
      </w:r>
      <w:proofErr w:type="gramEnd"/>
      <w:r>
        <w:rPr>
          <w:rFonts w:cs="Times New Roman"/>
          <w:sz w:val="44"/>
          <w:szCs w:val="44"/>
        </w:rPr>
        <w:t>log N)).</w:t>
      </w:r>
    </w:p>
    <w:p w:rsidR="009D77D1" w:rsidRDefault="000A7D1F">
      <w:pPr>
        <w:numPr>
          <w:ilvl w:val="0"/>
          <w:numId w:val="7"/>
        </w:numPr>
        <w:jc w:val="both"/>
        <w:rPr>
          <w:rFonts w:cs="Times New Roman"/>
          <w:sz w:val="44"/>
          <w:szCs w:val="44"/>
        </w:rPr>
      </w:pPr>
      <w:r>
        <w:rPr>
          <w:rFonts w:cs="Times New Roman"/>
          <w:b/>
          <w:bCs/>
          <w:sz w:val="44"/>
          <w:szCs w:val="44"/>
        </w:rPr>
        <w:t>Scalable for Large Datasets</w:t>
      </w:r>
      <w:r>
        <w:rPr>
          <w:rFonts w:cs="Times New Roman"/>
          <w:sz w:val="44"/>
          <w:szCs w:val="44"/>
        </w:rPr>
        <w:t>: B+-Trees handle large datasets efficiently. Even as the database grows, the tree remains balanced, allowing for consistent performance even with vast amounts of data.</w:t>
      </w:r>
    </w:p>
    <w:p w:rsidR="009D77D1" w:rsidRDefault="000A7D1F">
      <w:pPr>
        <w:numPr>
          <w:ilvl w:val="0"/>
          <w:numId w:val="7"/>
        </w:numPr>
        <w:jc w:val="both"/>
        <w:rPr>
          <w:rFonts w:cs="Times New Roman"/>
          <w:sz w:val="44"/>
          <w:szCs w:val="44"/>
        </w:rPr>
      </w:pPr>
      <w:r>
        <w:rPr>
          <w:rFonts w:cs="Times New Roman"/>
          <w:b/>
          <w:bCs/>
          <w:sz w:val="44"/>
          <w:szCs w:val="44"/>
        </w:rPr>
        <w:t xml:space="preserve">Efficient Use of </w:t>
      </w:r>
      <w:r>
        <w:rPr>
          <w:rFonts w:cs="Times New Roman"/>
          <w:b/>
          <w:bCs/>
          <w:sz w:val="44"/>
          <w:szCs w:val="44"/>
        </w:rPr>
        <w:t>Disk I/O:</w:t>
      </w:r>
      <w:r>
        <w:rPr>
          <w:rFonts w:cs="Times New Roman"/>
          <w:sz w:val="44"/>
          <w:szCs w:val="44"/>
        </w:rPr>
        <w:t xml:space="preserve"> Since B+-Trees are designed to minimize the height of the tree, they optimize disk reads by storing multiple keys in each node. This is particularly useful in databases, where nodes are typically stored in disk blocks.</w:t>
      </w:r>
    </w:p>
    <w:p w:rsidR="009D77D1" w:rsidRDefault="000A7D1F">
      <w:pPr>
        <w:numPr>
          <w:ilvl w:val="0"/>
          <w:numId w:val="7"/>
        </w:numPr>
        <w:jc w:val="both"/>
        <w:rPr>
          <w:rFonts w:cs="Times New Roman"/>
          <w:sz w:val="44"/>
          <w:szCs w:val="44"/>
        </w:rPr>
      </w:pPr>
      <w:r>
        <w:rPr>
          <w:rFonts w:cs="Times New Roman"/>
          <w:b/>
          <w:bCs/>
          <w:sz w:val="44"/>
          <w:szCs w:val="44"/>
        </w:rPr>
        <w:t xml:space="preserve">Automatic Rebalancing: </w:t>
      </w:r>
      <w:r>
        <w:rPr>
          <w:rFonts w:cs="Times New Roman"/>
          <w:sz w:val="44"/>
          <w:szCs w:val="44"/>
        </w:rPr>
        <w:t xml:space="preserve">The </w:t>
      </w:r>
      <w:r>
        <w:rPr>
          <w:rFonts w:cs="Times New Roman"/>
          <w:sz w:val="44"/>
          <w:szCs w:val="44"/>
        </w:rPr>
        <w:t>B+-Tree automatically balances itself as data is inserted or deleted. When a node overflows, it splits; when it underflows, it merges. This ensures the tree remains balanced, minimizing search path lengths.</w:t>
      </w:r>
    </w:p>
    <w:p w:rsidR="009D77D1" w:rsidRDefault="000A7D1F">
      <w:pPr>
        <w:numPr>
          <w:ilvl w:val="0"/>
          <w:numId w:val="7"/>
        </w:numPr>
        <w:jc w:val="both"/>
        <w:rPr>
          <w:rFonts w:cs="Times New Roman"/>
          <w:sz w:val="44"/>
          <w:szCs w:val="44"/>
        </w:rPr>
      </w:pPr>
      <w:r>
        <w:rPr>
          <w:rFonts w:cs="Times New Roman"/>
          <w:sz w:val="44"/>
          <w:szCs w:val="44"/>
        </w:rPr>
        <w:t xml:space="preserve">Balances itself automatically during inserts and </w:t>
      </w:r>
      <w:r>
        <w:rPr>
          <w:rFonts w:cs="Times New Roman"/>
          <w:sz w:val="44"/>
          <w:szCs w:val="44"/>
        </w:rPr>
        <w:t>deletes.</w:t>
      </w:r>
    </w:p>
    <w:p w:rsidR="009D77D1" w:rsidRDefault="009D77D1">
      <w:pPr>
        <w:jc w:val="both"/>
        <w:rPr>
          <w:rFonts w:cs="Times New Roman"/>
          <w:szCs w:val="40"/>
        </w:rPr>
      </w:pPr>
    </w:p>
    <w:p w:rsidR="009D77D1" w:rsidRDefault="000A7D1F">
      <w:pPr>
        <w:pStyle w:val="Heading3"/>
      </w:pPr>
      <w:bookmarkStart w:id="10" w:name="_Toc8855"/>
      <w:r>
        <w:t>Key Properties</w:t>
      </w:r>
      <w:bookmarkEnd w:id="10"/>
    </w:p>
    <w:p w:rsidR="009D77D1" w:rsidRDefault="000A7D1F">
      <w:pPr>
        <w:pStyle w:val="Heading4"/>
      </w:pPr>
      <w:proofErr w:type="gramStart"/>
      <w:r>
        <w:t>·</w:t>
      </w:r>
      <w:r>
        <w:rPr>
          <w:rFonts w:hint="eastAsia"/>
        </w:rPr>
        <w:t xml:space="preserve">  </w:t>
      </w:r>
      <w:r>
        <w:t>Nodes</w:t>
      </w:r>
      <w:proofErr w:type="gramEnd"/>
      <w:r>
        <w:t xml:space="preserve"> Structure:</w:t>
      </w:r>
    </w:p>
    <w:p w:rsidR="009D77D1" w:rsidRDefault="000A7D1F">
      <w:pPr>
        <w:numPr>
          <w:ilvl w:val="0"/>
          <w:numId w:val="7"/>
        </w:numPr>
        <w:jc w:val="both"/>
        <w:rPr>
          <w:rFonts w:cs="Times New Roman"/>
          <w:sz w:val="44"/>
          <w:szCs w:val="24"/>
        </w:rPr>
      </w:pPr>
      <w:r>
        <w:rPr>
          <w:rFonts w:cs="Times New Roman"/>
          <w:b/>
          <w:bCs/>
          <w:sz w:val="44"/>
          <w:szCs w:val="24"/>
        </w:rPr>
        <w:t>Internal Nodes:</w:t>
      </w:r>
      <w:r>
        <w:rPr>
          <w:rFonts w:cs="Times New Roman"/>
          <w:sz w:val="44"/>
          <w:szCs w:val="24"/>
        </w:rPr>
        <w:t xml:space="preserve"> These nodes contain only keys, which help in navigating the tree. Internal nodes do not store data but store references (pointers) to child nodes.</w:t>
      </w:r>
    </w:p>
    <w:p w:rsidR="009D77D1" w:rsidRDefault="000A7D1F">
      <w:pPr>
        <w:numPr>
          <w:ilvl w:val="0"/>
          <w:numId w:val="7"/>
        </w:numPr>
        <w:jc w:val="both"/>
        <w:rPr>
          <w:rFonts w:cs="Times New Roman"/>
          <w:sz w:val="44"/>
          <w:szCs w:val="24"/>
        </w:rPr>
      </w:pPr>
      <w:r>
        <w:rPr>
          <w:rFonts w:cs="Times New Roman"/>
          <w:b/>
          <w:bCs/>
          <w:sz w:val="44"/>
          <w:szCs w:val="24"/>
        </w:rPr>
        <w:lastRenderedPageBreak/>
        <w:t>Leaf Nodes:</w:t>
      </w:r>
      <w:r>
        <w:rPr>
          <w:rFonts w:cs="Times New Roman"/>
          <w:sz w:val="44"/>
          <w:szCs w:val="24"/>
        </w:rPr>
        <w:t xml:space="preserve"> Leaf nodes contain both keys and actual data pointers (or data). In a B+-Tree, all data is stored in the leaf nodes, and the internal nodes only store keys to guide the search.</w:t>
      </w:r>
    </w:p>
    <w:p w:rsidR="009D77D1" w:rsidRDefault="000A7D1F">
      <w:pPr>
        <w:numPr>
          <w:ilvl w:val="0"/>
          <w:numId w:val="7"/>
        </w:numPr>
        <w:jc w:val="both"/>
        <w:rPr>
          <w:rFonts w:cs="Times New Roman"/>
          <w:sz w:val="44"/>
          <w:szCs w:val="24"/>
        </w:rPr>
      </w:pPr>
      <w:r>
        <w:rPr>
          <w:rFonts w:cs="Times New Roman"/>
          <w:b/>
          <w:bCs/>
          <w:sz w:val="44"/>
          <w:szCs w:val="24"/>
        </w:rPr>
        <w:t>Sorted Keys:</w:t>
      </w:r>
      <w:r>
        <w:rPr>
          <w:rFonts w:cs="Times New Roman"/>
          <w:sz w:val="44"/>
          <w:szCs w:val="24"/>
        </w:rPr>
        <w:t xml:space="preserve"> Keys in each node are stored in sorted order. This sorting allows</w:t>
      </w:r>
      <w:r>
        <w:rPr>
          <w:rFonts w:cs="Times New Roman"/>
          <w:sz w:val="44"/>
          <w:szCs w:val="24"/>
        </w:rPr>
        <w:t xml:space="preserve"> for efficient searching using binary search within each node.</w:t>
      </w:r>
    </w:p>
    <w:p w:rsidR="009D77D1" w:rsidRDefault="000A7D1F">
      <w:pPr>
        <w:pStyle w:val="Heading4"/>
      </w:pPr>
      <w:proofErr w:type="gramStart"/>
      <w:r>
        <w:t>·</w:t>
      </w:r>
      <w:r>
        <w:rPr>
          <w:rFonts w:hint="eastAsia"/>
        </w:rPr>
        <w:t xml:space="preserve">  </w:t>
      </w:r>
      <w:r>
        <w:t>Balanced</w:t>
      </w:r>
      <w:proofErr w:type="gramEnd"/>
      <w:r>
        <w:t xml:space="preserve"> Structure:</w:t>
      </w:r>
    </w:p>
    <w:p w:rsidR="009D77D1" w:rsidRDefault="000A7D1F">
      <w:pPr>
        <w:numPr>
          <w:ilvl w:val="0"/>
          <w:numId w:val="7"/>
        </w:numPr>
        <w:jc w:val="both"/>
        <w:rPr>
          <w:rFonts w:cs="Times New Roman"/>
          <w:sz w:val="44"/>
          <w:szCs w:val="24"/>
        </w:rPr>
      </w:pPr>
      <w:r>
        <w:rPr>
          <w:rFonts w:cs="Times New Roman"/>
          <w:b/>
          <w:bCs/>
          <w:sz w:val="44"/>
          <w:szCs w:val="24"/>
        </w:rPr>
        <w:t>Self-Balancing:</w:t>
      </w:r>
      <w:r>
        <w:rPr>
          <w:rFonts w:cs="Times New Roman"/>
          <w:sz w:val="44"/>
          <w:szCs w:val="24"/>
        </w:rPr>
        <w:t xml:space="preserve"> A B+-Tree is a balanced tree, meaning all leaf nodes are at the same level. This ensures that all operations (search, insert, delete) are logarithmic in t</w:t>
      </w:r>
      <w:r>
        <w:rPr>
          <w:rFonts w:cs="Times New Roman"/>
          <w:sz w:val="44"/>
          <w:szCs w:val="24"/>
        </w:rPr>
        <w:t>ime complexity, which is key to performance.</w:t>
      </w:r>
    </w:p>
    <w:p w:rsidR="009D77D1" w:rsidRDefault="000A7D1F">
      <w:pPr>
        <w:numPr>
          <w:ilvl w:val="0"/>
          <w:numId w:val="7"/>
        </w:numPr>
        <w:jc w:val="both"/>
        <w:rPr>
          <w:rFonts w:cs="Times New Roman"/>
          <w:sz w:val="44"/>
          <w:szCs w:val="24"/>
        </w:rPr>
      </w:pPr>
      <w:r>
        <w:rPr>
          <w:rFonts w:cs="Times New Roman"/>
          <w:b/>
          <w:bCs/>
          <w:sz w:val="44"/>
          <w:szCs w:val="24"/>
        </w:rPr>
        <w:t>Splitting and Merging:</w:t>
      </w:r>
      <w:r>
        <w:rPr>
          <w:rFonts w:cs="Times New Roman"/>
          <w:sz w:val="44"/>
          <w:szCs w:val="24"/>
        </w:rPr>
        <w:t xml:space="preserve"> As elements are inserted or deleted, nodes may split or merge to maintain balance:</w:t>
      </w:r>
    </w:p>
    <w:p w:rsidR="009D77D1" w:rsidRDefault="000A7D1F">
      <w:pPr>
        <w:numPr>
          <w:ilvl w:val="0"/>
          <w:numId w:val="7"/>
        </w:numPr>
        <w:jc w:val="both"/>
        <w:rPr>
          <w:rFonts w:cs="Times New Roman"/>
          <w:sz w:val="44"/>
          <w:szCs w:val="24"/>
        </w:rPr>
      </w:pPr>
      <w:r>
        <w:rPr>
          <w:rFonts w:cs="Times New Roman"/>
          <w:b/>
          <w:bCs/>
          <w:sz w:val="44"/>
          <w:szCs w:val="24"/>
        </w:rPr>
        <w:t xml:space="preserve">Node Split: </w:t>
      </w:r>
      <w:r>
        <w:rPr>
          <w:rFonts w:cs="Times New Roman"/>
          <w:sz w:val="44"/>
          <w:szCs w:val="24"/>
        </w:rPr>
        <w:t xml:space="preserve">When a node exceeds its maximum capacity, it splits into two, and a new key is inserted into </w:t>
      </w:r>
      <w:r>
        <w:rPr>
          <w:rFonts w:cs="Times New Roman"/>
          <w:sz w:val="44"/>
          <w:szCs w:val="24"/>
        </w:rPr>
        <w:t>the parent node.</w:t>
      </w:r>
    </w:p>
    <w:p w:rsidR="009D77D1" w:rsidRDefault="000A7D1F">
      <w:pPr>
        <w:numPr>
          <w:ilvl w:val="0"/>
          <w:numId w:val="7"/>
        </w:numPr>
        <w:jc w:val="both"/>
        <w:rPr>
          <w:rFonts w:cs="Times New Roman"/>
          <w:sz w:val="44"/>
          <w:szCs w:val="24"/>
        </w:rPr>
      </w:pPr>
      <w:r>
        <w:rPr>
          <w:rFonts w:cs="Times New Roman"/>
          <w:b/>
          <w:bCs/>
          <w:sz w:val="44"/>
          <w:szCs w:val="24"/>
        </w:rPr>
        <w:t>Node Merge:</w:t>
      </w:r>
      <w:r>
        <w:rPr>
          <w:rFonts w:cs="Times New Roman"/>
          <w:sz w:val="44"/>
          <w:szCs w:val="24"/>
        </w:rPr>
        <w:t xml:space="preserve"> When a node becomes too sparse, it merges with its neighboring node, and the parent is adjusted accordingly.</w:t>
      </w:r>
    </w:p>
    <w:p w:rsidR="009D77D1" w:rsidRDefault="000A7D1F">
      <w:pPr>
        <w:pStyle w:val="Heading4"/>
      </w:pPr>
      <w:proofErr w:type="gramStart"/>
      <w:r>
        <w:t>·</w:t>
      </w:r>
      <w:r>
        <w:rPr>
          <w:rFonts w:hint="eastAsia"/>
        </w:rPr>
        <w:t xml:space="preserve">  </w:t>
      </w:r>
      <w:r>
        <w:t>Multi</w:t>
      </w:r>
      <w:proofErr w:type="gramEnd"/>
      <w:r>
        <w:t>-Level Indexing:</w:t>
      </w:r>
    </w:p>
    <w:p w:rsidR="009D77D1" w:rsidRDefault="000A7D1F">
      <w:pPr>
        <w:numPr>
          <w:ilvl w:val="0"/>
          <w:numId w:val="7"/>
        </w:numPr>
        <w:jc w:val="both"/>
        <w:rPr>
          <w:rFonts w:cs="Times New Roman"/>
          <w:sz w:val="44"/>
          <w:szCs w:val="24"/>
        </w:rPr>
      </w:pPr>
      <w:r>
        <w:rPr>
          <w:rFonts w:cs="Times New Roman"/>
          <w:sz w:val="44"/>
          <w:szCs w:val="24"/>
        </w:rPr>
        <w:t xml:space="preserve">In a B+-Tree, there can be multiple levels of internal nodes that allow for efficient </w:t>
      </w:r>
      <w:r>
        <w:rPr>
          <w:rFonts w:cs="Times New Roman"/>
          <w:sz w:val="44"/>
          <w:szCs w:val="24"/>
        </w:rPr>
        <w:t>multi-level indexing. This results in fewer disk reads since multiple keys are stored in each node, reducing the number of levels the search algorithm must traverse.</w:t>
      </w:r>
    </w:p>
    <w:p w:rsidR="009D77D1" w:rsidRDefault="000A7D1F">
      <w:pPr>
        <w:numPr>
          <w:ilvl w:val="0"/>
          <w:numId w:val="7"/>
        </w:numPr>
        <w:jc w:val="both"/>
        <w:rPr>
          <w:rFonts w:cs="Times New Roman"/>
          <w:sz w:val="44"/>
          <w:szCs w:val="24"/>
        </w:rPr>
      </w:pPr>
      <w:r>
        <w:rPr>
          <w:rFonts w:cs="Times New Roman"/>
          <w:b/>
          <w:bCs/>
          <w:sz w:val="44"/>
          <w:szCs w:val="24"/>
        </w:rPr>
        <w:t>Efficient Range Queries:</w:t>
      </w:r>
    </w:p>
    <w:p w:rsidR="009D77D1" w:rsidRDefault="000A7D1F">
      <w:pPr>
        <w:numPr>
          <w:ilvl w:val="0"/>
          <w:numId w:val="7"/>
        </w:numPr>
        <w:jc w:val="both"/>
        <w:rPr>
          <w:rFonts w:cs="Times New Roman"/>
          <w:sz w:val="44"/>
          <w:szCs w:val="24"/>
        </w:rPr>
      </w:pPr>
      <w:r>
        <w:rPr>
          <w:rFonts w:cs="Times New Roman"/>
          <w:sz w:val="44"/>
          <w:szCs w:val="24"/>
        </w:rPr>
        <w:t>The B+-Tree structure allows for efficient range queries. Since a</w:t>
      </w:r>
      <w:r>
        <w:rPr>
          <w:rFonts w:cs="Times New Roman"/>
          <w:sz w:val="44"/>
          <w:szCs w:val="24"/>
        </w:rPr>
        <w:t>ll data is stored in the leaf nodes, traversing the leaf nodes sequentially allows easy retrieval of data within a range.</w:t>
      </w:r>
    </w:p>
    <w:p w:rsidR="009D77D1" w:rsidRDefault="009D77D1">
      <w:pPr>
        <w:ind w:left="360"/>
        <w:jc w:val="both"/>
        <w:rPr>
          <w:rFonts w:cs="Times New Roman"/>
        </w:rPr>
      </w:pPr>
    </w:p>
    <w:p w:rsidR="009D77D1" w:rsidRDefault="009D77D1">
      <w:pPr>
        <w:ind w:left="360"/>
        <w:jc w:val="both"/>
        <w:rPr>
          <w:rFonts w:cs="Times New Roman"/>
        </w:rPr>
      </w:pPr>
    </w:p>
    <w:p w:rsidR="009D77D1" w:rsidRDefault="000A7D1F">
      <w:pPr>
        <w:ind w:left="360"/>
        <w:jc w:val="both"/>
        <w:rPr>
          <w:rFonts w:eastAsia="SimSun" w:cs="Times New Roman"/>
          <w:sz w:val="24"/>
          <w:szCs w:val="24"/>
        </w:rPr>
      </w:pPr>
      <w:r>
        <w:rPr>
          <w:rFonts w:eastAsia="SimSun" w:cs="Times New Roman"/>
          <w:noProof/>
          <w:sz w:val="24"/>
          <w:szCs w:val="24"/>
        </w:rPr>
        <w:lastRenderedPageBreak/>
        <w:drawing>
          <wp:inline distT="0" distB="0" distL="114300" distR="114300">
            <wp:extent cx="7887335" cy="5986145"/>
            <wp:effectExtent l="0" t="0" r="18415" b="14605"/>
            <wp:docPr id="11"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0" descr="IMG_256"/>
                    <pic:cNvPicPr>
                      <a:picLocks noChangeAspect="1"/>
                    </pic:cNvPicPr>
                  </pic:nvPicPr>
                  <pic:blipFill>
                    <a:blip r:embed="rId10"/>
                    <a:stretch>
                      <a:fillRect/>
                    </a:stretch>
                  </pic:blipFill>
                  <pic:spPr>
                    <a:xfrm>
                      <a:off x="0" y="0"/>
                      <a:ext cx="7887335" cy="5986145"/>
                    </a:xfrm>
                    <a:prstGeom prst="rect">
                      <a:avLst/>
                    </a:prstGeom>
                    <a:noFill/>
                    <a:ln w="9525">
                      <a:noFill/>
                    </a:ln>
                  </pic:spPr>
                </pic:pic>
              </a:graphicData>
            </a:graphic>
          </wp:inline>
        </w:drawing>
      </w:r>
    </w:p>
    <w:p w:rsidR="009D77D1" w:rsidRDefault="000A7D1F">
      <w:pPr>
        <w:pStyle w:val="Caption"/>
        <w:jc w:val="center"/>
        <w:rPr>
          <w:sz w:val="36"/>
          <w:szCs w:val="44"/>
        </w:rPr>
      </w:pPr>
      <w:r>
        <w:rPr>
          <w:sz w:val="36"/>
          <w:szCs w:val="44"/>
        </w:rPr>
        <w:t>B+ tree working</w:t>
      </w:r>
    </w:p>
    <w:p w:rsidR="009D77D1" w:rsidRDefault="009D77D1">
      <w:pPr>
        <w:ind w:left="360"/>
        <w:jc w:val="both"/>
        <w:rPr>
          <w:rFonts w:eastAsia="SimSun" w:cs="Times New Roman"/>
          <w:sz w:val="24"/>
          <w:szCs w:val="24"/>
        </w:rPr>
      </w:pPr>
    </w:p>
    <w:p w:rsidR="009D77D1" w:rsidRDefault="009D77D1">
      <w:pPr>
        <w:ind w:left="360"/>
        <w:jc w:val="both"/>
        <w:rPr>
          <w:rFonts w:eastAsia="SimSun" w:cs="Times New Roman"/>
          <w:sz w:val="24"/>
          <w:szCs w:val="24"/>
        </w:rPr>
      </w:pPr>
    </w:p>
    <w:p w:rsidR="009D77D1" w:rsidRDefault="000A7D1F">
      <w:pPr>
        <w:pStyle w:val="Heading3"/>
      </w:pPr>
      <w:bookmarkStart w:id="11" w:name="_Toc15584"/>
      <w:r>
        <w:t>3.1.2 B+-Tree Visualization:</w:t>
      </w:r>
      <w:bookmarkEnd w:id="11"/>
    </w:p>
    <w:p w:rsidR="009D77D1" w:rsidRDefault="000A7D1F">
      <w:pPr>
        <w:pStyle w:val="Heading3"/>
      </w:pPr>
      <w:bookmarkStart w:id="12" w:name="_Toc1930"/>
      <w:r>
        <w:t xml:space="preserve">31.2.1 </w:t>
      </w:r>
      <w:r>
        <w:t xml:space="preserve">Empty </w:t>
      </w:r>
      <w:proofErr w:type="spellStart"/>
      <w:r>
        <w:t>B</w:t>
      </w:r>
      <w:r>
        <w:t>+</w:t>
      </w:r>
      <w:r>
        <w:t>tree</w:t>
      </w:r>
      <w:proofErr w:type="spellEnd"/>
      <w:r>
        <w:t>:</w:t>
      </w:r>
      <w:bookmarkEnd w:id="12"/>
    </w:p>
    <w:p w:rsidR="009D77D1" w:rsidRDefault="000A7D1F">
      <w:pPr>
        <w:jc w:val="both"/>
        <w:rPr>
          <w:rFonts w:cs="Times New Roman"/>
          <w:szCs w:val="40"/>
        </w:rPr>
      </w:pPr>
      <w:r>
        <w:rPr>
          <w:rFonts w:cs="Times New Roman"/>
          <w:szCs w:val="40"/>
        </w:rPr>
        <w:t>An empty B-tree has a single node: the root node. The root nod</w:t>
      </w:r>
      <w:r>
        <w:rPr>
          <w:rFonts w:cs="Times New Roman"/>
          <w:szCs w:val="40"/>
        </w:rPr>
        <w:t>e starts as a leaf node with zero key/value pairs:</w:t>
      </w:r>
    </w:p>
    <w:p w:rsidR="009D77D1" w:rsidRDefault="009D77D1">
      <w:pPr>
        <w:jc w:val="both"/>
        <w:rPr>
          <w:rFonts w:cs="Times New Roman"/>
        </w:rPr>
      </w:pPr>
    </w:p>
    <w:p w:rsidR="009D77D1" w:rsidRDefault="009D77D1">
      <w:pPr>
        <w:jc w:val="both"/>
        <w:rPr>
          <w:rFonts w:cs="Times New Roman"/>
        </w:rPr>
      </w:pPr>
    </w:p>
    <w:p w:rsidR="009D77D1" w:rsidRDefault="000A7D1F">
      <w:pPr>
        <w:jc w:val="both"/>
        <w:rPr>
          <w:rFonts w:eastAsia="SimSun" w:cs="Times New Roman"/>
          <w:sz w:val="24"/>
          <w:szCs w:val="24"/>
        </w:rPr>
      </w:pPr>
      <w:r>
        <w:rPr>
          <w:rFonts w:eastAsia="SimSun" w:cs="Times New Roman"/>
          <w:noProof/>
          <w:sz w:val="24"/>
          <w:szCs w:val="24"/>
        </w:rPr>
        <w:drawing>
          <wp:inline distT="0" distB="0" distL="114300" distR="114300">
            <wp:extent cx="8620760" cy="2909570"/>
            <wp:effectExtent l="0" t="0" r="8890" b="5080"/>
            <wp:docPr id="7"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IMG_256"/>
                    <pic:cNvPicPr>
                      <a:picLocks noChangeAspect="1"/>
                    </pic:cNvPicPr>
                  </pic:nvPicPr>
                  <pic:blipFill>
                    <a:blip r:embed="rId11"/>
                    <a:stretch>
                      <a:fillRect/>
                    </a:stretch>
                  </pic:blipFill>
                  <pic:spPr>
                    <a:xfrm>
                      <a:off x="0" y="0"/>
                      <a:ext cx="8620760" cy="2909570"/>
                    </a:xfrm>
                    <a:prstGeom prst="rect">
                      <a:avLst/>
                    </a:prstGeom>
                    <a:noFill/>
                    <a:ln w="9525">
                      <a:noFill/>
                    </a:ln>
                  </pic:spPr>
                </pic:pic>
              </a:graphicData>
            </a:graphic>
          </wp:inline>
        </w:drawing>
      </w:r>
    </w:p>
    <w:p w:rsidR="009D77D1" w:rsidRDefault="009D77D1">
      <w:pPr>
        <w:jc w:val="both"/>
        <w:rPr>
          <w:rFonts w:eastAsia="SimSun" w:cs="Times New Roman"/>
          <w:sz w:val="24"/>
          <w:szCs w:val="24"/>
        </w:rPr>
      </w:pPr>
    </w:p>
    <w:p w:rsidR="009D77D1" w:rsidRDefault="000A7D1F">
      <w:pPr>
        <w:pStyle w:val="Heading3"/>
      </w:pPr>
      <w:bookmarkStart w:id="13" w:name="_Toc20717"/>
      <w:r>
        <w:lastRenderedPageBreak/>
        <w:t xml:space="preserve">3.1.2.2 </w:t>
      </w:r>
      <w:r>
        <w:t xml:space="preserve">One Node </w:t>
      </w:r>
      <w:proofErr w:type="spellStart"/>
      <w:r>
        <w:t>B</w:t>
      </w:r>
      <w:r>
        <w:t>+</w:t>
      </w:r>
      <w:r>
        <w:t>tree</w:t>
      </w:r>
      <w:proofErr w:type="spellEnd"/>
      <w:r>
        <w:t>:</w:t>
      </w:r>
      <w:bookmarkEnd w:id="13"/>
    </w:p>
    <w:p w:rsidR="009D77D1" w:rsidRDefault="000A7D1F">
      <w:r>
        <w:rPr>
          <w:rFonts w:cs="Times New Roman"/>
          <w:szCs w:val="40"/>
        </w:rPr>
        <w:t>One Node B</w:t>
      </w:r>
      <w:r>
        <w:rPr>
          <w:rFonts w:cs="Times New Roman"/>
          <w:szCs w:val="40"/>
          <w:vertAlign w:val="superscript"/>
        </w:rPr>
        <w:t>+</w:t>
      </w:r>
      <w:r>
        <w:rPr>
          <w:rFonts w:cs="Times New Roman"/>
          <w:szCs w:val="40"/>
        </w:rPr>
        <w:t xml:space="preserve"> Tree has only root which contains both keys and values but does not contain any pointer</w:t>
      </w:r>
    </w:p>
    <w:p w:rsidR="009D77D1" w:rsidRDefault="000A7D1F">
      <w:pPr>
        <w:jc w:val="both"/>
        <w:rPr>
          <w:rFonts w:eastAsia="SimSun" w:cs="Times New Roman"/>
          <w:sz w:val="24"/>
          <w:szCs w:val="24"/>
        </w:rPr>
      </w:pPr>
      <w:r>
        <w:rPr>
          <w:rFonts w:eastAsia="SimSun" w:cs="Times New Roman"/>
          <w:noProof/>
          <w:sz w:val="24"/>
          <w:szCs w:val="24"/>
        </w:rPr>
        <w:drawing>
          <wp:inline distT="0" distB="0" distL="114300" distR="114300">
            <wp:extent cx="8372475" cy="3584575"/>
            <wp:effectExtent l="0" t="0" r="9525" b="15875"/>
            <wp:docPr id="8"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IMG_256"/>
                    <pic:cNvPicPr>
                      <a:picLocks noChangeAspect="1"/>
                    </pic:cNvPicPr>
                  </pic:nvPicPr>
                  <pic:blipFill>
                    <a:blip r:embed="rId12"/>
                    <a:stretch>
                      <a:fillRect/>
                    </a:stretch>
                  </pic:blipFill>
                  <pic:spPr>
                    <a:xfrm>
                      <a:off x="0" y="0"/>
                      <a:ext cx="8372475" cy="3584575"/>
                    </a:xfrm>
                    <a:prstGeom prst="rect">
                      <a:avLst/>
                    </a:prstGeom>
                    <a:noFill/>
                    <a:ln w="9525">
                      <a:noFill/>
                    </a:ln>
                  </pic:spPr>
                </pic:pic>
              </a:graphicData>
            </a:graphic>
          </wp:inline>
        </w:drawing>
      </w:r>
    </w:p>
    <w:p w:rsidR="009D77D1" w:rsidRDefault="000A7D1F">
      <w:pPr>
        <w:pStyle w:val="Heading3"/>
      </w:pPr>
      <w:bookmarkStart w:id="14" w:name="_Toc22224"/>
      <w:r>
        <w:t xml:space="preserve">3.1.2.3 </w:t>
      </w:r>
      <w:r>
        <w:t>Two Level B</w:t>
      </w:r>
      <w:r>
        <w:t xml:space="preserve">+- </w:t>
      </w:r>
      <w:r>
        <w:t>tree:</w:t>
      </w:r>
      <w:bookmarkEnd w:id="14"/>
    </w:p>
    <w:p w:rsidR="009D77D1" w:rsidRDefault="000A7D1F">
      <w:pPr>
        <w:pStyle w:val="Heading4"/>
        <w:numPr>
          <w:ilvl w:val="0"/>
          <w:numId w:val="8"/>
        </w:numPr>
      </w:pPr>
      <w:r>
        <w:t xml:space="preserve"> Initial Structur</w:t>
      </w:r>
      <w:r>
        <w:t>e</w:t>
      </w:r>
    </w:p>
    <w:p w:rsidR="009D77D1" w:rsidRDefault="000A7D1F">
      <w:pPr>
        <w:pStyle w:val="Heading5"/>
        <w:numPr>
          <w:ilvl w:val="0"/>
          <w:numId w:val="9"/>
        </w:numPr>
        <w:rPr>
          <w:b w:val="0"/>
          <w:bCs w:val="0"/>
        </w:rPr>
      </w:pPr>
      <w:r>
        <w:t>Leaf Nodes</w:t>
      </w:r>
      <w:proofErr w:type="gramStart"/>
      <w:r>
        <w:t>:</w:t>
      </w:r>
      <w:proofErr w:type="gramEnd"/>
      <w:r>
        <w:rPr>
          <w:b w:val="0"/>
          <w:bCs w:val="0"/>
        </w:rPr>
        <w:br/>
      </w:r>
      <w:r>
        <w:rPr>
          <w:b w:val="0"/>
          <w:bCs w:val="0"/>
          <w:sz w:val="44"/>
          <w:szCs w:val="32"/>
        </w:rPr>
        <w:t>Each leaf node</w:t>
      </w:r>
      <w:r>
        <w:rPr>
          <w:b w:val="0"/>
          <w:bCs w:val="0"/>
          <w:sz w:val="44"/>
          <w:szCs w:val="32"/>
        </w:rPr>
        <w:t xml:space="preserve"> can hold a maximum of 2 key-value pairs. A key-value pair consists of a key and its associated data (or pointer to the data).</w:t>
      </w:r>
    </w:p>
    <w:p w:rsidR="009D77D1" w:rsidRDefault="000A7D1F">
      <w:pPr>
        <w:pStyle w:val="Heading5"/>
        <w:numPr>
          <w:ilvl w:val="0"/>
          <w:numId w:val="9"/>
        </w:numPr>
      </w:pPr>
      <w:r>
        <w:t>Internal Nodes</w:t>
      </w:r>
      <w:proofErr w:type="gramStart"/>
      <w:r>
        <w:t>:</w:t>
      </w:r>
      <w:proofErr w:type="gramEnd"/>
      <w:r>
        <w:rPr>
          <w:b w:val="0"/>
          <w:bCs w:val="0"/>
        </w:rPr>
        <w:br/>
        <w:t>Internal nodes store keys that guide the search. They don’t store data directly, but point to child nodes.</w:t>
      </w:r>
    </w:p>
    <w:p w:rsidR="009D77D1" w:rsidRDefault="000A7D1F">
      <w:pPr>
        <w:pStyle w:val="Heading4"/>
        <w:numPr>
          <w:ilvl w:val="0"/>
          <w:numId w:val="8"/>
        </w:numPr>
      </w:pPr>
      <w:r>
        <w:t>Insert</w:t>
      </w:r>
      <w:r>
        <w:t>ing Keys in Leaf Nodes</w:t>
      </w:r>
    </w:p>
    <w:p w:rsidR="009D77D1" w:rsidRDefault="009D77D1"/>
    <w:p w:rsidR="009D77D1" w:rsidRDefault="000A7D1F">
      <w:pPr>
        <w:numPr>
          <w:ilvl w:val="0"/>
          <w:numId w:val="10"/>
        </w:numPr>
        <w:rPr>
          <w:rFonts w:cs="Times New Roman"/>
          <w:sz w:val="44"/>
          <w:szCs w:val="44"/>
        </w:rPr>
      </w:pPr>
      <w:r>
        <w:rPr>
          <w:rFonts w:cs="Times New Roman"/>
          <w:sz w:val="44"/>
          <w:szCs w:val="44"/>
        </w:rPr>
        <w:t>When inserting a new key-value pair, the insertion is straightforward as long as the leaf node is not full.</w:t>
      </w:r>
    </w:p>
    <w:p w:rsidR="009D77D1" w:rsidRDefault="000A7D1F">
      <w:pPr>
        <w:numPr>
          <w:ilvl w:val="0"/>
          <w:numId w:val="10"/>
        </w:numPr>
        <w:rPr>
          <w:rFonts w:cs="Times New Roman"/>
          <w:sz w:val="44"/>
          <w:szCs w:val="44"/>
        </w:rPr>
      </w:pPr>
      <w:r>
        <w:rPr>
          <w:rFonts w:cs="Times New Roman"/>
          <w:sz w:val="44"/>
          <w:szCs w:val="44"/>
        </w:rPr>
        <w:t>If the leaf node is full (i.e., it already contains 2 key-value pairs), the node splits.</w:t>
      </w:r>
    </w:p>
    <w:p w:rsidR="009D77D1" w:rsidRDefault="000A7D1F">
      <w:pPr>
        <w:pStyle w:val="Heading4"/>
        <w:numPr>
          <w:ilvl w:val="0"/>
          <w:numId w:val="8"/>
        </w:numPr>
      </w:pPr>
      <w:r>
        <w:t>Splitting the Leaf Node</w:t>
      </w:r>
    </w:p>
    <w:p w:rsidR="009D77D1" w:rsidRDefault="009D77D1"/>
    <w:p w:rsidR="009D77D1" w:rsidRDefault="000A7D1F">
      <w:pPr>
        <w:numPr>
          <w:ilvl w:val="0"/>
          <w:numId w:val="11"/>
        </w:numPr>
        <w:rPr>
          <w:rFonts w:cs="Times New Roman"/>
          <w:sz w:val="44"/>
          <w:szCs w:val="44"/>
        </w:rPr>
      </w:pPr>
      <w:r>
        <w:rPr>
          <w:rFonts w:cs="Times New Roman"/>
          <w:sz w:val="44"/>
          <w:szCs w:val="44"/>
        </w:rPr>
        <w:t xml:space="preserve">Upon </w:t>
      </w:r>
      <w:r>
        <w:rPr>
          <w:rFonts w:cs="Times New Roman"/>
          <w:sz w:val="44"/>
          <w:szCs w:val="44"/>
        </w:rPr>
        <w:t>splitting, the leaf node is divided into two separate leaf nodes, each holding 1 key-value pair.</w:t>
      </w:r>
    </w:p>
    <w:p w:rsidR="009D77D1" w:rsidRDefault="000A7D1F">
      <w:pPr>
        <w:numPr>
          <w:ilvl w:val="0"/>
          <w:numId w:val="11"/>
        </w:numPr>
        <w:rPr>
          <w:rFonts w:cs="Times New Roman"/>
          <w:sz w:val="44"/>
          <w:szCs w:val="44"/>
        </w:rPr>
      </w:pPr>
      <w:r>
        <w:rPr>
          <w:rFonts w:cs="Times New Roman"/>
          <w:sz w:val="44"/>
          <w:szCs w:val="44"/>
        </w:rPr>
        <w:lastRenderedPageBreak/>
        <w:t>The middle key from the original leaf node is promoted to an internal node. This key will now act as a separator and will guide future searches.</w:t>
      </w:r>
    </w:p>
    <w:p w:rsidR="009D77D1" w:rsidRDefault="000A7D1F">
      <w:pPr>
        <w:numPr>
          <w:ilvl w:val="0"/>
          <w:numId w:val="11"/>
        </w:numPr>
        <w:rPr>
          <w:rFonts w:cs="Times New Roman"/>
          <w:sz w:val="44"/>
          <w:szCs w:val="44"/>
        </w:rPr>
      </w:pPr>
      <w:r>
        <w:rPr>
          <w:rFonts w:cs="Times New Roman"/>
          <w:sz w:val="44"/>
          <w:szCs w:val="44"/>
        </w:rPr>
        <w:t>A new internal</w:t>
      </w:r>
      <w:r>
        <w:rPr>
          <w:rFonts w:cs="Times New Roman"/>
          <w:sz w:val="44"/>
          <w:szCs w:val="44"/>
        </w:rPr>
        <w:t xml:space="preserve"> node is created to store the middle key, and it will point to the two newly split leaf nodes.</w:t>
      </w:r>
    </w:p>
    <w:p w:rsidR="009D77D1" w:rsidRDefault="000A7D1F">
      <w:pPr>
        <w:pStyle w:val="Heading4"/>
        <w:numPr>
          <w:ilvl w:val="0"/>
          <w:numId w:val="8"/>
        </w:numPr>
      </w:pPr>
      <w:r>
        <w:t>New Root Creation</w:t>
      </w:r>
    </w:p>
    <w:p w:rsidR="009D77D1" w:rsidRDefault="009D77D1"/>
    <w:p w:rsidR="009D77D1" w:rsidRDefault="000A7D1F">
      <w:pPr>
        <w:numPr>
          <w:ilvl w:val="0"/>
          <w:numId w:val="12"/>
        </w:numPr>
        <w:rPr>
          <w:rFonts w:cs="Times New Roman"/>
          <w:sz w:val="44"/>
          <w:szCs w:val="44"/>
        </w:rPr>
      </w:pPr>
      <w:r>
        <w:rPr>
          <w:rFonts w:cs="Times New Roman"/>
          <w:sz w:val="44"/>
          <w:szCs w:val="44"/>
        </w:rPr>
        <w:t>If the tree didn’t have a root, the new internal node created from the split will become the root node of the tree.</w:t>
      </w:r>
    </w:p>
    <w:p w:rsidR="009D77D1" w:rsidRDefault="000A7D1F">
      <w:pPr>
        <w:numPr>
          <w:ilvl w:val="0"/>
          <w:numId w:val="12"/>
        </w:numPr>
        <w:rPr>
          <w:rFonts w:cs="Times New Roman"/>
          <w:sz w:val="44"/>
          <w:szCs w:val="44"/>
        </w:rPr>
      </w:pPr>
      <w:r>
        <w:rPr>
          <w:rFonts w:cs="Times New Roman"/>
          <w:sz w:val="44"/>
          <w:szCs w:val="44"/>
        </w:rPr>
        <w:t xml:space="preserve">If there was already a </w:t>
      </w:r>
      <w:r>
        <w:rPr>
          <w:rFonts w:cs="Times New Roman"/>
          <w:sz w:val="44"/>
          <w:szCs w:val="44"/>
        </w:rPr>
        <w:t>root, the new internal node will be added as a child to the existing root.</w:t>
      </w:r>
    </w:p>
    <w:p w:rsidR="009D77D1" w:rsidRDefault="000A7D1F">
      <w:pPr>
        <w:numPr>
          <w:ilvl w:val="0"/>
          <w:numId w:val="12"/>
        </w:numPr>
        <w:rPr>
          <w:rFonts w:cs="Times New Roman"/>
          <w:sz w:val="44"/>
          <w:szCs w:val="44"/>
        </w:rPr>
      </w:pPr>
      <w:r>
        <w:rPr>
          <w:rFonts w:cs="Times New Roman"/>
          <w:sz w:val="44"/>
          <w:szCs w:val="44"/>
        </w:rPr>
        <w:t>This results in the tree having two levels: the root pointing to an internal node, which in turn points to the leaf nodes.</w:t>
      </w:r>
    </w:p>
    <w:p w:rsidR="009D77D1" w:rsidRDefault="009D77D1"/>
    <w:p w:rsidR="009D77D1" w:rsidRDefault="009D77D1"/>
    <w:p w:rsidR="009D77D1" w:rsidRDefault="009D77D1">
      <w:pPr>
        <w:jc w:val="both"/>
        <w:rPr>
          <w:rFonts w:eastAsia="SimSun" w:cs="Times New Roman"/>
          <w:sz w:val="24"/>
          <w:szCs w:val="24"/>
        </w:rPr>
      </w:pPr>
    </w:p>
    <w:p w:rsidR="009D77D1" w:rsidRDefault="000A7D1F">
      <w:pPr>
        <w:jc w:val="both"/>
        <w:rPr>
          <w:rFonts w:eastAsia="SimSun" w:cs="Times New Roman"/>
          <w:sz w:val="24"/>
          <w:szCs w:val="24"/>
        </w:rPr>
      </w:pPr>
      <w:r>
        <w:rPr>
          <w:rFonts w:eastAsia="SimSun" w:cs="Times New Roman"/>
          <w:noProof/>
          <w:sz w:val="24"/>
          <w:szCs w:val="24"/>
        </w:rPr>
        <w:drawing>
          <wp:inline distT="0" distB="0" distL="114300" distR="114300">
            <wp:extent cx="8479790" cy="2891790"/>
            <wp:effectExtent l="0" t="0" r="16510" b="3810"/>
            <wp:docPr id="9"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IMG_256"/>
                    <pic:cNvPicPr>
                      <a:picLocks noChangeAspect="1"/>
                    </pic:cNvPicPr>
                  </pic:nvPicPr>
                  <pic:blipFill>
                    <a:blip r:embed="rId13"/>
                    <a:stretch>
                      <a:fillRect/>
                    </a:stretch>
                  </pic:blipFill>
                  <pic:spPr>
                    <a:xfrm>
                      <a:off x="0" y="0"/>
                      <a:ext cx="8479790" cy="2891790"/>
                    </a:xfrm>
                    <a:prstGeom prst="rect">
                      <a:avLst/>
                    </a:prstGeom>
                    <a:noFill/>
                    <a:ln w="9525">
                      <a:noFill/>
                    </a:ln>
                  </pic:spPr>
                </pic:pic>
              </a:graphicData>
            </a:graphic>
          </wp:inline>
        </w:drawing>
      </w:r>
    </w:p>
    <w:p w:rsidR="009D77D1" w:rsidRDefault="009D77D1">
      <w:pPr>
        <w:jc w:val="both"/>
        <w:rPr>
          <w:rFonts w:eastAsia="SimSun" w:cs="Times New Roman"/>
          <w:sz w:val="24"/>
          <w:szCs w:val="24"/>
        </w:rPr>
      </w:pPr>
    </w:p>
    <w:p w:rsidR="009D77D1" w:rsidRDefault="000A7D1F">
      <w:pPr>
        <w:pStyle w:val="Heading3"/>
      </w:pPr>
      <w:bookmarkStart w:id="15" w:name="_Toc17526"/>
      <w:r>
        <w:t xml:space="preserve">3.2.4 </w:t>
      </w:r>
      <w:r>
        <w:t xml:space="preserve">Three Level </w:t>
      </w:r>
      <w:proofErr w:type="spellStart"/>
      <w:r>
        <w:t>Btree</w:t>
      </w:r>
      <w:proofErr w:type="spellEnd"/>
      <w:r>
        <w:t>:</w:t>
      </w:r>
      <w:bookmarkEnd w:id="15"/>
    </w:p>
    <w:p w:rsidR="009D77D1" w:rsidRDefault="000A7D1F">
      <w:pPr>
        <w:rPr>
          <w:sz w:val="44"/>
          <w:szCs w:val="24"/>
        </w:rPr>
      </w:pPr>
      <w:r>
        <w:rPr>
          <w:sz w:val="44"/>
          <w:szCs w:val="24"/>
        </w:rPr>
        <w:t>A Three-Level B+ Tree consi</w:t>
      </w:r>
      <w:r>
        <w:rPr>
          <w:sz w:val="44"/>
          <w:szCs w:val="24"/>
        </w:rPr>
        <w:t>sts of three types of nodes: leaf nodes, internal nodes, and a root node. Each type of node plays a critical role in maintaining the structure and ensuring efficient insertion, deletion, and search operations.</w:t>
      </w:r>
    </w:p>
    <w:p w:rsidR="009D77D1" w:rsidRDefault="009D77D1"/>
    <w:p w:rsidR="009D77D1" w:rsidRDefault="000A7D1F">
      <w:pPr>
        <w:jc w:val="both"/>
        <w:rPr>
          <w:rFonts w:eastAsia="SimSun" w:cs="Times New Roman"/>
          <w:sz w:val="24"/>
          <w:szCs w:val="24"/>
        </w:rPr>
      </w:pPr>
      <w:r>
        <w:rPr>
          <w:rFonts w:eastAsia="SimSun" w:cs="Times New Roman"/>
          <w:noProof/>
          <w:sz w:val="24"/>
          <w:szCs w:val="24"/>
        </w:rPr>
        <w:lastRenderedPageBreak/>
        <w:drawing>
          <wp:inline distT="0" distB="0" distL="114300" distR="114300">
            <wp:extent cx="8485505" cy="5267960"/>
            <wp:effectExtent l="0" t="0" r="10795" b="8890"/>
            <wp:docPr id="1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 descr="IMG_256"/>
                    <pic:cNvPicPr>
                      <a:picLocks noChangeAspect="1"/>
                    </pic:cNvPicPr>
                  </pic:nvPicPr>
                  <pic:blipFill>
                    <a:blip r:embed="rId14"/>
                    <a:stretch>
                      <a:fillRect/>
                    </a:stretch>
                  </pic:blipFill>
                  <pic:spPr>
                    <a:xfrm>
                      <a:off x="0" y="0"/>
                      <a:ext cx="8485505" cy="5267960"/>
                    </a:xfrm>
                    <a:prstGeom prst="rect">
                      <a:avLst/>
                    </a:prstGeom>
                    <a:noFill/>
                    <a:ln w="9525">
                      <a:noFill/>
                    </a:ln>
                  </pic:spPr>
                </pic:pic>
              </a:graphicData>
            </a:graphic>
          </wp:inline>
        </w:drawing>
      </w:r>
    </w:p>
    <w:p w:rsidR="009D77D1" w:rsidRDefault="009D77D1">
      <w:pPr>
        <w:jc w:val="both"/>
        <w:rPr>
          <w:rFonts w:eastAsia="SimSun" w:cs="Times New Roman"/>
          <w:sz w:val="24"/>
          <w:szCs w:val="24"/>
        </w:rPr>
      </w:pPr>
    </w:p>
    <w:p w:rsidR="009D77D1" w:rsidRDefault="000A7D1F">
      <w:pPr>
        <w:pStyle w:val="Heading3"/>
      </w:pPr>
      <w:bookmarkStart w:id="16" w:name="_Toc19779"/>
      <w:r>
        <w:t>Practical Steps:</w:t>
      </w:r>
      <w:bookmarkEnd w:id="16"/>
    </w:p>
    <w:p w:rsidR="009D77D1" w:rsidRDefault="000A7D1F">
      <w:pPr>
        <w:numPr>
          <w:ilvl w:val="0"/>
          <w:numId w:val="13"/>
        </w:numPr>
        <w:jc w:val="both"/>
        <w:rPr>
          <w:rFonts w:cs="Times New Roman"/>
          <w:sz w:val="44"/>
          <w:szCs w:val="28"/>
        </w:rPr>
      </w:pPr>
      <w:r>
        <w:rPr>
          <w:rFonts w:cs="Times New Roman"/>
          <w:b/>
          <w:sz w:val="44"/>
          <w:szCs w:val="28"/>
        </w:rPr>
        <w:t>Understand Nodes</w:t>
      </w:r>
      <w:r>
        <w:rPr>
          <w:rFonts w:cs="Times New Roman"/>
          <w:sz w:val="44"/>
          <w:szCs w:val="28"/>
        </w:rPr>
        <w:t xml:space="preserve">: A node </w:t>
      </w:r>
      <w:r>
        <w:rPr>
          <w:rFonts w:cs="Times New Roman"/>
          <w:sz w:val="44"/>
          <w:szCs w:val="28"/>
        </w:rPr>
        <w:t>is like a folder that contains sorted keys and pointers to other nodes.</w:t>
      </w:r>
    </w:p>
    <w:p w:rsidR="009D77D1" w:rsidRDefault="000A7D1F">
      <w:pPr>
        <w:numPr>
          <w:ilvl w:val="0"/>
          <w:numId w:val="13"/>
        </w:numPr>
        <w:jc w:val="both"/>
        <w:rPr>
          <w:rFonts w:cs="Times New Roman"/>
          <w:sz w:val="44"/>
          <w:szCs w:val="28"/>
        </w:rPr>
      </w:pPr>
      <w:r>
        <w:rPr>
          <w:rFonts w:cs="Times New Roman"/>
          <w:b/>
          <w:sz w:val="44"/>
          <w:szCs w:val="28"/>
        </w:rPr>
        <w:t>Learn Traversal</w:t>
      </w:r>
      <w:r>
        <w:rPr>
          <w:rFonts w:cs="Times New Roman"/>
          <w:sz w:val="44"/>
          <w:szCs w:val="28"/>
        </w:rPr>
        <w:t>: Start at the root node, move down the tree by comparing keys.</w:t>
      </w:r>
    </w:p>
    <w:p w:rsidR="009D77D1" w:rsidRDefault="000A7D1F">
      <w:pPr>
        <w:numPr>
          <w:ilvl w:val="0"/>
          <w:numId w:val="13"/>
        </w:numPr>
        <w:jc w:val="both"/>
        <w:rPr>
          <w:rFonts w:cs="Times New Roman"/>
          <w:sz w:val="44"/>
          <w:szCs w:val="28"/>
        </w:rPr>
      </w:pPr>
      <w:r>
        <w:rPr>
          <w:rFonts w:cs="Times New Roman"/>
          <w:b/>
          <w:sz w:val="44"/>
          <w:szCs w:val="28"/>
        </w:rPr>
        <w:t>Implement Split Logic</w:t>
      </w:r>
      <w:r>
        <w:rPr>
          <w:rFonts w:cs="Times New Roman"/>
          <w:sz w:val="44"/>
          <w:szCs w:val="28"/>
        </w:rPr>
        <w:t>: When a node is too full, split it into two and adjust the tree.</w:t>
      </w:r>
    </w:p>
    <w:p w:rsidR="009D77D1" w:rsidRDefault="000A7D1F">
      <w:pPr>
        <w:pStyle w:val="Heading2"/>
      </w:pPr>
      <w:bookmarkStart w:id="17" w:name="_Toc3725"/>
      <w:r>
        <w:t>3.2 Stack:</w:t>
      </w:r>
      <w:bookmarkEnd w:id="17"/>
    </w:p>
    <w:p w:rsidR="009D77D1" w:rsidRDefault="000A7D1F">
      <w:pPr>
        <w:pStyle w:val="Heading3"/>
      </w:pPr>
      <w:bookmarkStart w:id="18" w:name="_Toc1227"/>
      <w:r>
        <w:rPr>
          <w:rStyle w:val="Strong"/>
          <w:b/>
          <w:bCs/>
        </w:rPr>
        <w:t>Description:</w:t>
      </w:r>
      <w:bookmarkEnd w:id="18"/>
    </w:p>
    <w:p w:rsidR="009D77D1" w:rsidRDefault="000A7D1F">
      <w:pPr>
        <w:numPr>
          <w:ilvl w:val="0"/>
          <w:numId w:val="14"/>
        </w:numPr>
        <w:tabs>
          <w:tab w:val="clear" w:pos="420"/>
        </w:tabs>
        <w:spacing w:beforeAutospacing="1" w:after="0" w:afterAutospacing="1"/>
        <w:rPr>
          <w:sz w:val="44"/>
          <w:szCs w:val="24"/>
        </w:rPr>
      </w:pPr>
      <w:r>
        <w:rPr>
          <w:sz w:val="44"/>
          <w:szCs w:val="24"/>
        </w:rPr>
        <w:t xml:space="preserve">A </w:t>
      </w:r>
      <w:r>
        <w:rPr>
          <w:rStyle w:val="Strong"/>
          <w:sz w:val="44"/>
          <w:szCs w:val="24"/>
        </w:rPr>
        <w:t>Stack</w:t>
      </w:r>
      <w:r>
        <w:rPr>
          <w:sz w:val="44"/>
          <w:szCs w:val="24"/>
        </w:rPr>
        <w:t xml:space="preserve"> is a linear data structure that follows the </w:t>
      </w:r>
      <w:r>
        <w:rPr>
          <w:rStyle w:val="Strong"/>
          <w:sz w:val="44"/>
          <w:szCs w:val="24"/>
        </w:rPr>
        <w:t xml:space="preserve">Last In, First </w:t>
      </w:r>
      <w:proofErr w:type="gramStart"/>
      <w:r>
        <w:rPr>
          <w:rStyle w:val="Strong"/>
          <w:sz w:val="44"/>
          <w:szCs w:val="24"/>
        </w:rPr>
        <w:t>Out</w:t>
      </w:r>
      <w:proofErr w:type="gramEnd"/>
      <w:r>
        <w:rPr>
          <w:rStyle w:val="Strong"/>
          <w:sz w:val="44"/>
          <w:szCs w:val="24"/>
        </w:rPr>
        <w:t xml:space="preserve"> (LIFO)</w:t>
      </w:r>
      <w:r>
        <w:rPr>
          <w:sz w:val="44"/>
          <w:szCs w:val="24"/>
        </w:rPr>
        <w:t xml:space="preserve"> principle. The last element added is the first one to be removed.</w:t>
      </w:r>
    </w:p>
    <w:p w:rsidR="009D77D1" w:rsidRDefault="000A7D1F">
      <w:pPr>
        <w:numPr>
          <w:ilvl w:val="0"/>
          <w:numId w:val="14"/>
        </w:numPr>
        <w:tabs>
          <w:tab w:val="clear" w:pos="420"/>
        </w:tabs>
        <w:spacing w:beforeAutospacing="1" w:after="0" w:afterAutospacing="1"/>
        <w:rPr>
          <w:sz w:val="44"/>
          <w:szCs w:val="24"/>
        </w:rPr>
      </w:pPr>
      <w:r>
        <w:rPr>
          <w:sz w:val="44"/>
          <w:szCs w:val="24"/>
        </w:rPr>
        <w:t>Common applications: recursion (function calls), expression evaluation, and tree/graph traversal.</w:t>
      </w:r>
    </w:p>
    <w:p w:rsidR="009D77D1" w:rsidRDefault="000A7D1F">
      <w:pPr>
        <w:pStyle w:val="Heading3"/>
      </w:pPr>
      <w:bookmarkStart w:id="19" w:name="_Toc19503"/>
      <w:r>
        <w:rPr>
          <w:rStyle w:val="Strong"/>
          <w:b/>
          <w:bCs/>
        </w:rPr>
        <w:t>R</w:t>
      </w:r>
      <w:r>
        <w:rPr>
          <w:rStyle w:val="Strong"/>
          <w:b/>
          <w:bCs/>
        </w:rPr>
        <w:t>ole in the Project:</w:t>
      </w:r>
      <w:bookmarkEnd w:id="19"/>
    </w:p>
    <w:p w:rsidR="009D77D1" w:rsidRDefault="000A7D1F">
      <w:pPr>
        <w:numPr>
          <w:ilvl w:val="0"/>
          <w:numId w:val="14"/>
        </w:numPr>
        <w:tabs>
          <w:tab w:val="clear" w:pos="420"/>
        </w:tabs>
        <w:spacing w:beforeAutospacing="1" w:after="0" w:afterAutospacing="1"/>
        <w:rPr>
          <w:sz w:val="44"/>
          <w:szCs w:val="24"/>
        </w:rPr>
      </w:pPr>
      <w:r>
        <w:rPr>
          <w:rStyle w:val="Strong"/>
          <w:sz w:val="44"/>
          <w:szCs w:val="24"/>
        </w:rPr>
        <w:t>Iterative Tree Traversal:</w:t>
      </w:r>
      <w:r>
        <w:rPr>
          <w:sz w:val="44"/>
          <w:szCs w:val="24"/>
        </w:rPr>
        <w:t xml:space="preserve"> The stack is useful for </w:t>
      </w:r>
      <w:r>
        <w:rPr>
          <w:rStyle w:val="Strong"/>
          <w:sz w:val="44"/>
          <w:szCs w:val="24"/>
        </w:rPr>
        <w:t>iterative traversal</w:t>
      </w:r>
      <w:r>
        <w:rPr>
          <w:sz w:val="44"/>
          <w:szCs w:val="24"/>
        </w:rPr>
        <w:t xml:space="preserve"> of the </w:t>
      </w:r>
      <w:r>
        <w:rPr>
          <w:rStyle w:val="Strong"/>
          <w:sz w:val="44"/>
          <w:szCs w:val="24"/>
        </w:rPr>
        <w:t>B+-Tree</w:t>
      </w:r>
      <w:r>
        <w:rPr>
          <w:sz w:val="44"/>
          <w:szCs w:val="24"/>
        </w:rPr>
        <w:t>, especially for depth-first traversal. This avoids deep recursion, which could cause stack overflow for large trees.</w:t>
      </w:r>
    </w:p>
    <w:p w:rsidR="009D77D1" w:rsidRDefault="000A7D1F">
      <w:pPr>
        <w:numPr>
          <w:ilvl w:val="0"/>
          <w:numId w:val="14"/>
        </w:numPr>
        <w:tabs>
          <w:tab w:val="clear" w:pos="420"/>
        </w:tabs>
        <w:spacing w:beforeAutospacing="1" w:after="0" w:afterAutospacing="1"/>
        <w:rPr>
          <w:sz w:val="44"/>
          <w:szCs w:val="24"/>
        </w:rPr>
      </w:pPr>
      <w:r>
        <w:rPr>
          <w:rStyle w:val="Strong"/>
          <w:sz w:val="44"/>
          <w:szCs w:val="24"/>
        </w:rPr>
        <w:t>Avoiding Recursion:</w:t>
      </w:r>
      <w:r>
        <w:rPr>
          <w:sz w:val="44"/>
          <w:szCs w:val="24"/>
        </w:rPr>
        <w:t xml:space="preserve"> Instead of using recursive function calls, the stack maintains the state of the traversal manually.</w:t>
      </w:r>
    </w:p>
    <w:p w:rsidR="009D77D1" w:rsidRDefault="000A7D1F">
      <w:pPr>
        <w:pStyle w:val="Heading3"/>
      </w:pPr>
      <w:bookmarkStart w:id="20" w:name="_Toc11867"/>
      <w:r>
        <w:rPr>
          <w:rStyle w:val="Strong"/>
          <w:b/>
          <w:bCs/>
        </w:rPr>
        <w:lastRenderedPageBreak/>
        <w:t>Implementation:</w:t>
      </w:r>
      <w:bookmarkEnd w:id="20"/>
    </w:p>
    <w:p w:rsidR="009D77D1" w:rsidRDefault="000A7D1F">
      <w:pPr>
        <w:ind w:left="360"/>
        <w:rPr>
          <w:sz w:val="48"/>
          <w:szCs w:val="28"/>
        </w:rPr>
      </w:pPr>
      <w:r>
        <w:rPr>
          <w:sz w:val="48"/>
          <w:szCs w:val="28"/>
        </w:rPr>
        <w:t xml:space="preserve">The stack is implemented as a linked list of </w:t>
      </w:r>
      <w:proofErr w:type="spellStart"/>
      <w:r>
        <w:rPr>
          <w:sz w:val="48"/>
          <w:szCs w:val="28"/>
        </w:rPr>
        <w:t>StackNode</w:t>
      </w:r>
      <w:proofErr w:type="spellEnd"/>
      <w:r>
        <w:rPr>
          <w:sz w:val="48"/>
          <w:szCs w:val="28"/>
        </w:rPr>
        <w:t xml:space="preserve"> structures, where each node contains:</w:t>
      </w:r>
    </w:p>
    <w:p w:rsidR="009D77D1" w:rsidRDefault="000A7D1F">
      <w:pPr>
        <w:numPr>
          <w:ilvl w:val="0"/>
          <w:numId w:val="14"/>
        </w:numPr>
        <w:tabs>
          <w:tab w:val="clear" w:pos="420"/>
        </w:tabs>
        <w:spacing w:beforeAutospacing="1" w:after="0" w:afterAutospacing="1"/>
        <w:rPr>
          <w:sz w:val="44"/>
          <w:szCs w:val="24"/>
        </w:rPr>
      </w:pPr>
      <w:r>
        <w:rPr>
          <w:sz w:val="44"/>
          <w:szCs w:val="24"/>
        </w:rPr>
        <w:t xml:space="preserve">A pointer to the </w:t>
      </w:r>
      <w:r>
        <w:rPr>
          <w:rStyle w:val="Strong"/>
          <w:sz w:val="44"/>
          <w:szCs w:val="24"/>
        </w:rPr>
        <w:t>data</w:t>
      </w:r>
      <w:r>
        <w:rPr>
          <w:sz w:val="44"/>
          <w:szCs w:val="24"/>
        </w:rPr>
        <w:t xml:space="preserve"> (node in the B+-Tree).</w:t>
      </w:r>
    </w:p>
    <w:p w:rsidR="009D77D1" w:rsidRDefault="000A7D1F">
      <w:pPr>
        <w:numPr>
          <w:ilvl w:val="0"/>
          <w:numId w:val="14"/>
        </w:numPr>
        <w:tabs>
          <w:tab w:val="clear" w:pos="420"/>
        </w:tabs>
        <w:spacing w:beforeAutospacing="1" w:after="0" w:afterAutospacing="1"/>
        <w:rPr>
          <w:sz w:val="44"/>
          <w:szCs w:val="24"/>
        </w:rPr>
      </w:pPr>
      <w:r>
        <w:rPr>
          <w:sz w:val="44"/>
          <w:szCs w:val="24"/>
        </w:rPr>
        <w:t>T</w:t>
      </w:r>
      <w:r>
        <w:rPr>
          <w:sz w:val="44"/>
          <w:szCs w:val="24"/>
        </w:rPr>
        <w:t xml:space="preserve">he </w:t>
      </w:r>
      <w:r>
        <w:rPr>
          <w:rStyle w:val="Strong"/>
          <w:sz w:val="44"/>
          <w:szCs w:val="24"/>
        </w:rPr>
        <w:t>page number</w:t>
      </w:r>
      <w:r>
        <w:rPr>
          <w:sz w:val="44"/>
          <w:szCs w:val="24"/>
        </w:rPr>
        <w:t xml:space="preserve"> to keep track of the location in the tree.</w:t>
      </w:r>
    </w:p>
    <w:p w:rsidR="009D77D1" w:rsidRDefault="000A7D1F">
      <w:pPr>
        <w:numPr>
          <w:ilvl w:val="0"/>
          <w:numId w:val="14"/>
        </w:numPr>
        <w:tabs>
          <w:tab w:val="clear" w:pos="420"/>
        </w:tabs>
        <w:spacing w:beforeAutospacing="1" w:after="0" w:afterAutospacing="1"/>
        <w:rPr>
          <w:sz w:val="44"/>
          <w:szCs w:val="24"/>
        </w:rPr>
      </w:pPr>
      <w:r>
        <w:rPr>
          <w:sz w:val="44"/>
          <w:szCs w:val="24"/>
        </w:rPr>
        <w:t xml:space="preserve">The </w:t>
      </w:r>
      <w:r>
        <w:rPr>
          <w:rStyle w:val="Strong"/>
          <w:sz w:val="44"/>
          <w:szCs w:val="24"/>
        </w:rPr>
        <w:t>level</w:t>
      </w:r>
      <w:r>
        <w:rPr>
          <w:sz w:val="44"/>
          <w:szCs w:val="24"/>
        </w:rPr>
        <w:t xml:space="preserve"> of the node.</w:t>
      </w:r>
    </w:p>
    <w:p w:rsidR="009D77D1" w:rsidRDefault="000A7D1F">
      <w:pPr>
        <w:numPr>
          <w:ilvl w:val="0"/>
          <w:numId w:val="14"/>
        </w:numPr>
        <w:tabs>
          <w:tab w:val="clear" w:pos="420"/>
        </w:tabs>
        <w:spacing w:beforeAutospacing="1" w:after="0" w:afterAutospacing="1"/>
        <w:rPr>
          <w:sz w:val="44"/>
          <w:szCs w:val="24"/>
        </w:rPr>
      </w:pPr>
      <w:r>
        <w:rPr>
          <w:sz w:val="44"/>
          <w:szCs w:val="24"/>
        </w:rPr>
        <w:t xml:space="preserve">A pointer to the </w:t>
      </w:r>
      <w:r>
        <w:rPr>
          <w:rStyle w:val="Strong"/>
          <w:sz w:val="44"/>
          <w:szCs w:val="24"/>
        </w:rPr>
        <w:t>next node</w:t>
      </w:r>
      <w:r>
        <w:rPr>
          <w:sz w:val="44"/>
          <w:szCs w:val="24"/>
        </w:rPr>
        <w:t xml:space="preserve"> in the stack.</w:t>
      </w:r>
    </w:p>
    <w:p w:rsidR="009D77D1" w:rsidRDefault="000A7D1F">
      <w:pPr>
        <w:pStyle w:val="Heading2"/>
      </w:pPr>
      <w:bookmarkStart w:id="21" w:name="_Toc31427"/>
      <w:r>
        <w:t>3.3 Queue:</w:t>
      </w:r>
      <w:bookmarkEnd w:id="21"/>
    </w:p>
    <w:p w:rsidR="009D77D1" w:rsidRDefault="000A7D1F">
      <w:pPr>
        <w:pStyle w:val="Heading3"/>
      </w:pPr>
      <w:bookmarkStart w:id="22" w:name="_Toc10483"/>
      <w:r>
        <w:rPr>
          <w:rStyle w:val="Strong"/>
          <w:b/>
          <w:bCs/>
        </w:rPr>
        <w:t>Description:</w:t>
      </w:r>
      <w:bookmarkEnd w:id="22"/>
    </w:p>
    <w:p w:rsidR="009D77D1" w:rsidRDefault="000A7D1F">
      <w:pPr>
        <w:numPr>
          <w:ilvl w:val="0"/>
          <w:numId w:val="15"/>
        </w:numPr>
        <w:tabs>
          <w:tab w:val="clear" w:pos="420"/>
        </w:tabs>
        <w:spacing w:beforeAutospacing="1" w:after="0" w:afterAutospacing="1"/>
        <w:rPr>
          <w:sz w:val="44"/>
          <w:szCs w:val="24"/>
        </w:rPr>
      </w:pPr>
      <w:r>
        <w:rPr>
          <w:sz w:val="44"/>
          <w:szCs w:val="24"/>
        </w:rPr>
        <w:t xml:space="preserve">A </w:t>
      </w:r>
      <w:r>
        <w:rPr>
          <w:rStyle w:val="Strong"/>
          <w:sz w:val="44"/>
          <w:szCs w:val="24"/>
        </w:rPr>
        <w:t>Queue</w:t>
      </w:r>
      <w:r>
        <w:rPr>
          <w:sz w:val="44"/>
          <w:szCs w:val="24"/>
        </w:rPr>
        <w:t xml:space="preserve"> is a linear data structure that follows the </w:t>
      </w:r>
      <w:r>
        <w:rPr>
          <w:rStyle w:val="Strong"/>
          <w:sz w:val="44"/>
          <w:szCs w:val="24"/>
        </w:rPr>
        <w:t xml:space="preserve">First In, First </w:t>
      </w:r>
      <w:proofErr w:type="gramStart"/>
      <w:r>
        <w:rPr>
          <w:rStyle w:val="Strong"/>
          <w:sz w:val="44"/>
          <w:szCs w:val="24"/>
        </w:rPr>
        <w:t>Out</w:t>
      </w:r>
      <w:proofErr w:type="gramEnd"/>
      <w:r>
        <w:rPr>
          <w:rStyle w:val="Strong"/>
          <w:sz w:val="44"/>
          <w:szCs w:val="24"/>
        </w:rPr>
        <w:t xml:space="preserve"> (FIFO)</w:t>
      </w:r>
      <w:r>
        <w:rPr>
          <w:sz w:val="44"/>
          <w:szCs w:val="24"/>
        </w:rPr>
        <w:t xml:space="preserve"> principle. The first element ad</w:t>
      </w:r>
      <w:r>
        <w:rPr>
          <w:sz w:val="44"/>
          <w:szCs w:val="24"/>
        </w:rPr>
        <w:t>ded is the first one to be removed.</w:t>
      </w:r>
    </w:p>
    <w:p w:rsidR="009D77D1" w:rsidRDefault="000A7D1F">
      <w:pPr>
        <w:numPr>
          <w:ilvl w:val="0"/>
          <w:numId w:val="15"/>
        </w:numPr>
        <w:tabs>
          <w:tab w:val="clear" w:pos="420"/>
        </w:tabs>
        <w:spacing w:beforeAutospacing="1" w:after="0" w:afterAutospacing="1"/>
        <w:rPr>
          <w:sz w:val="44"/>
          <w:szCs w:val="24"/>
        </w:rPr>
      </w:pPr>
      <w:r>
        <w:rPr>
          <w:sz w:val="44"/>
          <w:szCs w:val="24"/>
        </w:rPr>
        <w:t>Common applications: scheduling tasks, managing data buffers, and breadth-first search (BFS) in trees or graphs.</w:t>
      </w:r>
    </w:p>
    <w:p w:rsidR="009D77D1" w:rsidRDefault="000A7D1F">
      <w:pPr>
        <w:pStyle w:val="Heading3"/>
      </w:pPr>
      <w:bookmarkStart w:id="23" w:name="_Toc24475"/>
      <w:r>
        <w:rPr>
          <w:rStyle w:val="Strong"/>
          <w:b/>
          <w:bCs/>
        </w:rPr>
        <w:t>Role in the Project:</w:t>
      </w:r>
      <w:bookmarkEnd w:id="23"/>
    </w:p>
    <w:p w:rsidR="009D77D1" w:rsidRDefault="000A7D1F">
      <w:pPr>
        <w:numPr>
          <w:ilvl w:val="0"/>
          <w:numId w:val="15"/>
        </w:numPr>
        <w:tabs>
          <w:tab w:val="clear" w:pos="420"/>
        </w:tabs>
        <w:spacing w:beforeAutospacing="1" w:after="0" w:afterAutospacing="1"/>
        <w:rPr>
          <w:sz w:val="44"/>
          <w:szCs w:val="24"/>
        </w:rPr>
      </w:pPr>
      <w:r>
        <w:rPr>
          <w:rStyle w:val="Strong"/>
          <w:sz w:val="44"/>
          <w:szCs w:val="24"/>
        </w:rPr>
        <w:t>Level-Order Traversal:</w:t>
      </w:r>
      <w:r>
        <w:rPr>
          <w:sz w:val="44"/>
          <w:szCs w:val="24"/>
        </w:rPr>
        <w:t xml:space="preserve"> The queue is well-suited for </w:t>
      </w:r>
      <w:r>
        <w:rPr>
          <w:rStyle w:val="Strong"/>
          <w:sz w:val="44"/>
          <w:szCs w:val="24"/>
        </w:rPr>
        <w:t>level-order traversal</w:t>
      </w:r>
      <w:r>
        <w:rPr>
          <w:sz w:val="44"/>
          <w:szCs w:val="24"/>
        </w:rPr>
        <w:t xml:space="preserve"> of the </w:t>
      </w:r>
      <w:r>
        <w:rPr>
          <w:rStyle w:val="Strong"/>
          <w:sz w:val="44"/>
          <w:szCs w:val="24"/>
        </w:rPr>
        <w:t>B+-Tr</w:t>
      </w:r>
      <w:r>
        <w:rPr>
          <w:rStyle w:val="Strong"/>
          <w:sz w:val="44"/>
          <w:szCs w:val="24"/>
        </w:rPr>
        <w:t>ee</w:t>
      </w:r>
      <w:r>
        <w:rPr>
          <w:sz w:val="44"/>
          <w:szCs w:val="24"/>
        </w:rPr>
        <w:t>. This traversal processes nodes level by level, making it ideal for operations such as printing or displaying the tree structure.</w:t>
      </w:r>
    </w:p>
    <w:p w:rsidR="009D77D1" w:rsidRDefault="000A7D1F">
      <w:pPr>
        <w:numPr>
          <w:ilvl w:val="0"/>
          <w:numId w:val="15"/>
        </w:numPr>
        <w:tabs>
          <w:tab w:val="clear" w:pos="420"/>
        </w:tabs>
        <w:spacing w:beforeAutospacing="1" w:after="0" w:afterAutospacing="1"/>
      </w:pPr>
      <w:r>
        <w:rPr>
          <w:sz w:val="44"/>
          <w:szCs w:val="24"/>
        </w:rPr>
        <w:t>The queue ensures that nodes are processed in the correct order, which is essential for handling operations that require se</w:t>
      </w:r>
      <w:r>
        <w:rPr>
          <w:sz w:val="44"/>
          <w:szCs w:val="24"/>
        </w:rPr>
        <w:t>quential processing</w:t>
      </w:r>
      <w:r>
        <w:t>.</w:t>
      </w:r>
    </w:p>
    <w:p w:rsidR="009D77D1" w:rsidRDefault="000A7D1F">
      <w:pPr>
        <w:pStyle w:val="Heading3"/>
      </w:pPr>
      <w:bookmarkStart w:id="24" w:name="_Toc17835"/>
      <w:r>
        <w:rPr>
          <w:rStyle w:val="Strong"/>
          <w:b/>
          <w:bCs/>
        </w:rPr>
        <w:t>Implementation:</w:t>
      </w:r>
      <w:bookmarkEnd w:id="24"/>
    </w:p>
    <w:p w:rsidR="009D77D1" w:rsidRDefault="000A7D1F">
      <w:pPr>
        <w:numPr>
          <w:ilvl w:val="0"/>
          <w:numId w:val="16"/>
        </w:numPr>
        <w:rPr>
          <w:sz w:val="44"/>
          <w:szCs w:val="24"/>
        </w:rPr>
      </w:pPr>
      <w:r>
        <w:rPr>
          <w:sz w:val="44"/>
          <w:szCs w:val="24"/>
        </w:rPr>
        <w:t xml:space="preserve">The queue is implemented using a linked list of </w:t>
      </w:r>
      <w:proofErr w:type="spellStart"/>
      <w:r>
        <w:rPr>
          <w:sz w:val="44"/>
          <w:szCs w:val="24"/>
        </w:rPr>
        <w:t>QueueNode</w:t>
      </w:r>
      <w:proofErr w:type="spellEnd"/>
      <w:r>
        <w:rPr>
          <w:sz w:val="44"/>
          <w:szCs w:val="24"/>
        </w:rPr>
        <w:t xml:space="preserve"> structures, where each node contains:</w:t>
      </w:r>
    </w:p>
    <w:p w:rsidR="009D77D1" w:rsidRDefault="000A7D1F">
      <w:pPr>
        <w:numPr>
          <w:ilvl w:val="0"/>
          <w:numId w:val="17"/>
        </w:numPr>
        <w:tabs>
          <w:tab w:val="clear" w:pos="420"/>
        </w:tabs>
        <w:spacing w:beforeAutospacing="1" w:after="0" w:afterAutospacing="1"/>
        <w:rPr>
          <w:sz w:val="44"/>
          <w:szCs w:val="24"/>
        </w:rPr>
      </w:pPr>
      <w:r>
        <w:rPr>
          <w:sz w:val="44"/>
          <w:szCs w:val="24"/>
        </w:rPr>
        <w:t xml:space="preserve">A pointer to the </w:t>
      </w:r>
      <w:r>
        <w:rPr>
          <w:rStyle w:val="Strong"/>
          <w:sz w:val="44"/>
          <w:szCs w:val="24"/>
        </w:rPr>
        <w:t>data</w:t>
      </w:r>
      <w:r>
        <w:rPr>
          <w:sz w:val="44"/>
          <w:szCs w:val="24"/>
        </w:rPr>
        <w:t xml:space="preserve"> (node in the B+-Tree).</w:t>
      </w:r>
    </w:p>
    <w:p w:rsidR="009D77D1" w:rsidRDefault="000A7D1F">
      <w:pPr>
        <w:numPr>
          <w:ilvl w:val="0"/>
          <w:numId w:val="17"/>
        </w:numPr>
        <w:tabs>
          <w:tab w:val="clear" w:pos="420"/>
        </w:tabs>
        <w:spacing w:beforeAutospacing="1" w:after="0" w:afterAutospacing="1"/>
        <w:rPr>
          <w:sz w:val="44"/>
          <w:szCs w:val="24"/>
        </w:rPr>
      </w:pPr>
      <w:r>
        <w:rPr>
          <w:sz w:val="44"/>
          <w:szCs w:val="24"/>
        </w:rPr>
        <w:t xml:space="preserve">The </w:t>
      </w:r>
      <w:r>
        <w:rPr>
          <w:rStyle w:val="Strong"/>
          <w:sz w:val="44"/>
          <w:szCs w:val="24"/>
        </w:rPr>
        <w:t>page number</w:t>
      </w:r>
      <w:r>
        <w:rPr>
          <w:sz w:val="44"/>
          <w:szCs w:val="24"/>
        </w:rPr>
        <w:t xml:space="preserve"> of the node for locating it in memory.</w:t>
      </w:r>
    </w:p>
    <w:p w:rsidR="009D77D1" w:rsidRDefault="000A7D1F">
      <w:pPr>
        <w:numPr>
          <w:ilvl w:val="0"/>
          <w:numId w:val="17"/>
        </w:numPr>
        <w:tabs>
          <w:tab w:val="clear" w:pos="420"/>
        </w:tabs>
        <w:spacing w:beforeAutospacing="1" w:after="0" w:afterAutospacing="1"/>
        <w:rPr>
          <w:sz w:val="44"/>
          <w:szCs w:val="24"/>
        </w:rPr>
      </w:pPr>
      <w:r>
        <w:rPr>
          <w:sz w:val="44"/>
          <w:szCs w:val="24"/>
        </w:rPr>
        <w:t xml:space="preserve">The </w:t>
      </w:r>
      <w:r>
        <w:rPr>
          <w:rStyle w:val="Strong"/>
          <w:sz w:val="44"/>
          <w:szCs w:val="24"/>
        </w:rPr>
        <w:t>level</w:t>
      </w:r>
      <w:r>
        <w:rPr>
          <w:sz w:val="44"/>
          <w:szCs w:val="24"/>
        </w:rPr>
        <w:t xml:space="preserve"> of the node.</w:t>
      </w:r>
    </w:p>
    <w:p w:rsidR="009D77D1" w:rsidRDefault="000A7D1F">
      <w:pPr>
        <w:numPr>
          <w:ilvl w:val="0"/>
          <w:numId w:val="17"/>
        </w:numPr>
        <w:tabs>
          <w:tab w:val="clear" w:pos="420"/>
        </w:tabs>
        <w:spacing w:beforeAutospacing="1" w:after="0" w:afterAutospacing="1"/>
        <w:rPr>
          <w:sz w:val="44"/>
          <w:szCs w:val="24"/>
        </w:rPr>
      </w:pPr>
      <w:r>
        <w:rPr>
          <w:sz w:val="44"/>
          <w:szCs w:val="24"/>
        </w:rPr>
        <w:t xml:space="preserve">A pointer to the </w:t>
      </w:r>
      <w:r>
        <w:rPr>
          <w:rStyle w:val="Strong"/>
          <w:sz w:val="44"/>
          <w:szCs w:val="24"/>
        </w:rPr>
        <w:t>next node</w:t>
      </w:r>
      <w:r>
        <w:rPr>
          <w:sz w:val="44"/>
          <w:szCs w:val="24"/>
        </w:rPr>
        <w:t xml:space="preserve"> in the queue.</w:t>
      </w:r>
    </w:p>
    <w:p w:rsidR="009D77D1" w:rsidRDefault="000A7D1F">
      <w:pPr>
        <w:pStyle w:val="Heading2"/>
      </w:pPr>
      <w:bookmarkStart w:id="25" w:name="_Toc19538"/>
      <w:r>
        <w:t>3.4 Vectors:</w:t>
      </w:r>
      <w:bookmarkEnd w:id="25"/>
    </w:p>
    <w:p w:rsidR="009D77D1" w:rsidRDefault="000A7D1F">
      <w:pPr>
        <w:pStyle w:val="Heading3"/>
      </w:pPr>
      <w:bookmarkStart w:id="26" w:name="_Toc18701"/>
      <w:r>
        <w:rPr>
          <w:rStyle w:val="Strong"/>
          <w:b/>
          <w:bCs/>
        </w:rPr>
        <w:t>Description:</w:t>
      </w:r>
      <w:bookmarkEnd w:id="26"/>
    </w:p>
    <w:p w:rsidR="009D77D1" w:rsidRDefault="000A7D1F">
      <w:pPr>
        <w:numPr>
          <w:ilvl w:val="0"/>
          <w:numId w:val="17"/>
        </w:numPr>
        <w:tabs>
          <w:tab w:val="clear" w:pos="420"/>
        </w:tabs>
        <w:spacing w:beforeAutospacing="1" w:after="0" w:afterAutospacing="1"/>
        <w:rPr>
          <w:sz w:val="44"/>
          <w:szCs w:val="24"/>
        </w:rPr>
      </w:pPr>
      <w:r>
        <w:rPr>
          <w:sz w:val="44"/>
          <w:szCs w:val="24"/>
        </w:rPr>
        <w:t xml:space="preserve">An </w:t>
      </w:r>
      <w:r>
        <w:rPr>
          <w:rStyle w:val="Strong"/>
          <w:sz w:val="44"/>
          <w:szCs w:val="24"/>
        </w:rPr>
        <w:t>Input Buffer</w:t>
      </w:r>
      <w:r>
        <w:rPr>
          <w:sz w:val="44"/>
          <w:szCs w:val="24"/>
        </w:rPr>
        <w:t xml:space="preserve"> is a temporary storage for user input. It holds the data entered by the user and allows the program to process it in chunks.</w:t>
      </w:r>
    </w:p>
    <w:p w:rsidR="009D77D1" w:rsidRDefault="000A7D1F">
      <w:pPr>
        <w:numPr>
          <w:ilvl w:val="0"/>
          <w:numId w:val="17"/>
        </w:numPr>
        <w:tabs>
          <w:tab w:val="clear" w:pos="420"/>
        </w:tabs>
        <w:spacing w:beforeAutospacing="1" w:after="0" w:afterAutospacing="1"/>
        <w:rPr>
          <w:sz w:val="44"/>
          <w:szCs w:val="24"/>
        </w:rPr>
      </w:pPr>
      <w:r>
        <w:rPr>
          <w:sz w:val="44"/>
          <w:szCs w:val="24"/>
        </w:rPr>
        <w:t xml:space="preserve">This structure is commonly used in command-line </w:t>
      </w:r>
      <w:r>
        <w:rPr>
          <w:sz w:val="44"/>
          <w:szCs w:val="24"/>
        </w:rPr>
        <w:t>interfaces and text-processing applications.</w:t>
      </w:r>
    </w:p>
    <w:p w:rsidR="009D77D1" w:rsidRDefault="000A7D1F">
      <w:pPr>
        <w:pStyle w:val="Heading3"/>
      </w:pPr>
      <w:bookmarkStart w:id="27" w:name="_Toc12090"/>
      <w:r>
        <w:rPr>
          <w:rStyle w:val="Strong"/>
          <w:b/>
          <w:bCs/>
        </w:rPr>
        <w:lastRenderedPageBreak/>
        <w:t>Role in the Project:</w:t>
      </w:r>
      <w:bookmarkEnd w:id="27"/>
    </w:p>
    <w:p w:rsidR="009D77D1" w:rsidRDefault="000A7D1F">
      <w:pPr>
        <w:numPr>
          <w:ilvl w:val="0"/>
          <w:numId w:val="17"/>
        </w:numPr>
        <w:tabs>
          <w:tab w:val="clear" w:pos="420"/>
        </w:tabs>
        <w:spacing w:beforeAutospacing="1" w:after="0" w:afterAutospacing="1"/>
        <w:rPr>
          <w:sz w:val="44"/>
          <w:szCs w:val="24"/>
        </w:rPr>
      </w:pPr>
      <w:r>
        <w:rPr>
          <w:rStyle w:val="Strong"/>
          <w:sz w:val="44"/>
          <w:szCs w:val="24"/>
        </w:rPr>
        <w:t>Command Processing:</w:t>
      </w:r>
      <w:r>
        <w:rPr>
          <w:sz w:val="44"/>
          <w:szCs w:val="24"/>
        </w:rPr>
        <w:t xml:space="preserve"> The input buffer is used to read user commands from the command line interface. It ensures that user input is correctly managed before it's processed by the command proce</w:t>
      </w:r>
      <w:r>
        <w:rPr>
          <w:sz w:val="44"/>
          <w:szCs w:val="24"/>
        </w:rPr>
        <w:t>ssor.</w:t>
      </w:r>
    </w:p>
    <w:p w:rsidR="009D77D1" w:rsidRDefault="000A7D1F">
      <w:pPr>
        <w:numPr>
          <w:ilvl w:val="0"/>
          <w:numId w:val="17"/>
        </w:numPr>
        <w:tabs>
          <w:tab w:val="clear" w:pos="420"/>
        </w:tabs>
        <w:spacing w:beforeAutospacing="1" w:after="0" w:afterAutospacing="1"/>
        <w:rPr>
          <w:sz w:val="44"/>
          <w:szCs w:val="24"/>
        </w:rPr>
      </w:pPr>
      <w:r>
        <w:rPr>
          <w:rStyle w:val="Strong"/>
          <w:sz w:val="44"/>
          <w:szCs w:val="24"/>
        </w:rPr>
        <w:t>Command Management:</w:t>
      </w:r>
      <w:r>
        <w:rPr>
          <w:sz w:val="44"/>
          <w:szCs w:val="24"/>
        </w:rPr>
        <w:t xml:space="preserve"> It helps handle different commands and store them in a way that the program can later interpret or execute, such as adding data to the tree or performing a search operation.</w:t>
      </w:r>
    </w:p>
    <w:p w:rsidR="009D77D1" w:rsidRDefault="000A7D1F">
      <w:pPr>
        <w:pStyle w:val="Heading3"/>
      </w:pPr>
      <w:bookmarkStart w:id="28" w:name="_Toc31818"/>
      <w:r>
        <w:rPr>
          <w:rStyle w:val="Strong"/>
          <w:b/>
          <w:bCs/>
        </w:rPr>
        <w:t>Implementation:</w:t>
      </w:r>
      <w:bookmarkEnd w:id="28"/>
    </w:p>
    <w:p w:rsidR="009D77D1" w:rsidRDefault="000A7D1F">
      <w:pPr>
        <w:rPr>
          <w:sz w:val="44"/>
          <w:szCs w:val="24"/>
        </w:rPr>
      </w:pPr>
      <w:r>
        <w:rPr>
          <w:sz w:val="44"/>
          <w:szCs w:val="24"/>
        </w:rPr>
        <w:t xml:space="preserve">The input buffer is implemented using </w:t>
      </w:r>
      <w:r>
        <w:rPr>
          <w:sz w:val="44"/>
          <w:szCs w:val="24"/>
        </w:rPr>
        <w:t xml:space="preserve">the </w:t>
      </w:r>
      <w:proofErr w:type="spellStart"/>
      <w:r>
        <w:rPr>
          <w:sz w:val="44"/>
          <w:szCs w:val="24"/>
        </w:rPr>
        <w:t>Input_Buffer</w:t>
      </w:r>
      <w:proofErr w:type="spellEnd"/>
      <w:r>
        <w:rPr>
          <w:sz w:val="44"/>
          <w:szCs w:val="24"/>
        </w:rPr>
        <w:t xml:space="preserve"> structure, which contains:</w:t>
      </w:r>
    </w:p>
    <w:p w:rsidR="009D77D1" w:rsidRDefault="000A7D1F">
      <w:pPr>
        <w:numPr>
          <w:ilvl w:val="0"/>
          <w:numId w:val="17"/>
        </w:numPr>
        <w:spacing w:beforeAutospacing="1" w:after="0" w:afterAutospacing="1"/>
        <w:rPr>
          <w:sz w:val="44"/>
          <w:szCs w:val="24"/>
        </w:rPr>
      </w:pPr>
      <w:r>
        <w:rPr>
          <w:sz w:val="44"/>
          <w:szCs w:val="24"/>
        </w:rPr>
        <w:t>A pointer to the buffer where the input string is stored.</w:t>
      </w:r>
    </w:p>
    <w:p w:rsidR="009D77D1" w:rsidRDefault="000A7D1F">
      <w:pPr>
        <w:numPr>
          <w:ilvl w:val="0"/>
          <w:numId w:val="17"/>
        </w:numPr>
        <w:spacing w:beforeAutospacing="1" w:after="0" w:afterAutospacing="1"/>
        <w:rPr>
          <w:sz w:val="44"/>
          <w:szCs w:val="24"/>
        </w:rPr>
      </w:pPr>
      <w:r>
        <w:rPr>
          <w:sz w:val="44"/>
          <w:szCs w:val="24"/>
        </w:rPr>
        <w:t xml:space="preserve">The </w:t>
      </w:r>
      <w:r>
        <w:rPr>
          <w:rStyle w:val="Strong"/>
          <w:sz w:val="44"/>
          <w:szCs w:val="24"/>
        </w:rPr>
        <w:t>length</w:t>
      </w:r>
      <w:r>
        <w:rPr>
          <w:sz w:val="44"/>
          <w:szCs w:val="24"/>
        </w:rPr>
        <w:t xml:space="preserve"> of the buffer to ensure it can handle larger inputs.</w:t>
      </w:r>
    </w:p>
    <w:p w:rsidR="009D77D1" w:rsidRDefault="000A7D1F">
      <w:pPr>
        <w:numPr>
          <w:ilvl w:val="0"/>
          <w:numId w:val="17"/>
        </w:numPr>
        <w:spacing w:beforeAutospacing="1" w:after="0" w:afterAutospacing="1"/>
        <w:rPr>
          <w:sz w:val="44"/>
          <w:szCs w:val="24"/>
        </w:rPr>
      </w:pPr>
      <w:r>
        <w:rPr>
          <w:sz w:val="44"/>
          <w:szCs w:val="24"/>
        </w:rPr>
        <w:t xml:space="preserve">The </w:t>
      </w:r>
      <w:r>
        <w:rPr>
          <w:rStyle w:val="Strong"/>
          <w:sz w:val="44"/>
          <w:szCs w:val="24"/>
        </w:rPr>
        <w:t>input length</w:t>
      </w:r>
      <w:r>
        <w:rPr>
          <w:sz w:val="44"/>
          <w:szCs w:val="24"/>
        </w:rPr>
        <w:t xml:space="preserve"> to track the actual length of user input.</w:t>
      </w:r>
    </w:p>
    <w:p w:rsidR="009D77D1" w:rsidRDefault="000A7D1F">
      <w:pPr>
        <w:numPr>
          <w:ilvl w:val="0"/>
          <w:numId w:val="17"/>
        </w:numPr>
        <w:spacing w:beforeAutospacing="1" w:after="0" w:afterAutospacing="1"/>
        <w:rPr>
          <w:sz w:val="44"/>
          <w:szCs w:val="24"/>
        </w:rPr>
      </w:pPr>
      <w:r>
        <w:rPr>
          <w:sz w:val="44"/>
          <w:szCs w:val="24"/>
        </w:rPr>
        <w:t>Functions can be provided to:</w:t>
      </w:r>
    </w:p>
    <w:p w:rsidR="009D77D1" w:rsidRDefault="000A7D1F">
      <w:pPr>
        <w:numPr>
          <w:ilvl w:val="0"/>
          <w:numId w:val="17"/>
        </w:numPr>
        <w:spacing w:beforeAutospacing="1" w:after="0" w:afterAutospacing="1"/>
        <w:rPr>
          <w:sz w:val="44"/>
          <w:szCs w:val="24"/>
        </w:rPr>
      </w:pPr>
      <w:r>
        <w:rPr>
          <w:sz w:val="44"/>
          <w:szCs w:val="24"/>
        </w:rPr>
        <w:t>C</w:t>
      </w:r>
      <w:r>
        <w:rPr>
          <w:sz w:val="44"/>
          <w:szCs w:val="24"/>
        </w:rPr>
        <w:t>reate and initialize a new input buffer.</w:t>
      </w:r>
    </w:p>
    <w:p w:rsidR="009D77D1" w:rsidRDefault="000A7D1F">
      <w:pPr>
        <w:numPr>
          <w:ilvl w:val="0"/>
          <w:numId w:val="17"/>
        </w:numPr>
        <w:spacing w:beforeAutospacing="1" w:after="0" w:afterAutospacing="1"/>
        <w:rPr>
          <w:sz w:val="44"/>
          <w:szCs w:val="24"/>
        </w:rPr>
      </w:pPr>
      <w:r>
        <w:rPr>
          <w:sz w:val="44"/>
          <w:szCs w:val="24"/>
        </w:rPr>
        <w:t>Read input from the user into the buffer.</w:t>
      </w:r>
    </w:p>
    <w:p w:rsidR="009D77D1" w:rsidRDefault="000A7D1F">
      <w:pPr>
        <w:numPr>
          <w:ilvl w:val="0"/>
          <w:numId w:val="17"/>
        </w:numPr>
        <w:spacing w:beforeAutospacing="1" w:after="0" w:afterAutospacing="1"/>
        <w:rPr>
          <w:sz w:val="44"/>
          <w:szCs w:val="24"/>
        </w:rPr>
      </w:pPr>
      <w:r>
        <w:rPr>
          <w:sz w:val="44"/>
          <w:szCs w:val="24"/>
        </w:rPr>
        <w:t>Free the buffer when it is no longer needed.</w:t>
      </w:r>
    </w:p>
    <w:p w:rsidR="009D77D1" w:rsidRDefault="009D77D1"/>
    <w:p w:rsidR="009D77D1" w:rsidRDefault="000A7D1F">
      <w:pPr>
        <w:pStyle w:val="Heading1"/>
      </w:pPr>
      <w:bookmarkStart w:id="29" w:name="_Toc6210"/>
      <w:r>
        <w:t xml:space="preserve">4. </w:t>
      </w:r>
      <w:r>
        <w:t>Technical Overview</w:t>
      </w:r>
      <w:bookmarkEnd w:id="29"/>
    </w:p>
    <w:p w:rsidR="009D77D1" w:rsidRDefault="009D77D1">
      <w:pPr>
        <w:ind w:left="360"/>
      </w:pPr>
    </w:p>
    <w:p w:rsidR="009D77D1" w:rsidRDefault="000A7D1F">
      <w:pPr>
        <w:jc w:val="both"/>
        <w:rPr>
          <w:rFonts w:cs="Times New Roman"/>
          <w:sz w:val="44"/>
          <w:szCs w:val="44"/>
        </w:rPr>
      </w:pPr>
      <w:r>
        <w:rPr>
          <w:rFonts w:cs="Times New Roman"/>
          <w:sz w:val="44"/>
          <w:szCs w:val="44"/>
        </w:rPr>
        <w:t xml:space="preserve">This project integrates basic database functionalities with efficient data structures. Key components </w:t>
      </w:r>
      <w:r>
        <w:rPr>
          <w:rFonts w:cs="Times New Roman"/>
          <w:sz w:val="44"/>
          <w:szCs w:val="44"/>
        </w:rPr>
        <w:t>include:</w:t>
      </w:r>
    </w:p>
    <w:p w:rsidR="009D77D1" w:rsidRDefault="000A7D1F">
      <w:pPr>
        <w:pStyle w:val="Heading2"/>
        <w:numPr>
          <w:ilvl w:val="0"/>
          <w:numId w:val="18"/>
        </w:numPr>
      </w:pPr>
      <w:bookmarkStart w:id="30" w:name="_Toc29967"/>
      <w:proofErr w:type="spellStart"/>
      <w:r>
        <w:t>Tokenizer</w:t>
      </w:r>
      <w:proofErr w:type="spellEnd"/>
      <w:r>
        <w:t>:</w:t>
      </w:r>
      <w:bookmarkEnd w:id="30"/>
      <w:r>
        <w:t xml:space="preserve"> </w:t>
      </w:r>
    </w:p>
    <w:p w:rsidR="009D77D1" w:rsidRDefault="000A7D1F">
      <w:pPr>
        <w:jc w:val="both"/>
        <w:rPr>
          <w:rFonts w:cs="Times New Roman"/>
          <w:sz w:val="44"/>
          <w:szCs w:val="44"/>
        </w:rPr>
      </w:pPr>
      <w:r>
        <w:rPr>
          <w:rFonts w:cs="Times New Roman"/>
          <w:sz w:val="44"/>
          <w:szCs w:val="44"/>
        </w:rPr>
        <w:t xml:space="preserve">The SQL statements are first sent to the </w:t>
      </w:r>
      <w:proofErr w:type="spellStart"/>
      <w:r>
        <w:rPr>
          <w:rFonts w:cs="Times New Roman"/>
          <w:sz w:val="44"/>
          <w:szCs w:val="44"/>
        </w:rPr>
        <w:t>tokenizer</w:t>
      </w:r>
      <w:proofErr w:type="spellEnd"/>
      <w:r>
        <w:rPr>
          <w:rFonts w:cs="Times New Roman"/>
          <w:sz w:val="44"/>
          <w:szCs w:val="44"/>
        </w:rPr>
        <w:t xml:space="preserve"> which as its name breaks the string into tokens which are passed to the parser for further action.</w:t>
      </w:r>
    </w:p>
    <w:p w:rsidR="009D77D1" w:rsidRDefault="000A7D1F">
      <w:pPr>
        <w:pStyle w:val="Heading2"/>
        <w:numPr>
          <w:ilvl w:val="0"/>
          <w:numId w:val="18"/>
        </w:numPr>
        <w:rPr>
          <w:rFonts w:cs="Times New Roman"/>
          <w:iCs w:val="0"/>
          <w:sz w:val="56"/>
          <w:szCs w:val="56"/>
        </w:rPr>
      </w:pPr>
      <w:bookmarkStart w:id="31" w:name="_Toc24055"/>
      <w:r>
        <w:rPr>
          <w:rFonts w:cs="Times New Roman"/>
          <w:iCs w:val="0"/>
          <w:sz w:val="56"/>
          <w:szCs w:val="56"/>
        </w:rPr>
        <w:t>Parser:</w:t>
      </w:r>
      <w:bookmarkEnd w:id="31"/>
      <w:r>
        <w:rPr>
          <w:rFonts w:cs="Times New Roman"/>
          <w:iCs w:val="0"/>
          <w:sz w:val="56"/>
          <w:szCs w:val="56"/>
        </w:rPr>
        <w:t xml:space="preserve"> </w:t>
      </w:r>
    </w:p>
    <w:p w:rsidR="009D77D1" w:rsidRDefault="000A7D1F">
      <w:pPr>
        <w:jc w:val="both"/>
        <w:rPr>
          <w:rFonts w:cs="Times New Roman"/>
          <w:sz w:val="44"/>
          <w:szCs w:val="44"/>
        </w:rPr>
      </w:pPr>
      <w:r>
        <w:rPr>
          <w:rFonts w:cs="Times New Roman"/>
          <w:sz w:val="44"/>
          <w:szCs w:val="44"/>
        </w:rPr>
        <w:t>The tokens are given meanings based on their contexts in the parser. It then</w:t>
      </w:r>
      <w:r>
        <w:rPr>
          <w:rFonts w:cs="Times New Roman"/>
          <w:sz w:val="44"/>
          <w:szCs w:val="44"/>
        </w:rPr>
        <w:t xml:space="preserve"> generates a syntax tree which represents the parsed statements. This tree is then analyzed by the code generator.</w:t>
      </w:r>
    </w:p>
    <w:p w:rsidR="009D77D1" w:rsidRDefault="000A7D1F">
      <w:pPr>
        <w:pStyle w:val="Heading2"/>
        <w:numPr>
          <w:ilvl w:val="0"/>
          <w:numId w:val="18"/>
        </w:numPr>
      </w:pPr>
      <w:bookmarkStart w:id="32" w:name="_Toc12548"/>
      <w:r>
        <w:t>Code Generator</w:t>
      </w:r>
      <w:r>
        <w:t>:</w:t>
      </w:r>
      <w:bookmarkEnd w:id="32"/>
      <w:r>
        <w:t xml:space="preserve"> </w:t>
      </w:r>
    </w:p>
    <w:p w:rsidR="009D77D1" w:rsidRDefault="000A7D1F">
      <w:pPr>
        <w:jc w:val="both"/>
        <w:rPr>
          <w:rFonts w:cs="Times New Roman"/>
          <w:sz w:val="44"/>
          <w:szCs w:val="44"/>
        </w:rPr>
      </w:pPr>
      <w:r>
        <w:rPr>
          <w:rFonts w:cs="Times New Roman"/>
          <w:sz w:val="44"/>
          <w:szCs w:val="44"/>
        </w:rPr>
        <w:t xml:space="preserve">This is the component where the magic happens! The code generator analyzes the parse tree and generates the required </w:t>
      </w:r>
      <w:proofErr w:type="spellStart"/>
      <w:r>
        <w:rPr>
          <w:rFonts w:cs="Times New Roman"/>
          <w:sz w:val="44"/>
          <w:szCs w:val="44"/>
        </w:rPr>
        <w:t>bytecod</w:t>
      </w:r>
      <w:r>
        <w:rPr>
          <w:rFonts w:cs="Times New Roman"/>
          <w:sz w:val="44"/>
          <w:szCs w:val="44"/>
        </w:rPr>
        <w:t>e</w:t>
      </w:r>
      <w:proofErr w:type="spellEnd"/>
      <w:r>
        <w:rPr>
          <w:rFonts w:cs="Times New Roman"/>
          <w:sz w:val="44"/>
          <w:szCs w:val="44"/>
        </w:rPr>
        <w:t xml:space="preserve"> representation of SQL text which is compiled by the back-end. It is this place where code </w:t>
      </w:r>
      <w:r>
        <w:rPr>
          <w:rFonts w:cs="Times New Roman"/>
          <w:sz w:val="44"/>
          <w:szCs w:val="44"/>
        </w:rPr>
        <w:lastRenderedPageBreak/>
        <w:t>is generated for the SQL clauses, ‘</w:t>
      </w:r>
      <w:r>
        <w:rPr>
          <w:rFonts w:cs="Times New Roman"/>
          <w:color w:val="7030A0"/>
          <w:sz w:val="44"/>
          <w:szCs w:val="44"/>
        </w:rPr>
        <w:t>WHERE’</w:t>
      </w:r>
      <w:r>
        <w:rPr>
          <w:rFonts w:cs="Times New Roman"/>
          <w:sz w:val="44"/>
          <w:szCs w:val="44"/>
        </w:rPr>
        <w:t>, ‘</w:t>
      </w:r>
      <w:r>
        <w:rPr>
          <w:rFonts w:cs="Times New Roman"/>
          <w:color w:val="7030A0"/>
          <w:sz w:val="44"/>
          <w:szCs w:val="44"/>
        </w:rPr>
        <w:t>SELECT’</w:t>
      </w:r>
      <w:r>
        <w:rPr>
          <w:rFonts w:cs="Times New Roman"/>
          <w:sz w:val="44"/>
          <w:szCs w:val="44"/>
        </w:rPr>
        <w:t>, ‘</w:t>
      </w:r>
      <w:r>
        <w:rPr>
          <w:rFonts w:cs="Times New Roman"/>
          <w:color w:val="7030A0"/>
          <w:sz w:val="44"/>
          <w:szCs w:val="44"/>
        </w:rPr>
        <w:t>UPDATE’</w:t>
      </w:r>
      <w:r>
        <w:rPr>
          <w:rFonts w:cs="Times New Roman"/>
          <w:sz w:val="44"/>
          <w:szCs w:val="44"/>
        </w:rPr>
        <w:t>, ‘</w:t>
      </w:r>
      <w:r>
        <w:rPr>
          <w:rFonts w:cs="Times New Roman"/>
          <w:color w:val="7030A0"/>
          <w:sz w:val="44"/>
          <w:szCs w:val="44"/>
        </w:rPr>
        <w:t>DELETE’</w:t>
      </w:r>
      <w:r>
        <w:rPr>
          <w:rFonts w:cs="Times New Roman"/>
          <w:sz w:val="44"/>
          <w:szCs w:val="44"/>
        </w:rPr>
        <w:t>.</w:t>
      </w:r>
    </w:p>
    <w:p w:rsidR="009D77D1" w:rsidRDefault="000A7D1F">
      <w:pPr>
        <w:pStyle w:val="Heading2"/>
        <w:numPr>
          <w:ilvl w:val="0"/>
          <w:numId w:val="18"/>
        </w:numPr>
      </w:pPr>
      <w:bookmarkStart w:id="33" w:name="_Toc11142"/>
      <w:r>
        <w:t>Virtual Machine:</w:t>
      </w:r>
      <w:bookmarkEnd w:id="33"/>
    </w:p>
    <w:p w:rsidR="009D77D1" w:rsidRDefault="000A7D1F">
      <w:pPr>
        <w:jc w:val="both"/>
        <w:rPr>
          <w:rFonts w:eastAsia="SimSun" w:cs="Times New Roman"/>
          <w:sz w:val="24"/>
          <w:szCs w:val="24"/>
        </w:rPr>
      </w:pPr>
      <w:r>
        <w:rPr>
          <w:rFonts w:cs="Times New Roman"/>
          <w:sz w:val="44"/>
          <w:szCs w:val="44"/>
        </w:rPr>
        <w:t>This truly acts as the heart of SQLite. This component runs a program in v</w:t>
      </w:r>
      <w:r>
        <w:rPr>
          <w:rFonts w:cs="Times New Roman"/>
          <w:sz w:val="44"/>
          <w:szCs w:val="44"/>
        </w:rPr>
        <w:t>irtual machine language that searches, reads, or modifies the database. The program begins when instruction is 0 and continues until any error or stop instruction is provided. After completion of execution of the program, all open database cursors are clos</w:t>
      </w:r>
      <w:r>
        <w:rPr>
          <w:rFonts w:cs="Times New Roman"/>
          <w:sz w:val="44"/>
          <w:szCs w:val="44"/>
        </w:rPr>
        <w:t>ed, memory is freed.</w:t>
      </w:r>
    </w:p>
    <w:p w:rsidR="009D77D1" w:rsidRDefault="000A7D1F">
      <w:pPr>
        <w:numPr>
          <w:ilvl w:val="0"/>
          <w:numId w:val="18"/>
        </w:numPr>
        <w:tabs>
          <w:tab w:val="clear" w:pos="425"/>
        </w:tabs>
        <w:jc w:val="both"/>
        <w:rPr>
          <w:rFonts w:cs="Times New Roman"/>
          <w:sz w:val="44"/>
          <w:szCs w:val="28"/>
        </w:rPr>
      </w:pPr>
      <w:r>
        <w:rPr>
          <w:rFonts w:cs="Times New Roman"/>
          <w:sz w:val="44"/>
          <w:szCs w:val="28"/>
        </w:rPr>
        <w:t xml:space="preserve">Each storage unit is a page of fixed length. A page can be a reference to another page by using a page number. At the beginning of the page, page </w:t>
      </w:r>
      <w:proofErr w:type="gramStart"/>
      <w:r>
        <w:rPr>
          <w:rFonts w:cs="Times New Roman"/>
          <w:sz w:val="44"/>
          <w:szCs w:val="28"/>
        </w:rPr>
        <w:t>meta</w:t>
      </w:r>
      <w:proofErr w:type="gramEnd"/>
      <w:r>
        <w:rPr>
          <w:rFonts w:cs="Times New Roman"/>
          <w:sz w:val="44"/>
          <w:szCs w:val="28"/>
        </w:rPr>
        <w:t xml:space="preserve"> details (such as the rightmost child page number, first free cell offset, and first </w:t>
      </w:r>
      <w:r>
        <w:rPr>
          <w:rFonts w:cs="Times New Roman"/>
          <w:sz w:val="44"/>
          <w:szCs w:val="28"/>
        </w:rPr>
        <w:t>cell offset) are stored. We’ll learn more about ‘B-Tree’ and ‘Pages’ later when we implement them in our code</w:t>
      </w:r>
      <w:proofErr w:type="gramStart"/>
      <w:r>
        <w:rPr>
          <w:rFonts w:cs="Times New Roman"/>
          <w:sz w:val="44"/>
          <w:szCs w:val="28"/>
        </w:rPr>
        <w:t>..</w:t>
      </w:r>
      <w:proofErr w:type="gramEnd"/>
    </w:p>
    <w:p w:rsidR="009D77D1" w:rsidRDefault="000A7D1F">
      <w:pPr>
        <w:pStyle w:val="Heading2"/>
        <w:numPr>
          <w:ilvl w:val="0"/>
          <w:numId w:val="18"/>
        </w:numPr>
      </w:pPr>
      <w:bookmarkStart w:id="34" w:name="_Toc18998"/>
      <w:r>
        <w:t>Command Processing:</w:t>
      </w:r>
      <w:bookmarkEnd w:id="34"/>
    </w:p>
    <w:p w:rsidR="009D77D1" w:rsidRDefault="000A7D1F">
      <w:pPr>
        <w:jc w:val="both"/>
        <w:rPr>
          <w:rFonts w:cs="Times New Roman"/>
          <w:sz w:val="44"/>
          <w:szCs w:val="28"/>
        </w:rPr>
      </w:pPr>
      <w:r>
        <w:rPr>
          <w:rFonts w:cs="Times New Roman"/>
          <w:sz w:val="44"/>
          <w:szCs w:val="28"/>
        </w:rPr>
        <w:t xml:space="preserve"> Interprets user inputs to perform database operations.</w:t>
      </w:r>
    </w:p>
    <w:p w:rsidR="009D77D1" w:rsidRDefault="000A7D1F">
      <w:pPr>
        <w:pStyle w:val="Heading2"/>
        <w:numPr>
          <w:ilvl w:val="0"/>
          <w:numId w:val="18"/>
        </w:numPr>
      </w:pPr>
      <w:bookmarkStart w:id="35" w:name="_Toc18418"/>
      <w:r>
        <w:t>File-Based Storage:</w:t>
      </w:r>
      <w:bookmarkEnd w:id="35"/>
    </w:p>
    <w:p w:rsidR="009D77D1" w:rsidRDefault="000A7D1F">
      <w:pPr>
        <w:jc w:val="both"/>
        <w:rPr>
          <w:rFonts w:cs="Times New Roman"/>
          <w:sz w:val="44"/>
          <w:szCs w:val="28"/>
        </w:rPr>
      </w:pPr>
      <w:r>
        <w:rPr>
          <w:rFonts w:cs="Times New Roman"/>
          <w:sz w:val="44"/>
          <w:szCs w:val="28"/>
        </w:rPr>
        <w:t xml:space="preserve"> Saves data permanently in a binary format for </w:t>
      </w:r>
      <w:proofErr w:type="spellStart"/>
      <w:r>
        <w:rPr>
          <w:rFonts w:cs="Times New Roman"/>
          <w:sz w:val="44"/>
          <w:szCs w:val="28"/>
        </w:rPr>
        <w:t>r</w:t>
      </w:r>
      <w:r>
        <w:rPr>
          <w:rFonts w:cs="Times New Roman"/>
          <w:sz w:val="44"/>
          <w:szCs w:val="28"/>
        </w:rPr>
        <w:t>euse.This</w:t>
      </w:r>
      <w:proofErr w:type="spellEnd"/>
      <w:r>
        <w:rPr>
          <w:rFonts w:cs="Times New Roman"/>
          <w:sz w:val="44"/>
          <w:szCs w:val="28"/>
        </w:rPr>
        <w:t xml:space="preserve"> helps to provide portability across operating systems. This layer differs depending on the operating system SQLite was compiled for.</w:t>
      </w:r>
    </w:p>
    <w:p w:rsidR="009D77D1" w:rsidRDefault="000A7D1F">
      <w:pPr>
        <w:pStyle w:val="Heading2"/>
      </w:pPr>
      <w:bookmarkStart w:id="36" w:name="_Toc29703"/>
      <w:r>
        <w:t>Beginner Notes:</w:t>
      </w:r>
      <w:bookmarkEnd w:id="36"/>
    </w:p>
    <w:p w:rsidR="009D77D1" w:rsidRDefault="000A7D1F">
      <w:pPr>
        <w:numPr>
          <w:ilvl w:val="0"/>
          <w:numId w:val="7"/>
        </w:numPr>
        <w:jc w:val="both"/>
        <w:rPr>
          <w:rFonts w:cs="Times New Roman"/>
          <w:sz w:val="44"/>
          <w:szCs w:val="28"/>
        </w:rPr>
      </w:pPr>
      <w:r>
        <w:rPr>
          <w:rFonts w:cs="Times New Roman"/>
          <w:sz w:val="44"/>
          <w:szCs w:val="28"/>
        </w:rPr>
        <w:t>Indexing is like creating a table of contents for a book—it helps find what you need quickly.</w:t>
      </w:r>
    </w:p>
    <w:p w:rsidR="009D77D1" w:rsidRDefault="000A7D1F">
      <w:pPr>
        <w:numPr>
          <w:ilvl w:val="0"/>
          <w:numId w:val="7"/>
        </w:numPr>
        <w:jc w:val="both"/>
        <w:rPr>
          <w:rFonts w:cs="Times New Roman"/>
          <w:sz w:val="44"/>
          <w:szCs w:val="28"/>
        </w:rPr>
      </w:pPr>
      <w:r>
        <w:rPr>
          <w:rFonts w:cs="Times New Roman"/>
          <w:sz w:val="44"/>
          <w:szCs w:val="28"/>
        </w:rPr>
        <w:t>Com</w:t>
      </w:r>
      <w:r>
        <w:rPr>
          <w:rFonts w:cs="Times New Roman"/>
          <w:sz w:val="44"/>
          <w:szCs w:val="28"/>
        </w:rPr>
        <w:t>mand processing is the part where the database "understands" what you're asking it to do.</w:t>
      </w:r>
    </w:p>
    <w:p w:rsidR="009D77D1" w:rsidRDefault="000A7D1F">
      <w:pPr>
        <w:numPr>
          <w:ilvl w:val="0"/>
          <w:numId w:val="7"/>
        </w:numPr>
        <w:jc w:val="both"/>
        <w:rPr>
          <w:rFonts w:cs="Times New Roman"/>
          <w:sz w:val="44"/>
          <w:szCs w:val="28"/>
        </w:rPr>
      </w:pPr>
      <w:r>
        <w:rPr>
          <w:rFonts w:cs="Times New Roman"/>
          <w:sz w:val="44"/>
          <w:szCs w:val="28"/>
        </w:rPr>
        <w:t>File-based storage ensures that your data isn’t lost when you close the program.</w:t>
      </w:r>
    </w:p>
    <w:p w:rsidR="009D77D1" w:rsidRDefault="000A7D1F">
      <w:pPr>
        <w:ind w:left="360"/>
        <w:jc w:val="both"/>
        <w:rPr>
          <w:rFonts w:eastAsia="SimSun" w:cs="Times New Roman"/>
          <w:sz w:val="24"/>
          <w:szCs w:val="24"/>
        </w:rPr>
      </w:pPr>
      <w:r>
        <w:rPr>
          <w:rFonts w:eastAsia="SimSun" w:cs="Times New Roman"/>
          <w:noProof/>
          <w:sz w:val="24"/>
          <w:szCs w:val="24"/>
        </w:rPr>
        <w:lastRenderedPageBreak/>
        <w:drawing>
          <wp:inline distT="0" distB="0" distL="114300" distR="114300">
            <wp:extent cx="7926705" cy="8350885"/>
            <wp:effectExtent l="0" t="0" r="17145" b="12065"/>
            <wp:docPr id="5"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IMG_256"/>
                    <pic:cNvPicPr>
                      <a:picLocks noChangeAspect="1"/>
                    </pic:cNvPicPr>
                  </pic:nvPicPr>
                  <pic:blipFill>
                    <a:blip r:embed="rId15"/>
                    <a:stretch>
                      <a:fillRect/>
                    </a:stretch>
                  </pic:blipFill>
                  <pic:spPr>
                    <a:xfrm>
                      <a:off x="0" y="0"/>
                      <a:ext cx="7926705" cy="8350885"/>
                    </a:xfrm>
                    <a:prstGeom prst="rect">
                      <a:avLst/>
                    </a:prstGeom>
                    <a:noFill/>
                    <a:ln w="9525">
                      <a:noFill/>
                    </a:ln>
                  </pic:spPr>
                </pic:pic>
              </a:graphicData>
            </a:graphic>
          </wp:inline>
        </w:drawing>
      </w:r>
    </w:p>
    <w:p w:rsidR="009D77D1" w:rsidRDefault="000A7D1F">
      <w:pPr>
        <w:pStyle w:val="Caption"/>
        <w:ind w:left="360"/>
        <w:jc w:val="center"/>
        <w:rPr>
          <w:rFonts w:ascii="Times New Roman" w:eastAsia="SimSun" w:hAnsi="Times New Roman" w:cs="Times New Roman"/>
          <w:sz w:val="36"/>
          <w:szCs w:val="36"/>
        </w:rPr>
      </w:pPr>
      <w:proofErr w:type="gramStart"/>
      <w:r>
        <w:rPr>
          <w:rFonts w:ascii="Times New Roman" w:eastAsia="SimSun" w:hAnsi="Times New Roman" w:cs="Times New Roman"/>
          <w:sz w:val="36"/>
          <w:szCs w:val="36"/>
        </w:rPr>
        <w:t>Road  Map</w:t>
      </w:r>
      <w:proofErr w:type="gramEnd"/>
    </w:p>
    <w:p w:rsidR="009D77D1" w:rsidRDefault="009D77D1">
      <w:pPr>
        <w:pStyle w:val="Footer"/>
      </w:pPr>
    </w:p>
    <w:p w:rsidR="009D77D1" w:rsidRDefault="009D77D1">
      <w:pPr>
        <w:jc w:val="both"/>
        <w:rPr>
          <w:rFonts w:cs="Times New Roman"/>
        </w:rPr>
      </w:pPr>
    </w:p>
    <w:p w:rsidR="009D77D1" w:rsidRDefault="000A7D1F">
      <w:pPr>
        <w:pStyle w:val="Heading1"/>
        <w:rPr>
          <w:rFonts w:cs="Times New Roman"/>
        </w:rPr>
      </w:pPr>
      <w:bookmarkStart w:id="37" w:name="_Toc10203"/>
      <w:r>
        <w:t>5</w:t>
      </w:r>
      <w:r>
        <w:t>. System Design and Architecture</w:t>
      </w:r>
      <w:bookmarkEnd w:id="37"/>
    </w:p>
    <w:p w:rsidR="009D77D1" w:rsidRDefault="000A7D1F">
      <w:pPr>
        <w:pStyle w:val="Heading2"/>
      </w:pPr>
      <w:bookmarkStart w:id="38" w:name="_Toc11347"/>
      <w:r>
        <w:t>5</w:t>
      </w:r>
      <w:r>
        <w:t>.</w:t>
      </w:r>
      <w:r>
        <w:t>1</w:t>
      </w:r>
      <w:r>
        <w:t xml:space="preserve"> Command Processing</w:t>
      </w:r>
      <w:bookmarkEnd w:id="38"/>
    </w:p>
    <w:p w:rsidR="009D77D1" w:rsidRDefault="000A7D1F">
      <w:pPr>
        <w:jc w:val="both"/>
        <w:rPr>
          <w:rFonts w:cs="Times New Roman"/>
          <w:sz w:val="44"/>
          <w:szCs w:val="44"/>
        </w:rPr>
      </w:pPr>
      <w:r>
        <w:rPr>
          <w:rFonts w:cs="Times New Roman"/>
          <w:sz w:val="44"/>
          <w:szCs w:val="44"/>
        </w:rPr>
        <w:t>Processes user</w:t>
      </w:r>
      <w:r>
        <w:rPr>
          <w:rFonts w:cs="Times New Roman"/>
          <w:sz w:val="44"/>
          <w:szCs w:val="44"/>
        </w:rPr>
        <w:t xml:space="preserve"> inputs into actions:</w:t>
      </w:r>
    </w:p>
    <w:p w:rsidR="009D77D1" w:rsidRDefault="000A7D1F">
      <w:pPr>
        <w:numPr>
          <w:ilvl w:val="0"/>
          <w:numId w:val="19"/>
        </w:numPr>
        <w:jc w:val="both"/>
        <w:rPr>
          <w:rFonts w:cs="Times New Roman"/>
          <w:sz w:val="44"/>
          <w:szCs w:val="44"/>
        </w:rPr>
      </w:pPr>
      <w:r>
        <w:rPr>
          <w:rFonts w:cs="Times New Roman"/>
          <w:b/>
          <w:sz w:val="44"/>
          <w:szCs w:val="44"/>
        </w:rPr>
        <w:t>Input Parsing</w:t>
      </w:r>
      <w:r>
        <w:rPr>
          <w:rFonts w:cs="Times New Roman"/>
          <w:sz w:val="44"/>
          <w:szCs w:val="44"/>
        </w:rPr>
        <w:t xml:space="preserve">: Splits the command into keywords (e.g., </w:t>
      </w:r>
      <w:r>
        <w:rPr>
          <w:rStyle w:val="InlineCode"/>
          <w:rFonts w:ascii="Times New Roman" w:hAnsi="Times New Roman" w:cs="Times New Roman"/>
          <w:sz w:val="44"/>
          <w:szCs w:val="44"/>
          <w:highlight w:val="none"/>
        </w:rPr>
        <w:t>INSERT</w:t>
      </w:r>
      <w:r>
        <w:rPr>
          <w:rFonts w:cs="Times New Roman"/>
          <w:sz w:val="44"/>
          <w:szCs w:val="44"/>
        </w:rPr>
        <w:t xml:space="preserve">, </w:t>
      </w:r>
      <w:r>
        <w:rPr>
          <w:rStyle w:val="InlineCode"/>
          <w:rFonts w:ascii="Times New Roman" w:hAnsi="Times New Roman" w:cs="Times New Roman"/>
          <w:sz w:val="44"/>
          <w:szCs w:val="44"/>
          <w:highlight w:val="none"/>
        </w:rPr>
        <w:t>SELECT</w:t>
      </w:r>
      <w:r>
        <w:rPr>
          <w:rFonts w:cs="Times New Roman"/>
          <w:sz w:val="44"/>
          <w:szCs w:val="44"/>
        </w:rPr>
        <w:t>).</w:t>
      </w:r>
    </w:p>
    <w:p w:rsidR="009D77D1" w:rsidRDefault="000A7D1F">
      <w:pPr>
        <w:numPr>
          <w:ilvl w:val="0"/>
          <w:numId w:val="19"/>
        </w:numPr>
        <w:jc w:val="both"/>
        <w:rPr>
          <w:rFonts w:cs="Times New Roman"/>
          <w:sz w:val="44"/>
          <w:szCs w:val="44"/>
        </w:rPr>
      </w:pPr>
      <w:r>
        <w:rPr>
          <w:rFonts w:cs="Times New Roman"/>
          <w:b/>
          <w:sz w:val="44"/>
          <w:szCs w:val="44"/>
        </w:rPr>
        <w:t>Validation</w:t>
      </w:r>
      <w:r>
        <w:rPr>
          <w:rFonts w:cs="Times New Roman"/>
          <w:sz w:val="44"/>
          <w:szCs w:val="44"/>
        </w:rPr>
        <w:t>: Checks whether the command is valid.</w:t>
      </w:r>
    </w:p>
    <w:p w:rsidR="009D77D1" w:rsidRDefault="000A7D1F">
      <w:pPr>
        <w:numPr>
          <w:ilvl w:val="0"/>
          <w:numId w:val="19"/>
        </w:numPr>
        <w:jc w:val="both"/>
        <w:rPr>
          <w:rFonts w:cs="Times New Roman"/>
          <w:sz w:val="44"/>
          <w:szCs w:val="44"/>
        </w:rPr>
      </w:pPr>
      <w:r>
        <w:rPr>
          <w:rFonts w:cs="Times New Roman"/>
          <w:b/>
          <w:sz w:val="44"/>
          <w:szCs w:val="44"/>
        </w:rPr>
        <w:t>Execution</w:t>
      </w:r>
      <w:r>
        <w:rPr>
          <w:rFonts w:cs="Times New Roman"/>
          <w:sz w:val="44"/>
          <w:szCs w:val="44"/>
        </w:rPr>
        <w:t>: Performs the requested operation (e.g., inserting data).</w:t>
      </w:r>
    </w:p>
    <w:p w:rsidR="009D77D1" w:rsidRDefault="000A7D1F">
      <w:pPr>
        <w:ind w:left="360"/>
        <w:jc w:val="both"/>
        <w:rPr>
          <w:rFonts w:eastAsia="SimSun" w:cs="Times New Roman"/>
          <w:sz w:val="24"/>
          <w:szCs w:val="24"/>
        </w:rPr>
      </w:pPr>
      <w:r>
        <w:rPr>
          <w:rFonts w:eastAsia="SimSun" w:cs="Times New Roman"/>
          <w:noProof/>
          <w:sz w:val="24"/>
          <w:szCs w:val="24"/>
        </w:rPr>
        <w:lastRenderedPageBreak/>
        <w:drawing>
          <wp:inline distT="0" distB="0" distL="114300" distR="114300">
            <wp:extent cx="8180070" cy="4512945"/>
            <wp:effectExtent l="0" t="0" r="11430" b="1905"/>
            <wp:docPr id="3"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IMG_256"/>
                    <pic:cNvPicPr>
                      <a:picLocks noChangeAspect="1"/>
                    </pic:cNvPicPr>
                  </pic:nvPicPr>
                  <pic:blipFill>
                    <a:blip r:embed="rId16"/>
                    <a:stretch>
                      <a:fillRect/>
                    </a:stretch>
                  </pic:blipFill>
                  <pic:spPr>
                    <a:xfrm>
                      <a:off x="0" y="0"/>
                      <a:ext cx="8180070" cy="4512945"/>
                    </a:xfrm>
                    <a:prstGeom prst="rect">
                      <a:avLst/>
                    </a:prstGeom>
                    <a:noFill/>
                    <a:ln w="9525">
                      <a:noFill/>
                    </a:ln>
                  </pic:spPr>
                </pic:pic>
              </a:graphicData>
            </a:graphic>
          </wp:inline>
        </w:drawing>
      </w:r>
    </w:p>
    <w:p w:rsidR="009D77D1" w:rsidRDefault="000A7D1F">
      <w:pPr>
        <w:pStyle w:val="Caption"/>
        <w:jc w:val="center"/>
        <w:rPr>
          <w:sz w:val="32"/>
          <w:szCs w:val="40"/>
        </w:rPr>
      </w:pPr>
      <w:r>
        <w:rPr>
          <w:sz w:val="32"/>
          <w:szCs w:val="40"/>
        </w:rPr>
        <w:t>Parsing</w:t>
      </w:r>
    </w:p>
    <w:p w:rsidR="009D77D1" w:rsidRDefault="000A7D1F">
      <w:pPr>
        <w:pStyle w:val="Heading3"/>
      </w:pPr>
      <w:bookmarkStart w:id="39" w:name="_Toc9858"/>
      <w:r>
        <w:t>Beginner Notes:</w:t>
      </w:r>
      <w:bookmarkEnd w:id="39"/>
    </w:p>
    <w:p w:rsidR="009D77D1" w:rsidRDefault="000A7D1F">
      <w:pPr>
        <w:numPr>
          <w:ilvl w:val="0"/>
          <w:numId w:val="20"/>
        </w:numPr>
        <w:rPr>
          <w:sz w:val="44"/>
          <w:szCs w:val="24"/>
        </w:rPr>
      </w:pPr>
      <w:r>
        <w:rPr>
          <w:sz w:val="44"/>
          <w:szCs w:val="24"/>
        </w:rPr>
        <w:t>Parsing is breaking</w:t>
      </w:r>
      <w:r>
        <w:rPr>
          <w:sz w:val="44"/>
          <w:szCs w:val="24"/>
        </w:rPr>
        <w:t xml:space="preserve"> the command into pieces the program can understand.</w:t>
      </w:r>
    </w:p>
    <w:p w:rsidR="009D77D1" w:rsidRDefault="000A7D1F">
      <w:pPr>
        <w:numPr>
          <w:ilvl w:val="0"/>
          <w:numId w:val="20"/>
        </w:numPr>
        <w:rPr>
          <w:sz w:val="44"/>
          <w:szCs w:val="24"/>
        </w:rPr>
      </w:pPr>
      <w:r>
        <w:rPr>
          <w:sz w:val="44"/>
          <w:szCs w:val="24"/>
        </w:rPr>
        <w:t>Validation ensures that your command is "correct" before executing it.</w:t>
      </w:r>
    </w:p>
    <w:p w:rsidR="009D77D1" w:rsidRDefault="000A7D1F">
      <w:pPr>
        <w:jc w:val="both"/>
        <w:rPr>
          <w:rFonts w:cs="Times New Roman"/>
        </w:rPr>
      </w:pPr>
      <w:r>
        <w:rPr>
          <w:rFonts w:cs="Times New Roman"/>
        </w:rPr>
        <w:pict>
          <v:rect id="_x0000_i1026" style="width:470.3pt;height:1.5pt" o:hralign="center" o:hrstd="t" o:hr="t" fillcolor="gray" stroked="f"/>
        </w:pict>
      </w:r>
    </w:p>
    <w:p w:rsidR="009D77D1" w:rsidRDefault="000A7D1F">
      <w:pPr>
        <w:pStyle w:val="Heading2"/>
      </w:pPr>
      <w:bookmarkStart w:id="40" w:name="_Toc10976"/>
      <w:r>
        <w:t>5</w:t>
      </w:r>
      <w:r>
        <w:t>.</w:t>
      </w:r>
      <w:r>
        <w:t>2</w:t>
      </w:r>
      <w:r>
        <w:t xml:space="preserve"> File Storage Management</w:t>
      </w:r>
      <w:bookmarkEnd w:id="40"/>
    </w:p>
    <w:p w:rsidR="009D77D1" w:rsidRDefault="000A7D1F">
      <w:pPr>
        <w:jc w:val="both"/>
        <w:rPr>
          <w:rFonts w:cs="Times New Roman"/>
          <w:sz w:val="44"/>
          <w:szCs w:val="44"/>
        </w:rPr>
      </w:pPr>
      <w:r>
        <w:rPr>
          <w:rFonts w:cs="Times New Roman"/>
          <w:sz w:val="44"/>
          <w:szCs w:val="44"/>
        </w:rPr>
        <w:t>Manages saving and loading data to and from a file.</w:t>
      </w:r>
    </w:p>
    <w:p w:rsidR="009D77D1" w:rsidRDefault="000A7D1F">
      <w:pPr>
        <w:pStyle w:val="Heading3"/>
      </w:pPr>
      <w:bookmarkStart w:id="41" w:name="_Toc26611"/>
      <w:r>
        <w:t>How It Works:</w:t>
      </w:r>
      <w:bookmarkEnd w:id="41"/>
    </w:p>
    <w:p w:rsidR="009D77D1" w:rsidRDefault="000A7D1F">
      <w:pPr>
        <w:numPr>
          <w:ilvl w:val="0"/>
          <w:numId w:val="21"/>
        </w:numPr>
        <w:jc w:val="both"/>
        <w:rPr>
          <w:rFonts w:cs="Times New Roman"/>
          <w:sz w:val="44"/>
          <w:szCs w:val="44"/>
        </w:rPr>
      </w:pPr>
      <w:r>
        <w:rPr>
          <w:rFonts w:cs="Times New Roman"/>
          <w:sz w:val="44"/>
          <w:szCs w:val="44"/>
        </w:rPr>
        <w:t>Data is stored in rows of fixed size</w:t>
      </w:r>
      <w:r>
        <w:rPr>
          <w:rFonts w:cs="Times New Roman"/>
          <w:sz w:val="44"/>
          <w:szCs w:val="44"/>
        </w:rPr>
        <w:t>.</w:t>
      </w:r>
    </w:p>
    <w:p w:rsidR="009D77D1" w:rsidRDefault="000A7D1F">
      <w:pPr>
        <w:numPr>
          <w:ilvl w:val="0"/>
          <w:numId w:val="21"/>
        </w:numPr>
        <w:jc w:val="both"/>
        <w:rPr>
          <w:rFonts w:cs="Times New Roman"/>
          <w:sz w:val="44"/>
          <w:szCs w:val="44"/>
        </w:rPr>
      </w:pPr>
      <w:r>
        <w:rPr>
          <w:rFonts w:cs="Times New Roman"/>
          <w:sz w:val="44"/>
          <w:szCs w:val="44"/>
        </w:rPr>
        <w:t>Metadata, like the total number of records, is saved for quick reference.</w:t>
      </w:r>
    </w:p>
    <w:p w:rsidR="009D77D1" w:rsidRDefault="000A7D1F">
      <w:pPr>
        <w:numPr>
          <w:ilvl w:val="0"/>
          <w:numId w:val="21"/>
        </w:numPr>
        <w:jc w:val="both"/>
        <w:rPr>
          <w:rFonts w:cs="Times New Roman"/>
          <w:sz w:val="44"/>
          <w:szCs w:val="44"/>
        </w:rPr>
      </w:pPr>
      <w:r>
        <w:rPr>
          <w:rFonts w:cs="Times New Roman"/>
          <w:sz w:val="44"/>
          <w:szCs w:val="44"/>
        </w:rPr>
        <w:t>Binary format ensures that storage is compact and efficient.</w:t>
      </w:r>
    </w:p>
    <w:p w:rsidR="009D77D1" w:rsidRDefault="000A7D1F">
      <w:pPr>
        <w:pStyle w:val="Heading3"/>
      </w:pPr>
      <w:bookmarkStart w:id="42" w:name="_Toc10598"/>
      <w:r>
        <w:t>Beginner Notes:</w:t>
      </w:r>
      <w:bookmarkEnd w:id="42"/>
    </w:p>
    <w:p w:rsidR="009D77D1" w:rsidRDefault="000A7D1F">
      <w:pPr>
        <w:numPr>
          <w:ilvl w:val="0"/>
          <w:numId w:val="22"/>
        </w:numPr>
        <w:tabs>
          <w:tab w:val="clear" w:pos="420"/>
        </w:tabs>
        <w:jc w:val="both"/>
        <w:rPr>
          <w:rFonts w:cs="Times New Roman"/>
          <w:sz w:val="44"/>
          <w:szCs w:val="44"/>
        </w:rPr>
      </w:pPr>
      <w:r>
        <w:rPr>
          <w:rFonts w:cs="Times New Roman"/>
          <w:sz w:val="44"/>
          <w:szCs w:val="44"/>
        </w:rPr>
        <w:t>Imagine writing data to a notebook where each page is of the same size—it keeps things organized.</w:t>
      </w:r>
    </w:p>
    <w:p w:rsidR="009D77D1" w:rsidRDefault="000A7D1F">
      <w:pPr>
        <w:numPr>
          <w:ilvl w:val="0"/>
          <w:numId w:val="22"/>
        </w:numPr>
        <w:tabs>
          <w:tab w:val="clear" w:pos="420"/>
        </w:tabs>
        <w:jc w:val="both"/>
        <w:rPr>
          <w:rFonts w:cs="Times New Roman"/>
          <w:sz w:val="44"/>
          <w:szCs w:val="44"/>
        </w:rPr>
      </w:pPr>
      <w:r>
        <w:rPr>
          <w:rFonts w:cs="Times New Roman"/>
          <w:sz w:val="44"/>
          <w:szCs w:val="44"/>
        </w:rPr>
        <w:t>The m</w:t>
      </w:r>
      <w:r>
        <w:rPr>
          <w:rFonts w:cs="Times New Roman"/>
          <w:sz w:val="44"/>
          <w:szCs w:val="44"/>
        </w:rPr>
        <w:t>etadata acts as an index to quickly find specific pages.</w:t>
      </w:r>
    </w:p>
    <w:p w:rsidR="009D77D1" w:rsidRDefault="000A7D1F">
      <w:pPr>
        <w:jc w:val="both"/>
        <w:rPr>
          <w:rFonts w:cs="Times New Roman"/>
        </w:rPr>
      </w:pPr>
      <w:r>
        <w:rPr>
          <w:rFonts w:cs="Times New Roman"/>
        </w:rPr>
        <w:pict>
          <v:rect id="_x0000_i1027" style="width:470.3pt;height:1.5pt" o:hralign="center" o:hrstd="t" o:hr="t" fillcolor="gray" stroked="f"/>
        </w:pict>
      </w:r>
    </w:p>
    <w:p w:rsidR="009D77D1" w:rsidRDefault="000A7D1F">
      <w:pPr>
        <w:pStyle w:val="Heading1"/>
      </w:pPr>
      <w:bookmarkStart w:id="43" w:name="_Toc13691"/>
      <w:r>
        <w:lastRenderedPageBreak/>
        <w:t>6</w:t>
      </w:r>
      <w:r>
        <w:t>. Features and Functionalities</w:t>
      </w:r>
      <w:bookmarkEnd w:id="43"/>
    </w:p>
    <w:p w:rsidR="009D77D1" w:rsidRDefault="000A7D1F">
      <w:pPr>
        <w:pStyle w:val="Heading2"/>
      </w:pPr>
      <w:bookmarkStart w:id="44" w:name="_Toc12454"/>
      <w:r>
        <w:t>6</w:t>
      </w:r>
      <w:r>
        <w:t>.1 SQL Command Support</w:t>
      </w:r>
      <w:bookmarkEnd w:id="44"/>
    </w:p>
    <w:p w:rsidR="009D77D1" w:rsidRDefault="000A7D1F">
      <w:pPr>
        <w:pStyle w:val="Heading3"/>
      </w:pPr>
      <w:bookmarkStart w:id="45" w:name="_Toc28371"/>
      <w:r>
        <w:t xml:space="preserve">6.1.1 </w:t>
      </w:r>
      <w:r>
        <w:t>Supported operations:</w:t>
      </w:r>
      <w:bookmarkEnd w:id="45"/>
    </w:p>
    <w:p w:rsidR="009D77D1" w:rsidRDefault="009D77D1"/>
    <w:p w:rsidR="009D77D1" w:rsidRDefault="000A7D1F">
      <w:pPr>
        <w:numPr>
          <w:ilvl w:val="0"/>
          <w:numId w:val="22"/>
        </w:numPr>
        <w:tabs>
          <w:tab w:val="clear" w:pos="420"/>
        </w:tabs>
        <w:jc w:val="both"/>
        <w:rPr>
          <w:rFonts w:cs="Times New Roman"/>
          <w:szCs w:val="40"/>
        </w:rPr>
      </w:pPr>
      <w:r>
        <w:rPr>
          <w:rFonts w:cs="Times New Roman"/>
          <w:b/>
          <w:szCs w:val="40"/>
        </w:rPr>
        <w:t>INSERT</w:t>
      </w:r>
      <w:r>
        <w:rPr>
          <w:rFonts w:cs="Times New Roman"/>
          <w:szCs w:val="40"/>
        </w:rPr>
        <w:t>: Add a new row.</w:t>
      </w:r>
    </w:p>
    <w:p w:rsidR="009D77D1" w:rsidRDefault="000A7D1F">
      <w:pPr>
        <w:numPr>
          <w:ilvl w:val="0"/>
          <w:numId w:val="22"/>
        </w:numPr>
        <w:tabs>
          <w:tab w:val="clear" w:pos="420"/>
        </w:tabs>
        <w:jc w:val="both"/>
        <w:rPr>
          <w:rFonts w:cs="Times New Roman"/>
          <w:szCs w:val="40"/>
        </w:rPr>
      </w:pPr>
      <w:r>
        <w:rPr>
          <w:rFonts w:cs="Times New Roman"/>
          <w:b/>
          <w:szCs w:val="40"/>
        </w:rPr>
        <w:t>SELECT</w:t>
      </w:r>
      <w:r>
        <w:rPr>
          <w:rFonts w:cs="Times New Roman"/>
          <w:szCs w:val="40"/>
        </w:rPr>
        <w:t>: Fetch rows based on conditions.</w:t>
      </w:r>
    </w:p>
    <w:p w:rsidR="009D77D1" w:rsidRDefault="000A7D1F">
      <w:pPr>
        <w:numPr>
          <w:ilvl w:val="0"/>
          <w:numId w:val="22"/>
        </w:numPr>
        <w:tabs>
          <w:tab w:val="clear" w:pos="420"/>
        </w:tabs>
        <w:jc w:val="both"/>
        <w:rPr>
          <w:rFonts w:cs="Times New Roman"/>
          <w:szCs w:val="40"/>
        </w:rPr>
      </w:pPr>
      <w:r>
        <w:rPr>
          <w:rFonts w:cs="Times New Roman"/>
          <w:b/>
          <w:szCs w:val="40"/>
        </w:rPr>
        <w:t>UPDATE</w:t>
      </w:r>
      <w:r>
        <w:rPr>
          <w:rFonts w:cs="Times New Roman"/>
          <w:szCs w:val="40"/>
        </w:rPr>
        <w:t>: Modify existing rows.</w:t>
      </w:r>
    </w:p>
    <w:p w:rsidR="009D77D1" w:rsidRDefault="000A7D1F">
      <w:pPr>
        <w:numPr>
          <w:ilvl w:val="0"/>
          <w:numId w:val="22"/>
        </w:numPr>
        <w:tabs>
          <w:tab w:val="clear" w:pos="420"/>
        </w:tabs>
        <w:jc w:val="both"/>
        <w:rPr>
          <w:rFonts w:cs="Times New Roman"/>
          <w:szCs w:val="40"/>
        </w:rPr>
      </w:pPr>
      <w:r>
        <w:rPr>
          <w:rFonts w:cs="Times New Roman"/>
          <w:b/>
          <w:szCs w:val="40"/>
        </w:rPr>
        <w:t>DELETE</w:t>
      </w:r>
      <w:r>
        <w:rPr>
          <w:rFonts w:cs="Times New Roman"/>
          <w:szCs w:val="40"/>
        </w:rPr>
        <w:t xml:space="preserve">: Remove </w:t>
      </w:r>
      <w:r>
        <w:rPr>
          <w:rFonts w:cs="Times New Roman"/>
          <w:szCs w:val="40"/>
        </w:rPr>
        <w:t>rows.</w:t>
      </w:r>
    </w:p>
    <w:p w:rsidR="009D77D1" w:rsidRDefault="009D77D1">
      <w:pPr>
        <w:ind w:left="360"/>
        <w:jc w:val="both"/>
        <w:rPr>
          <w:rFonts w:cs="Times New Roman"/>
          <w:szCs w:val="40"/>
        </w:rPr>
      </w:pPr>
    </w:p>
    <w:p w:rsidR="009D77D1" w:rsidRDefault="000A7D1F">
      <w:pPr>
        <w:pStyle w:val="Heading3"/>
      </w:pPr>
      <w:bookmarkStart w:id="46" w:name="_Toc15213"/>
      <w:r>
        <w:t xml:space="preserve">6.1.2 </w:t>
      </w:r>
      <w:r>
        <w:t>Beginner Notes:</w:t>
      </w:r>
      <w:bookmarkEnd w:id="46"/>
    </w:p>
    <w:p w:rsidR="009D77D1" w:rsidRDefault="000A7D1F">
      <w:pPr>
        <w:numPr>
          <w:ilvl w:val="0"/>
          <w:numId w:val="22"/>
        </w:numPr>
        <w:tabs>
          <w:tab w:val="clear" w:pos="420"/>
        </w:tabs>
      </w:pPr>
      <w:r>
        <w:t>SQL is like a language to "talk" to databases.</w:t>
      </w:r>
    </w:p>
    <w:p w:rsidR="009D77D1" w:rsidRDefault="000A7D1F">
      <w:pPr>
        <w:numPr>
          <w:ilvl w:val="0"/>
          <w:numId w:val="22"/>
        </w:numPr>
        <w:tabs>
          <w:tab w:val="clear" w:pos="420"/>
        </w:tabs>
      </w:pPr>
      <w:r>
        <w:t>Each command does a specific job, such as adding or finding data.</w:t>
      </w:r>
    </w:p>
    <w:p w:rsidR="009D77D1" w:rsidRDefault="000A7D1F">
      <w:pPr>
        <w:jc w:val="both"/>
        <w:rPr>
          <w:rFonts w:cs="Times New Roman"/>
          <w:sz w:val="36"/>
          <w:szCs w:val="36"/>
        </w:rPr>
      </w:pPr>
      <w:r>
        <w:rPr>
          <w:rFonts w:cs="Times New Roman"/>
          <w:sz w:val="36"/>
          <w:szCs w:val="36"/>
        </w:rPr>
        <w:pict>
          <v:rect id="_x0000_i1028" style="width:470.3pt;height:1.5pt" o:hralign="center" o:hrstd="t" o:hr="t" fillcolor="gray" stroked="f"/>
        </w:pict>
      </w:r>
    </w:p>
    <w:p w:rsidR="009D77D1" w:rsidRDefault="000A7D1F">
      <w:pPr>
        <w:pStyle w:val="Heading2"/>
      </w:pPr>
      <w:bookmarkStart w:id="47" w:name="_Toc15788"/>
      <w:r>
        <w:t>6</w:t>
      </w:r>
      <w:r>
        <w:t>.2 Meta-Commands</w:t>
      </w:r>
      <w:bookmarkEnd w:id="47"/>
    </w:p>
    <w:p w:rsidR="009D77D1" w:rsidRDefault="000A7D1F">
      <w:pPr>
        <w:jc w:val="both"/>
        <w:rPr>
          <w:rFonts w:cs="Times New Roman"/>
          <w:sz w:val="44"/>
          <w:szCs w:val="44"/>
        </w:rPr>
      </w:pPr>
      <w:r>
        <w:rPr>
          <w:rFonts w:cs="Times New Roman"/>
          <w:sz w:val="44"/>
          <w:szCs w:val="44"/>
        </w:rPr>
        <w:t>Special commands to help developers:</w:t>
      </w:r>
    </w:p>
    <w:p w:rsidR="009D77D1" w:rsidRDefault="000A7D1F">
      <w:pPr>
        <w:numPr>
          <w:ilvl w:val="0"/>
          <w:numId w:val="22"/>
        </w:numPr>
        <w:tabs>
          <w:tab w:val="clear" w:pos="420"/>
        </w:tabs>
        <w:jc w:val="both"/>
        <w:rPr>
          <w:rFonts w:cs="Times New Roman"/>
          <w:sz w:val="44"/>
          <w:szCs w:val="44"/>
        </w:rPr>
      </w:pPr>
      <w:r>
        <w:rPr>
          <w:rStyle w:val="InlineCode"/>
          <w:rFonts w:ascii="Times New Roman" w:hAnsi="Times New Roman" w:cs="Times New Roman"/>
          <w:sz w:val="44"/>
          <w:szCs w:val="44"/>
          <w:highlight w:val="none"/>
        </w:rPr>
        <w:t>.exit</w:t>
      </w:r>
      <w:r>
        <w:rPr>
          <w:rFonts w:cs="Times New Roman"/>
          <w:sz w:val="44"/>
          <w:szCs w:val="44"/>
        </w:rPr>
        <w:t>: Exit the program.</w:t>
      </w:r>
    </w:p>
    <w:p w:rsidR="009D77D1" w:rsidRDefault="000A7D1F">
      <w:pPr>
        <w:numPr>
          <w:ilvl w:val="0"/>
          <w:numId w:val="22"/>
        </w:numPr>
        <w:tabs>
          <w:tab w:val="clear" w:pos="420"/>
        </w:tabs>
        <w:jc w:val="both"/>
        <w:rPr>
          <w:rFonts w:cs="Times New Roman"/>
          <w:sz w:val="44"/>
          <w:szCs w:val="44"/>
        </w:rPr>
      </w:pPr>
      <w:r>
        <w:rPr>
          <w:rStyle w:val="InlineCode"/>
          <w:rFonts w:ascii="Times New Roman" w:hAnsi="Times New Roman" w:cs="Times New Roman"/>
          <w:sz w:val="44"/>
          <w:szCs w:val="44"/>
          <w:highlight w:val="none"/>
        </w:rPr>
        <w:t>.</w:t>
      </w:r>
      <w:proofErr w:type="spellStart"/>
      <w:r>
        <w:rPr>
          <w:rStyle w:val="InlineCode"/>
          <w:rFonts w:ascii="Times New Roman" w:hAnsi="Times New Roman" w:cs="Times New Roman"/>
          <w:sz w:val="44"/>
          <w:szCs w:val="44"/>
          <w:highlight w:val="none"/>
        </w:rPr>
        <w:t>btree</w:t>
      </w:r>
      <w:proofErr w:type="spellEnd"/>
      <w:r>
        <w:rPr>
          <w:rFonts w:cs="Times New Roman"/>
          <w:sz w:val="44"/>
          <w:szCs w:val="44"/>
        </w:rPr>
        <w:t>: Display the structure of</w:t>
      </w:r>
      <w:r>
        <w:rPr>
          <w:rFonts w:cs="Times New Roman"/>
          <w:sz w:val="44"/>
          <w:szCs w:val="44"/>
        </w:rPr>
        <w:t xml:space="preserve"> the B-Tree.</w:t>
      </w:r>
    </w:p>
    <w:p w:rsidR="009D77D1" w:rsidRDefault="000A7D1F">
      <w:pPr>
        <w:numPr>
          <w:ilvl w:val="0"/>
          <w:numId w:val="22"/>
        </w:numPr>
        <w:tabs>
          <w:tab w:val="clear" w:pos="420"/>
        </w:tabs>
        <w:jc w:val="both"/>
        <w:rPr>
          <w:rFonts w:cs="Times New Roman"/>
          <w:sz w:val="44"/>
          <w:szCs w:val="44"/>
        </w:rPr>
      </w:pPr>
      <w:r>
        <w:rPr>
          <w:rStyle w:val="InlineCode"/>
          <w:rFonts w:ascii="Times New Roman" w:hAnsi="Times New Roman" w:cs="Times New Roman"/>
          <w:sz w:val="44"/>
          <w:szCs w:val="44"/>
          <w:highlight w:val="none"/>
        </w:rPr>
        <w:t>.constants</w:t>
      </w:r>
      <w:r>
        <w:rPr>
          <w:rFonts w:cs="Times New Roman"/>
          <w:sz w:val="44"/>
          <w:szCs w:val="44"/>
        </w:rPr>
        <w:t>: Show internal constants like row size.</w:t>
      </w:r>
    </w:p>
    <w:p w:rsidR="009D77D1" w:rsidRDefault="000A7D1F">
      <w:pPr>
        <w:jc w:val="both"/>
        <w:rPr>
          <w:rFonts w:cs="Times New Roman"/>
        </w:rPr>
      </w:pPr>
      <w:r>
        <w:rPr>
          <w:rFonts w:cs="Times New Roman"/>
        </w:rPr>
        <w:pict>
          <v:rect id="_x0000_i1029" style="width:470.3pt;height:1.5pt" o:hralign="center" o:hrstd="t" o:hr="t" fillcolor="gray" stroked="f"/>
        </w:pict>
      </w:r>
    </w:p>
    <w:p w:rsidR="009D77D1" w:rsidRDefault="000A7D1F">
      <w:pPr>
        <w:pStyle w:val="Heading2"/>
      </w:pPr>
      <w:bookmarkStart w:id="48" w:name="_Toc18037"/>
      <w:r>
        <w:t>6</w:t>
      </w:r>
      <w:r>
        <w:t>.3 Interactive Shell</w:t>
      </w:r>
      <w:bookmarkEnd w:id="48"/>
    </w:p>
    <w:p w:rsidR="009D77D1" w:rsidRDefault="000A7D1F">
      <w:pPr>
        <w:jc w:val="both"/>
        <w:rPr>
          <w:rFonts w:cs="Times New Roman"/>
          <w:sz w:val="44"/>
          <w:szCs w:val="28"/>
        </w:rPr>
      </w:pPr>
      <w:r>
        <w:rPr>
          <w:rFonts w:cs="Times New Roman"/>
          <w:sz w:val="44"/>
          <w:szCs w:val="28"/>
        </w:rPr>
        <w:t>Provides a real-time interface where you can type commands and see results immediately.</w:t>
      </w:r>
    </w:p>
    <w:p w:rsidR="009D77D1" w:rsidRDefault="000A7D1F">
      <w:pPr>
        <w:jc w:val="both"/>
        <w:rPr>
          <w:rFonts w:cs="Times New Roman"/>
        </w:rPr>
      </w:pPr>
      <w:r>
        <w:rPr>
          <w:rFonts w:cs="Times New Roman"/>
        </w:rPr>
        <w:pict>
          <v:rect id="_x0000_i1030" style="width:470.3pt;height:1.5pt" o:hralign="center" o:hrstd="t" o:hr="t" fillcolor="gray" stroked="f"/>
        </w:pict>
      </w:r>
    </w:p>
    <w:p w:rsidR="009D77D1" w:rsidRDefault="000A7D1F">
      <w:pPr>
        <w:pStyle w:val="Heading1"/>
      </w:pPr>
      <w:bookmarkStart w:id="49" w:name="_Toc26234"/>
      <w:r>
        <w:t xml:space="preserve">7. </w:t>
      </w:r>
      <w:r>
        <w:t>Project Implementation</w:t>
      </w:r>
      <w:bookmarkEnd w:id="49"/>
    </w:p>
    <w:p w:rsidR="009D77D1" w:rsidRDefault="009D77D1"/>
    <w:p w:rsidR="009D77D1" w:rsidRDefault="000A7D1F">
      <w:pPr>
        <w:rPr>
          <w:sz w:val="44"/>
          <w:szCs w:val="24"/>
        </w:rPr>
      </w:pPr>
      <w:r>
        <w:rPr>
          <w:sz w:val="44"/>
          <w:szCs w:val="24"/>
        </w:rPr>
        <w:t xml:space="preserve">The project is focused on implementing a database </w:t>
      </w:r>
      <w:r>
        <w:rPr>
          <w:sz w:val="44"/>
          <w:szCs w:val="24"/>
        </w:rPr>
        <w:t>using a B+ Tree as the main data structure to store and retrieve data efficiently. The implementation is broken down into smaller, manageable modules that handle different aspects of the database system.</w:t>
      </w:r>
    </w:p>
    <w:p w:rsidR="009D77D1" w:rsidRDefault="000A7D1F">
      <w:pPr>
        <w:pStyle w:val="Heading2"/>
      </w:pPr>
      <w:bookmarkStart w:id="50" w:name="_Toc23678"/>
      <w:r>
        <w:lastRenderedPageBreak/>
        <w:t xml:space="preserve">7.1 </w:t>
      </w:r>
      <w:r>
        <w:t>Programming Environment</w:t>
      </w:r>
      <w:bookmarkEnd w:id="50"/>
    </w:p>
    <w:p w:rsidR="009D77D1" w:rsidRDefault="000A7D1F">
      <w:pPr>
        <w:pStyle w:val="Heading3"/>
      </w:pPr>
      <w:bookmarkStart w:id="51" w:name="_Toc10412"/>
      <w:r>
        <w:t>Language</w:t>
      </w:r>
      <w:r>
        <w:t>:</w:t>
      </w:r>
      <w:bookmarkEnd w:id="51"/>
    </w:p>
    <w:p w:rsidR="009D77D1" w:rsidRDefault="000A7D1F">
      <w:pPr>
        <w:rPr>
          <w:sz w:val="44"/>
          <w:szCs w:val="24"/>
        </w:rPr>
      </w:pPr>
      <w:r>
        <w:rPr>
          <w:sz w:val="44"/>
          <w:szCs w:val="24"/>
        </w:rPr>
        <w:t>The project is</w:t>
      </w:r>
      <w:r>
        <w:rPr>
          <w:sz w:val="44"/>
          <w:szCs w:val="24"/>
        </w:rPr>
        <w:t xml:space="preserve"> implemented in C. C is used because of its low-level control over memory and efficient handling of data structures like B+ Trees.</w:t>
      </w:r>
    </w:p>
    <w:p w:rsidR="009D77D1" w:rsidRDefault="000A7D1F">
      <w:pPr>
        <w:pStyle w:val="Heading3"/>
      </w:pPr>
      <w:bookmarkStart w:id="52" w:name="_Toc26654"/>
      <w:r>
        <w:t>Tools:</w:t>
      </w:r>
      <w:bookmarkEnd w:id="52"/>
    </w:p>
    <w:p w:rsidR="009D77D1" w:rsidRDefault="000A7D1F">
      <w:pPr>
        <w:numPr>
          <w:ilvl w:val="0"/>
          <w:numId w:val="23"/>
        </w:numPr>
        <w:rPr>
          <w:rFonts w:cs="Times New Roman"/>
          <w:szCs w:val="40"/>
        </w:rPr>
      </w:pPr>
      <w:r>
        <w:rPr>
          <w:rFonts w:eastAsia="SimSun" w:cs="Times New Roman"/>
          <w:szCs w:val="40"/>
        </w:rPr>
        <w:t xml:space="preserve"> </w:t>
      </w:r>
      <w:r>
        <w:rPr>
          <w:rStyle w:val="Strong"/>
          <w:rFonts w:cs="Times New Roman"/>
          <w:sz w:val="44"/>
          <w:szCs w:val="44"/>
        </w:rPr>
        <w:t>GCC (GNU Compiler Collection):</w:t>
      </w:r>
      <w:r>
        <w:rPr>
          <w:rFonts w:cs="Times New Roman"/>
          <w:sz w:val="44"/>
          <w:szCs w:val="44"/>
        </w:rPr>
        <w:t xml:space="preserve"> Used for compiling the C code. GCC is a robust, widely-used compiler that supports var</w:t>
      </w:r>
      <w:r>
        <w:rPr>
          <w:rFonts w:cs="Times New Roman"/>
          <w:sz w:val="44"/>
          <w:szCs w:val="44"/>
        </w:rPr>
        <w:t>ious C standards and provides optimizations for better performance.</w:t>
      </w:r>
    </w:p>
    <w:p w:rsidR="009D77D1" w:rsidRDefault="000A7D1F">
      <w:pPr>
        <w:numPr>
          <w:ilvl w:val="0"/>
          <w:numId w:val="23"/>
        </w:numPr>
        <w:rPr>
          <w:rFonts w:cs="Times New Roman"/>
          <w:sz w:val="44"/>
          <w:szCs w:val="44"/>
        </w:rPr>
      </w:pPr>
      <w:r>
        <w:rPr>
          <w:rFonts w:eastAsia="SimSun" w:cs="Times New Roman"/>
          <w:sz w:val="44"/>
          <w:szCs w:val="44"/>
        </w:rPr>
        <w:t xml:space="preserve"> </w:t>
      </w:r>
      <w:r>
        <w:rPr>
          <w:rStyle w:val="Strong"/>
          <w:rFonts w:cs="Times New Roman"/>
          <w:sz w:val="44"/>
          <w:szCs w:val="44"/>
        </w:rPr>
        <w:t>Python:</w:t>
      </w:r>
      <w:r>
        <w:rPr>
          <w:rFonts w:cs="Times New Roman"/>
          <w:sz w:val="44"/>
          <w:szCs w:val="44"/>
        </w:rPr>
        <w:t xml:space="preserve"> Used for testing the implementation. Python scripts are written to simulate user interactions and test SQL-like commands, ensuring that the database behaves as expected.</w:t>
      </w:r>
    </w:p>
    <w:p w:rsidR="009D77D1" w:rsidRDefault="000A7D1F">
      <w:pPr>
        <w:pStyle w:val="Heading2"/>
      </w:pPr>
      <w:bookmarkStart w:id="53" w:name="_Toc29123"/>
      <w:r>
        <w:t xml:space="preserve">7.2 </w:t>
      </w:r>
      <w:r>
        <w:t>Direc</w:t>
      </w:r>
      <w:r>
        <w:t>tory Structure</w:t>
      </w:r>
      <w:bookmarkEnd w:id="53"/>
    </w:p>
    <w:p w:rsidR="009D77D1" w:rsidRDefault="000A7D1F">
      <w:pPr>
        <w:jc w:val="both"/>
        <w:rPr>
          <w:sz w:val="44"/>
          <w:szCs w:val="44"/>
        </w:rPr>
      </w:pPr>
      <w:r>
        <w:rPr>
          <w:sz w:val="44"/>
          <w:szCs w:val="44"/>
        </w:rPr>
        <w:t>The project files are organized into a directory structure that helps keep the code modular and maintainable. Below is an example of how the project is structured:</w:t>
      </w:r>
    </w:p>
    <w:p w:rsidR="009D77D1" w:rsidRDefault="009D77D1">
      <w:pPr>
        <w:jc w:val="both"/>
        <w:rPr>
          <w:szCs w:val="40"/>
        </w:rPr>
      </w:pPr>
    </w:p>
    <w:p w:rsidR="009D77D1" w:rsidRDefault="000A7D1F">
      <w:pPr>
        <w:pStyle w:val="FencedCodeplaintext"/>
        <w:jc w:val="both"/>
        <w:rPr>
          <w:rFonts w:ascii="Times New Roman" w:hAnsi="Times New Roman" w:cs="Times New Roman"/>
          <w:sz w:val="40"/>
          <w:szCs w:val="40"/>
        </w:rPr>
      </w:pPr>
      <w:r>
        <w:rPr>
          <w:rFonts w:ascii="Times New Roman" w:hAnsi="Times New Roman" w:cs="Times New Roman"/>
          <w:sz w:val="40"/>
          <w:szCs w:val="40"/>
        </w:rPr>
        <w:t>Database/</w:t>
      </w:r>
      <w:r>
        <w:rPr>
          <w:rFonts w:ascii="Times New Roman" w:hAnsi="Times New Roman" w:cs="Times New Roman"/>
          <w:sz w:val="40"/>
          <w:szCs w:val="40"/>
        </w:rPr>
        <w:br/>
        <w:t>├── include/       # Header files</w:t>
      </w:r>
      <w:r>
        <w:rPr>
          <w:rFonts w:ascii="Times New Roman" w:hAnsi="Times New Roman" w:cs="Times New Roman"/>
          <w:sz w:val="40"/>
          <w:szCs w:val="40"/>
        </w:rPr>
        <w:br/>
        <w:t xml:space="preserve">├── </w:t>
      </w:r>
      <w:proofErr w:type="spellStart"/>
      <w:r>
        <w:rPr>
          <w:rFonts w:ascii="Times New Roman" w:hAnsi="Times New Roman" w:cs="Times New Roman"/>
          <w:sz w:val="40"/>
          <w:szCs w:val="40"/>
        </w:rPr>
        <w:t>src</w:t>
      </w:r>
      <w:proofErr w:type="spellEnd"/>
      <w:r>
        <w:rPr>
          <w:rFonts w:ascii="Times New Roman" w:hAnsi="Times New Roman" w:cs="Times New Roman"/>
          <w:sz w:val="40"/>
          <w:szCs w:val="40"/>
        </w:rPr>
        <w:t>/           # Source file</w:t>
      </w:r>
      <w:r>
        <w:rPr>
          <w:rFonts w:ascii="Times New Roman" w:hAnsi="Times New Roman" w:cs="Times New Roman"/>
          <w:sz w:val="40"/>
          <w:szCs w:val="40"/>
        </w:rPr>
        <w:t>s</w:t>
      </w:r>
      <w:r>
        <w:rPr>
          <w:rFonts w:ascii="Times New Roman" w:hAnsi="Times New Roman" w:cs="Times New Roman"/>
          <w:sz w:val="40"/>
          <w:szCs w:val="40"/>
        </w:rPr>
        <w:br/>
        <w:t xml:space="preserve">├── bin/           # </w:t>
      </w:r>
      <w:proofErr w:type="spellStart"/>
      <w:r>
        <w:rPr>
          <w:rFonts w:ascii="Times New Roman" w:hAnsi="Times New Roman" w:cs="Times New Roman"/>
          <w:sz w:val="40"/>
          <w:szCs w:val="40"/>
        </w:rPr>
        <w:t>Executables</w:t>
      </w:r>
      <w:proofErr w:type="spellEnd"/>
      <w:r>
        <w:rPr>
          <w:rFonts w:ascii="Times New Roman" w:hAnsi="Times New Roman" w:cs="Times New Roman"/>
          <w:sz w:val="40"/>
          <w:szCs w:val="40"/>
        </w:rPr>
        <w:br/>
        <w:t>├── tests/         # Python test scripts</w:t>
      </w:r>
      <w:r>
        <w:rPr>
          <w:rFonts w:ascii="Times New Roman" w:hAnsi="Times New Roman" w:cs="Times New Roman"/>
          <w:sz w:val="40"/>
          <w:szCs w:val="40"/>
        </w:rPr>
        <w:br/>
        <w:t xml:space="preserve">└── </w:t>
      </w:r>
      <w:proofErr w:type="spellStart"/>
      <w:r>
        <w:rPr>
          <w:rFonts w:ascii="Times New Roman" w:hAnsi="Times New Roman" w:cs="Times New Roman"/>
          <w:sz w:val="40"/>
          <w:szCs w:val="40"/>
        </w:rPr>
        <w:t>Makefile</w:t>
      </w:r>
      <w:proofErr w:type="spellEnd"/>
      <w:r>
        <w:rPr>
          <w:rFonts w:ascii="Times New Roman" w:hAnsi="Times New Roman" w:cs="Times New Roman"/>
          <w:sz w:val="40"/>
          <w:szCs w:val="40"/>
        </w:rPr>
        <w:t xml:space="preserve">       # For build automation</w:t>
      </w:r>
    </w:p>
    <w:p w:rsidR="009D77D1" w:rsidRDefault="009D77D1">
      <w:pPr>
        <w:jc w:val="both"/>
        <w:rPr>
          <w:rFonts w:cs="Times New Roman"/>
        </w:rPr>
      </w:pPr>
    </w:p>
    <w:p w:rsidR="009D77D1" w:rsidRDefault="000A7D1F">
      <w:pPr>
        <w:pStyle w:val="Heading3"/>
      </w:pPr>
      <w:bookmarkStart w:id="54" w:name="_Toc8468"/>
      <w:r>
        <w:t>Explanation of Directories:</w:t>
      </w:r>
      <w:bookmarkEnd w:id="54"/>
    </w:p>
    <w:p w:rsidR="009D77D1" w:rsidRDefault="000A7D1F">
      <w:pPr>
        <w:numPr>
          <w:ilvl w:val="0"/>
          <w:numId w:val="24"/>
        </w:numPr>
        <w:jc w:val="both"/>
      </w:pPr>
      <w:proofErr w:type="gramStart"/>
      <w:r>
        <w:rPr>
          <w:b/>
          <w:bCs/>
        </w:rPr>
        <w:t>include</w:t>
      </w:r>
      <w:proofErr w:type="gramEnd"/>
      <w:r>
        <w:rPr>
          <w:b/>
          <w:bCs/>
        </w:rPr>
        <w:t>/:</w:t>
      </w:r>
      <w:r>
        <w:t xml:space="preserve"> This folder contains the header files (.h) that declare the interfaces (functions, constants, structures) used in the program. Header files ensure modularity by separating function declarations from their implementations in source files.</w:t>
      </w:r>
    </w:p>
    <w:p w:rsidR="009D77D1" w:rsidRDefault="009D77D1">
      <w:pPr>
        <w:jc w:val="both"/>
      </w:pPr>
    </w:p>
    <w:p w:rsidR="009D77D1" w:rsidRDefault="000A7D1F">
      <w:pPr>
        <w:numPr>
          <w:ilvl w:val="0"/>
          <w:numId w:val="24"/>
        </w:numPr>
        <w:jc w:val="both"/>
      </w:pPr>
      <w:proofErr w:type="spellStart"/>
      <w:proofErr w:type="gramStart"/>
      <w:r>
        <w:rPr>
          <w:b/>
          <w:bCs/>
        </w:rPr>
        <w:t>src</w:t>
      </w:r>
      <w:proofErr w:type="spellEnd"/>
      <w:proofErr w:type="gramEnd"/>
      <w:r>
        <w:rPr>
          <w:b/>
          <w:bCs/>
        </w:rPr>
        <w:t xml:space="preserve">/: </w:t>
      </w:r>
      <w:r>
        <w:t>This folde</w:t>
      </w:r>
      <w:r>
        <w:t>r contains the actual C source files (.c) that implement the core functionality of the project. These files define the logic for managing the B+ Tree, handling input, processing commands, and interacting with the storage files.</w:t>
      </w:r>
    </w:p>
    <w:p w:rsidR="009D77D1" w:rsidRDefault="009D77D1">
      <w:pPr>
        <w:jc w:val="both"/>
      </w:pPr>
    </w:p>
    <w:p w:rsidR="009D77D1" w:rsidRDefault="000A7D1F">
      <w:pPr>
        <w:numPr>
          <w:ilvl w:val="0"/>
          <w:numId w:val="24"/>
        </w:numPr>
        <w:jc w:val="both"/>
      </w:pPr>
      <w:proofErr w:type="gramStart"/>
      <w:r>
        <w:rPr>
          <w:b/>
          <w:bCs/>
        </w:rPr>
        <w:t>bin</w:t>
      </w:r>
      <w:proofErr w:type="gramEnd"/>
      <w:r>
        <w:rPr>
          <w:b/>
          <w:bCs/>
        </w:rPr>
        <w:t>/</w:t>
      </w:r>
      <w:r>
        <w:t>: After compiling the s</w:t>
      </w:r>
      <w:r>
        <w:t xml:space="preserve">ource files using GCC, the </w:t>
      </w:r>
      <w:proofErr w:type="spellStart"/>
      <w:r>
        <w:t>executables</w:t>
      </w:r>
      <w:proofErr w:type="spellEnd"/>
      <w:r>
        <w:t xml:space="preserve"> are stored in this directory. These </w:t>
      </w:r>
      <w:proofErr w:type="spellStart"/>
      <w:r>
        <w:t>executables</w:t>
      </w:r>
      <w:proofErr w:type="spellEnd"/>
      <w:r>
        <w:t xml:space="preserve"> are used to run the program from the command line.</w:t>
      </w:r>
    </w:p>
    <w:p w:rsidR="009D77D1" w:rsidRDefault="009D77D1">
      <w:pPr>
        <w:jc w:val="both"/>
      </w:pPr>
    </w:p>
    <w:p w:rsidR="009D77D1" w:rsidRDefault="000A7D1F">
      <w:pPr>
        <w:numPr>
          <w:ilvl w:val="0"/>
          <w:numId w:val="24"/>
        </w:numPr>
        <w:jc w:val="both"/>
      </w:pPr>
      <w:proofErr w:type="gramStart"/>
      <w:r>
        <w:rPr>
          <w:b/>
          <w:bCs/>
        </w:rPr>
        <w:t>tests</w:t>
      </w:r>
      <w:proofErr w:type="gramEnd"/>
      <w:r>
        <w:rPr>
          <w:b/>
          <w:bCs/>
        </w:rPr>
        <w:t>/:</w:t>
      </w:r>
      <w:r>
        <w:t xml:space="preserve"> This directory contains Python test scripts that simulate the operations of the database. These scripts help </w:t>
      </w:r>
      <w:r>
        <w:t>verify that the B+ Tree functions as expected and that commands are processed correctly.</w:t>
      </w:r>
    </w:p>
    <w:p w:rsidR="009D77D1" w:rsidRDefault="009D77D1">
      <w:pPr>
        <w:jc w:val="both"/>
      </w:pPr>
    </w:p>
    <w:p w:rsidR="009D77D1" w:rsidRDefault="000A7D1F">
      <w:pPr>
        <w:numPr>
          <w:ilvl w:val="0"/>
          <w:numId w:val="24"/>
        </w:numPr>
        <w:jc w:val="both"/>
        <w:rPr>
          <w:rFonts w:cs="Times New Roman"/>
        </w:rPr>
      </w:pPr>
      <w:proofErr w:type="spellStart"/>
      <w:r>
        <w:rPr>
          <w:b/>
          <w:bCs/>
        </w:rPr>
        <w:t>Makefile</w:t>
      </w:r>
      <w:proofErr w:type="spellEnd"/>
      <w:r>
        <w:rPr>
          <w:b/>
          <w:bCs/>
        </w:rPr>
        <w:t>:</w:t>
      </w:r>
      <w:r>
        <w:t xml:space="preserve"> This is a configuration file used for build automation. It defines how to compile the C code and link the object files to produce the final executable. The </w:t>
      </w:r>
      <w:proofErr w:type="spellStart"/>
      <w:r>
        <w:t>Makefile</w:t>
      </w:r>
      <w:proofErr w:type="spellEnd"/>
      <w:r>
        <w:t xml:space="preserve"> simplifies the build process by allowing the user to run a single command to compile the entire project.</w:t>
      </w:r>
    </w:p>
    <w:p w:rsidR="009D77D1" w:rsidRDefault="000A7D1F">
      <w:pPr>
        <w:pStyle w:val="Heading2"/>
      </w:pPr>
      <w:bookmarkStart w:id="55" w:name="_Toc471"/>
      <w:r>
        <w:t xml:space="preserve">7.3 </w:t>
      </w:r>
      <w:r>
        <w:t>Key Modules</w:t>
      </w:r>
      <w:bookmarkEnd w:id="55"/>
    </w:p>
    <w:p w:rsidR="009D77D1" w:rsidRDefault="000A7D1F">
      <w:pPr>
        <w:rPr>
          <w:sz w:val="44"/>
          <w:szCs w:val="24"/>
        </w:rPr>
      </w:pPr>
      <w:r>
        <w:rPr>
          <w:sz w:val="44"/>
          <w:szCs w:val="24"/>
        </w:rPr>
        <w:t xml:space="preserve">The project is divided into key modules, each responsible for specific functionality. Below is a detailed description of each </w:t>
      </w:r>
      <w:r>
        <w:rPr>
          <w:sz w:val="44"/>
          <w:szCs w:val="24"/>
        </w:rPr>
        <w:t>module:</w:t>
      </w:r>
    </w:p>
    <w:p w:rsidR="009D77D1" w:rsidRDefault="000A7D1F">
      <w:pPr>
        <w:pStyle w:val="Heading3"/>
      </w:pPr>
      <w:bookmarkStart w:id="56" w:name="_Toc22813"/>
      <w:proofErr w:type="spellStart"/>
      <w:r>
        <w:t>btree.c</w:t>
      </w:r>
      <w:proofErr w:type="spellEnd"/>
      <w:r>
        <w:t>:</w:t>
      </w:r>
      <w:bookmarkEnd w:id="56"/>
    </w:p>
    <w:p w:rsidR="009D77D1" w:rsidRDefault="000A7D1F">
      <w:pPr>
        <w:rPr>
          <w:sz w:val="44"/>
          <w:szCs w:val="24"/>
        </w:rPr>
      </w:pPr>
      <w:r>
        <w:rPr>
          <w:sz w:val="44"/>
          <w:szCs w:val="24"/>
        </w:rPr>
        <w:t>This module contains the core logic for managing the B+ Tree. The primary responsibility of this file is to handle operations such as:</w:t>
      </w:r>
    </w:p>
    <w:p w:rsidR="009D77D1" w:rsidRDefault="009D77D1">
      <w:pPr>
        <w:pStyle w:val="Heading2"/>
        <w:rPr>
          <w:sz w:val="72"/>
          <w:szCs w:val="32"/>
        </w:rPr>
      </w:pPr>
    </w:p>
    <w:p w:rsidR="009D77D1" w:rsidRDefault="000A7D1F">
      <w:pPr>
        <w:numPr>
          <w:ilvl w:val="0"/>
          <w:numId w:val="25"/>
        </w:numPr>
        <w:rPr>
          <w:sz w:val="44"/>
          <w:szCs w:val="24"/>
        </w:rPr>
      </w:pPr>
      <w:r>
        <w:rPr>
          <w:sz w:val="44"/>
          <w:szCs w:val="24"/>
        </w:rPr>
        <w:t>Insertion of key-value pairs into the tree.</w:t>
      </w:r>
    </w:p>
    <w:p w:rsidR="009D77D1" w:rsidRDefault="000A7D1F">
      <w:pPr>
        <w:numPr>
          <w:ilvl w:val="0"/>
          <w:numId w:val="25"/>
        </w:numPr>
        <w:rPr>
          <w:sz w:val="44"/>
          <w:szCs w:val="24"/>
        </w:rPr>
      </w:pPr>
      <w:r>
        <w:rPr>
          <w:sz w:val="44"/>
          <w:szCs w:val="24"/>
        </w:rPr>
        <w:t>Searching for a key.</w:t>
      </w:r>
    </w:p>
    <w:p w:rsidR="009D77D1" w:rsidRDefault="000A7D1F">
      <w:pPr>
        <w:numPr>
          <w:ilvl w:val="0"/>
          <w:numId w:val="25"/>
        </w:numPr>
        <w:rPr>
          <w:sz w:val="44"/>
          <w:szCs w:val="24"/>
        </w:rPr>
      </w:pPr>
      <w:r>
        <w:rPr>
          <w:sz w:val="44"/>
          <w:szCs w:val="24"/>
        </w:rPr>
        <w:t xml:space="preserve">Deleting key-value pairs from the </w:t>
      </w:r>
      <w:r>
        <w:rPr>
          <w:sz w:val="44"/>
          <w:szCs w:val="24"/>
        </w:rPr>
        <w:t>tree.</w:t>
      </w:r>
    </w:p>
    <w:p w:rsidR="009D77D1" w:rsidRDefault="000A7D1F">
      <w:pPr>
        <w:numPr>
          <w:ilvl w:val="0"/>
          <w:numId w:val="25"/>
        </w:numPr>
        <w:rPr>
          <w:sz w:val="44"/>
          <w:szCs w:val="24"/>
        </w:rPr>
      </w:pPr>
      <w:r>
        <w:rPr>
          <w:sz w:val="44"/>
          <w:szCs w:val="24"/>
        </w:rPr>
        <w:t>Splitting and merging nodes during insertions and deletions.</w:t>
      </w:r>
    </w:p>
    <w:p w:rsidR="009D77D1" w:rsidRDefault="000A7D1F">
      <w:pPr>
        <w:numPr>
          <w:ilvl w:val="0"/>
          <w:numId w:val="25"/>
        </w:numPr>
        <w:rPr>
          <w:sz w:val="44"/>
          <w:szCs w:val="24"/>
        </w:rPr>
      </w:pPr>
      <w:r>
        <w:rPr>
          <w:sz w:val="44"/>
          <w:szCs w:val="24"/>
        </w:rPr>
        <w:t>This module implements the logic for maintaining the tree's balance and ensuring that the B+ Tree remains sorted and efficient for operations.</w:t>
      </w:r>
    </w:p>
    <w:p w:rsidR="009D77D1" w:rsidRDefault="009D77D1">
      <w:pPr>
        <w:pStyle w:val="Heading2"/>
      </w:pPr>
    </w:p>
    <w:p w:rsidR="009D77D1" w:rsidRDefault="000A7D1F">
      <w:pPr>
        <w:pStyle w:val="Heading3"/>
      </w:pPr>
      <w:bookmarkStart w:id="57" w:name="_Toc21900"/>
      <w:proofErr w:type="spellStart"/>
      <w:r>
        <w:t>command_processor.c</w:t>
      </w:r>
      <w:proofErr w:type="spellEnd"/>
      <w:r>
        <w:t>:</w:t>
      </w:r>
      <w:bookmarkEnd w:id="57"/>
    </w:p>
    <w:p w:rsidR="009D77D1" w:rsidRDefault="000A7D1F">
      <w:pPr>
        <w:numPr>
          <w:ilvl w:val="0"/>
          <w:numId w:val="26"/>
        </w:numPr>
        <w:rPr>
          <w:sz w:val="44"/>
          <w:szCs w:val="24"/>
        </w:rPr>
      </w:pPr>
      <w:r>
        <w:rPr>
          <w:sz w:val="44"/>
          <w:szCs w:val="24"/>
        </w:rPr>
        <w:t xml:space="preserve">This module handles the </w:t>
      </w:r>
      <w:r>
        <w:rPr>
          <w:sz w:val="44"/>
          <w:szCs w:val="24"/>
        </w:rPr>
        <w:t>parsing and processing of SQL-like commands. It interprets the commands from the user (such as INSERT, SELECT, DELETE) and translates them into appropriate function calls in the other modules. This module is essential for:</w:t>
      </w:r>
    </w:p>
    <w:p w:rsidR="009D77D1" w:rsidRDefault="009D77D1"/>
    <w:p w:rsidR="009D77D1" w:rsidRDefault="000A7D1F">
      <w:pPr>
        <w:numPr>
          <w:ilvl w:val="0"/>
          <w:numId w:val="26"/>
        </w:numPr>
        <w:rPr>
          <w:sz w:val="44"/>
          <w:szCs w:val="24"/>
        </w:rPr>
      </w:pPr>
      <w:r>
        <w:rPr>
          <w:sz w:val="44"/>
          <w:szCs w:val="24"/>
        </w:rPr>
        <w:t>Parsing user input.</w:t>
      </w:r>
    </w:p>
    <w:p w:rsidR="009D77D1" w:rsidRDefault="000A7D1F">
      <w:pPr>
        <w:numPr>
          <w:ilvl w:val="0"/>
          <w:numId w:val="26"/>
        </w:numPr>
        <w:rPr>
          <w:sz w:val="44"/>
          <w:szCs w:val="24"/>
        </w:rPr>
      </w:pPr>
      <w:r>
        <w:rPr>
          <w:sz w:val="44"/>
          <w:szCs w:val="24"/>
        </w:rPr>
        <w:t>Managing que</w:t>
      </w:r>
      <w:r>
        <w:rPr>
          <w:sz w:val="44"/>
          <w:szCs w:val="24"/>
        </w:rPr>
        <w:t>ries on the B+ Tree structure.</w:t>
      </w:r>
    </w:p>
    <w:p w:rsidR="009D77D1" w:rsidRDefault="000A7D1F">
      <w:pPr>
        <w:numPr>
          <w:ilvl w:val="0"/>
          <w:numId w:val="26"/>
        </w:numPr>
        <w:rPr>
          <w:sz w:val="44"/>
          <w:szCs w:val="24"/>
        </w:rPr>
      </w:pPr>
      <w:r>
        <w:rPr>
          <w:sz w:val="44"/>
          <w:szCs w:val="24"/>
        </w:rPr>
        <w:t>Calling the relevant functions to perform operations on the data.</w:t>
      </w:r>
    </w:p>
    <w:p w:rsidR="009D77D1" w:rsidRDefault="000A7D1F">
      <w:pPr>
        <w:pStyle w:val="Heading3"/>
      </w:pPr>
      <w:bookmarkStart w:id="58" w:name="_Toc19623"/>
      <w:proofErr w:type="spellStart"/>
      <w:r>
        <w:lastRenderedPageBreak/>
        <w:t>input_handling.c</w:t>
      </w:r>
      <w:proofErr w:type="spellEnd"/>
      <w:r>
        <w:t>:</w:t>
      </w:r>
      <w:bookmarkEnd w:id="58"/>
    </w:p>
    <w:p w:rsidR="009D77D1" w:rsidRDefault="000A7D1F">
      <w:pPr>
        <w:numPr>
          <w:ilvl w:val="0"/>
          <w:numId w:val="26"/>
        </w:numPr>
      </w:pPr>
      <w:r>
        <w:rPr>
          <w:sz w:val="44"/>
          <w:szCs w:val="24"/>
        </w:rPr>
        <w:t xml:space="preserve">This module is responsible for processing user input. It reads input from the user, validates it, and formats it correctly before passing it </w:t>
      </w:r>
      <w:r>
        <w:rPr>
          <w:sz w:val="44"/>
          <w:szCs w:val="24"/>
        </w:rPr>
        <w:t xml:space="preserve">to the </w:t>
      </w:r>
      <w:proofErr w:type="spellStart"/>
      <w:r>
        <w:rPr>
          <w:sz w:val="44"/>
          <w:szCs w:val="24"/>
        </w:rPr>
        <w:t>command_processor.c</w:t>
      </w:r>
      <w:proofErr w:type="spellEnd"/>
      <w:r>
        <w:rPr>
          <w:sz w:val="44"/>
          <w:szCs w:val="24"/>
        </w:rPr>
        <w:t xml:space="preserve"> module. This module handles:</w:t>
      </w:r>
    </w:p>
    <w:p w:rsidR="009D77D1" w:rsidRDefault="000A7D1F">
      <w:pPr>
        <w:numPr>
          <w:ilvl w:val="0"/>
          <w:numId w:val="26"/>
        </w:numPr>
        <w:rPr>
          <w:sz w:val="44"/>
          <w:szCs w:val="24"/>
        </w:rPr>
      </w:pPr>
      <w:r>
        <w:rPr>
          <w:sz w:val="44"/>
          <w:szCs w:val="24"/>
        </w:rPr>
        <w:t>Reading input from the command line or text files.</w:t>
      </w:r>
    </w:p>
    <w:p w:rsidR="009D77D1" w:rsidRDefault="000A7D1F">
      <w:pPr>
        <w:numPr>
          <w:ilvl w:val="0"/>
          <w:numId w:val="26"/>
        </w:numPr>
        <w:rPr>
          <w:sz w:val="44"/>
          <w:szCs w:val="24"/>
        </w:rPr>
      </w:pPr>
      <w:r>
        <w:rPr>
          <w:sz w:val="44"/>
          <w:szCs w:val="24"/>
        </w:rPr>
        <w:t>Handling invalid or malformed input.</w:t>
      </w:r>
    </w:p>
    <w:p w:rsidR="009D77D1" w:rsidRDefault="000A7D1F">
      <w:pPr>
        <w:numPr>
          <w:ilvl w:val="0"/>
          <w:numId w:val="26"/>
        </w:numPr>
        <w:rPr>
          <w:sz w:val="44"/>
          <w:szCs w:val="24"/>
        </w:rPr>
      </w:pPr>
      <w:r>
        <w:rPr>
          <w:sz w:val="44"/>
          <w:szCs w:val="24"/>
        </w:rPr>
        <w:t>Passing the validated input to the command processor for further action.</w:t>
      </w:r>
    </w:p>
    <w:p w:rsidR="009D77D1" w:rsidRDefault="000A7D1F">
      <w:pPr>
        <w:pStyle w:val="Heading3"/>
      </w:pPr>
      <w:bookmarkStart w:id="59" w:name="_Toc2195"/>
      <w:proofErr w:type="spellStart"/>
      <w:r>
        <w:t>table.c</w:t>
      </w:r>
      <w:proofErr w:type="spellEnd"/>
      <w:r>
        <w:t>:</w:t>
      </w:r>
      <w:bookmarkEnd w:id="59"/>
    </w:p>
    <w:p w:rsidR="009D77D1" w:rsidRDefault="000A7D1F">
      <w:pPr>
        <w:numPr>
          <w:ilvl w:val="0"/>
          <w:numId w:val="26"/>
        </w:numPr>
        <w:rPr>
          <w:sz w:val="44"/>
          <w:szCs w:val="24"/>
        </w:rPr>
      </w:pPr>
      <w:r>
        <w:rPr>
          <w:sz w:val="44"/>
          <w:szCs w:val="24"/>
        </w:rPr>
        <w:t xml:space="preserve">The table module connects the </w:t>
      </w:r>
      <w:r>
        <w:rPr>
          <w:sz w:val="44"/>
          <w:szCs w:val="24"/>
        </w:rPr>
        <w:t>B+ Tree with the storage file. It manages the process of writing and reading data from the storage file, ensuring that the data is stored persistently. This module:</w:t>
      </w:r>
    </w:p>
    <w:p w:rsidR="009D77D1" w:rsidRDefault="000A7D1F">
      <w:pPr>
        <w:numPr>
          <w:ilvl w:val="0"/>
          <w:numId w:val="26"/>
        </w:numPr>
        <w:rPr>
          <w:sz w:val="44"/>
          <w:szCs w:val="24"/>
        </w:rPr>
      </w:pPr>
      <w:r>
        <w:rPr>
          <w:sz w:val="44"/>
          <w:szCs w:val="24"/>
        </w:rPr>
        <w:t>Handles the file I/O operations.</w:t>
      </w:r>
    </w:p>
    <w:p w:rsidR="009D77D1" w:rsidRDefault="000A7D1F">
      <w:pPr>
        <w:numPr>
          <w:ilvl w:val="0"/>
          <w:numId w:val="26"/>
        </w:numPr>
        <w:rPr>
          <w:sz w:val="44"/>
          <w:szCs w:val="24"/>
        </w:rPr>
      </w:pPr>
      <w:r>
        <w:rPr>
          <w:sz w:val="44"/>
          <w:szCs w:val="24"/>
        </w:rPr>
        <w:t>Stores the B+ Tree in a file, allowing data to persist bet</w:t>
      </w:r>
      <w:r>
        <w:rPr>
          <w:sz w:val="44"/>
          <w:szCs w:val="24"/>
        </w:rPr>
        <w:t>ween program executions.</w:t>
      </w:r>
    </w:p>
    <w:p w:rsidR="009D77D1" w:rsidRDefault="000A7D1F">
      <w:pPr>
        <w:numPr>
          <w:ilvl w:val="0"/>
          <w:numId w:val="26"/>
        </w:numPr>
        <w:rPr>
          <w:sz w:val="44"/>
          <w:szCs w:val="24"/>
        </w:rPr>
      </w:pPr>
      <w:r>
        <w:rPr>
          <w:sz w:val="44"/>
          <w:szCs w:val="24"/>
        </w:rPr>
        <w:t>Loads the data from the file into memory when the program starts.</w:t>
      </w:r>
    </w:p>
    <w:p w:rsidR="009D77D1" w:rsidRDefault="000A7D1F">
      <w:pPr>
        <w:pStyle w:val="Heading2"/>
      </w:pPr>
      <w:bookmarkStart w:id="60" w:name="_Toc32204"/>
      <w:r>
        <w:t>Beginner Notes:</w:t>
      </w:r>
      <w:bookmarkEnd w:id="60"/>
    </w:p>
    <w:p w:rsidR="009D77D1" w:rsidRDefault="000A7D1F">
      <w:pPr>
        <w:jc w:val="both"/>
        <w:rPr>
          <w:sz w:val="44"/>
          <w:szCs w:val="44"/>
        </w:rPr>
      </w:pPr>
      <w:r>
        <w:rPr>
          <w:sz w:val="44"/>
          <w:szCs w:val="44"/>
        </w:rPr>
        <w:t>For beginners, it’s essential to break down the project into smaller, more manageable tasks. Here are some tips to help with the implementation:</w:t>
      </w:r>
    </w:p>
    <w:p w:rsidR="009D77D1" w:rsidRDefault="000A7D1F">
      <w:pPr>
        <w:jc w:val="both"/>
        <w:rPr>
          <w:b/>
          <w:bCs/>
          <w:sz w:val="44"/>
          <w:szCs w:val="44"/>
        </w:rPr>
      </w:pPr>
      <w:r>
        <w:rPr>
          <w:b/>
          <w:bCs/>
          <w:sz w:val="44"/>
          <w:szCs w:val="44"/>
        </w:rPr>
        <w:t>Modular Approach:</w:t>
      </w:r>
    </w:p>
    <w:p w:rsidR="009D77D1" w:rsidRDefault="000A7D1F">
      <w:pPr>
        <w:jc w:val="both"/>
        <w:rPr>
          <w:sz w:val="44"/>
          <w:szCs w:val="44"/>
        </w:rPr>
      </w:pPr>
      <w:r>
        <w:rPr>
          <w:sz w:val="44"/>
          <w:szCs w:val="44"/>
        </w:rPr>
        <w:t>Divide the project into separate modules, where each module has a clear responsibility. This helps in maintaining the code and debugging individual components.</w:t>
      </w:r>
    </w:p>
    <w:p w:rsidR="009D77D1" w:rsidRDefault="000A7D1F">
      <w:pPr>
        <w:jc w:val="both"/>
        <w:rPr>
          <w:b/>
          <w:bCs/>
          <w:sz w:val="44"/>
          <w:szCs w:val="44"/>
        </w:rPr>
      </w:pPr>
      <w:r>
        <w:rPr>
          <w:b/>
          <w:bCs/>
          <w:sz w:val="44"/>
          <w:szCs w:val="44"/>
        </w:rPr>
        <w:t>Start Simple:</w:t>
      </w:r>
    </w:p>
    <w:p w:rsidR="009D77D1" w:rsidRDefault="000A7D1F">
      <w:pPr>
        <w:jc w:val="both"/>
        <w:rPr>
          <w:sz w:val="44"/>
          <w:szCs w:val="44"/>
        </w:rPr>
      </w:pPr>
      <w:r>
        <w:rPr>
          <w:sz w:val="44"/>
          <w:szCs w:val="44"/>
        </w:rPr>
        <w:t xml:space="preserve">Begin with basic functionality and then expand gradually. For </w:t>
      </w:r>
      <w:r>
        <w:rPr>
          <w:sz w:val="44"/>
          <w:szCs w:val="44"/>
        </w:rPr>
        <w:t>example, start by implementing the logic for inserting key-value pairs in the B+ Tree before handling more complex operations like deletions and balancing.</w:t>
      </w:r>
    </w:p>
    <w:p w:rsidR="009D77D1" w:rsidRDefault="000A7D1F">
      <w:pPr>
        <w:jc w:val="both"/>
        <w:rPr>
          <w:b/>
          <w:bCs/>
          <w:sz w:val="44"/>
          <w:szCs w:val="44"/>
        </w:rPr>
      </w:pPr>
      <w:r>
        <w:rPr>
          <w:b/>
          <w:bCs/>
          <w:sz w:val="44"/>
          <w:szCs w:val="44"/>
        </w:rPr>
        <w:t>Test Early:</w:t>
      </w:r>
    </w:p>
    <w:p w:rsidR="009D77D1" w:rsidRDefault="000A7D1F">
      <w:pPr>
        <w:jc w:val="both"/>
        <w:rPr>
          <w:sz w:val="44"/>
          <w:szCs w:val="44"/>
        </w:rPr>
      </w:pPr>
      <w:r>
        <w:rPr>
          <w:sz w:val="44"/>
          <w:szCs w:val="44"/>
        </w:rPr>
        <w:t>Write test cases early in the development process. This helps in catching errors early a</w:t>
      </w:r>
      <w:r>
        <w:rPr>
          <w:sz w:val="44"/>
          <w:szCs w:val="44"/>
        </w:rPr>
        <w:t>nd ensures that the different parts of the project are working as expected. Python scripts can simulate database operations, and simple unit tests can help verify individual functions.</w:t>
      </w:r>
    </w:p>
    <w:p w:rsidR="009D77D1" w:rsidRDefault="000A7D1F">
      <w:pPr>
        <w:jc w:val="both"/>
        <w:rPr>
          <w:b/>
          <w:bCs/>
          <w:sz w:val="44"/>
          <w:szCs w:val="44"/>
        </w:rPr>
      </w:pPr>
      <w:r>
        <w:rPr>
          <w:b/>
          <w:bCs/>
          <w:sz w:val="44"/>
          <w:szCs w:val="44"/>
        </w:rPr>
        <w:t>Documentation:</w:t>
      </w:r>
    </w:p>
    <w:p w:rsidR="009D77D1" w:rsidRDefault="000A7D1F">
      <w:pPr>
        <w:jc w:val="both"/>
        <w:rPr>
          <w:rFonts w:cs="Times New Roman"/>
          <w:sz w:val="36"/>
          <w:szCs w:val="36"/>
        </w:rPr>
      </w:pPr>
      <w:r>
        <w:rPr>
          <w:sz w:val="44"/>
          <w:szCs w:val="44"/>
        </w:rPr>
        <w:t>Keep your code well-documented. This will help both in t</w:t>
      </w:r>
      <w:r>
        <w:rPr>
          <w:sz w:val="44"/>
          <w:szCs w:val="44"/>
        </w:rPr>
        <w:t>he development process and for future reference, especially if you need to revisit the project.</w:t>
      </w:r>
      <w:r>
        <w:rPr>
          <w:rFonts w:cs="Times New Roman"/>
          <w:sz w:val="36"/>
          <w:szCs w:val="36"/>
        </w:rPr>
        <w:pict>
          <v:rect id="_x0000_i1031" style="width:470.3pt;height:1.5pt" o:hralign="center" o:hrstd="t" o:hr="t" fillcolor="gray" stroked="f"/>
        </w:pict>
      </w:r>
    </w:p>
    <w:p w:rsidR="009D77D1" w:rsidRDefault="000A7D1F">
      <w:pPr>
        <w:pStyle w:val="Heading1"/>
        <w:numPr>
          <w:ilvl w:val="0"/>
          <w:numId w:val="18"/>
        </w:numPr>
      </w:pPr>
      <w:bookmarkStart w:id="61" w:name="_Toc15640"/>
      <w:r>
        <w:lastRenderedPageBreak/>
        <w:t>Detailed Features Analysis</w:t>
      </w:r>
      <w:bookmarkEnd w:id="61"/>
    </w:p>
    <w:p w:rsidR="009D77D1" w:rsidRDefault="000A7D1F">
      <w:pPr>
        <w:rPr>
          <w:sz w:val="44"/>
          <w:szCs w:val="24"/>
        </w:rPr>
      </w:pPr>
      <w:r>
        <w:rPr>
          <w:sz w:val="44"/>
          <w:szCs w:val="24"/>
        </w:rPr>
        <w:t>The following sections provide a detailed analysis of key operations that are supported by the B+ Tree implementation, focusing on I</w:t>
      </w:r>
      <w:r>
        <w:rPr>
          <w:sz w:val="44"/>
          <w:szCs w:val="24"/>
        </w:rPr>
        <w:t>nsert, Select, Update, and Delete operations.</w:t>
      </w:r>
    </w:p>
    <w:p w:rsidR="009D77D1" w:rsidRDefault="000A7D1F">
      <w:pPr>
        <w:pStyle w:val="Heading2"/>
      </w:pPr>
      <w:bookmarkStart w:id="62" w:name="_Toc5247"/>
      <w:r>
        <w:t xml:space="preserve">8.1 </w:t>
      </w:r>
      <w:r>
        <w:t>Insert Operation</w:t>
      </w:r>
      <w:bookmarkEnd w:id="62"/>
    </w:p>
    <w:p w:rsidR="009D77D1" w:rsidRDefault="000A7D1F">
      <w:pPr>
        <w:rPr>
          <w:sz w:val="44"/>
          <w:szCs w:val="24"/>
        </w:rPr>
      </w:pPr>
      <w:r>
        <w:rPr>
          <w:sz w:val="44"/>
          <w:szCs w:val="24"/>
        </w:rPr>
        <w:t>The insert operation allows for the addition of new key-value pairs into the B+ Tree. The steps involved in inserting data are as follows:</w:t>
      </w:r>
    </w:p>
    <w:p w:rsidR="009D77D1" w:rsidRDefault="000A7D1F">
      <w:pPr>
        <w:pStyle w:val="Heading3"/>
      </w:pPr>
      <w:bookmarkStart w:id="63" w:name="_Toc14296"/>
      <w:r>
        <w:t>Steps:</w:t>
      </w:r>
      <w:bookmarkEnd w:id="63"/>
    </w:p>
    <w:p w:rsidR="009D77D1" w:rsidRDefault="000A7D1F">
      <w:pPr>
        <w:pStyle w:val="Heading4"/>
      </w:pPr>
      <w:r>
        <w:t>Parse the Command to Extract Data:</w:t>
      </w:r>
    </w:p>
    <w:p w:rsidR="009D77D1" w:rsidRDefault="000A7D1F">
      <w:pPr>
        <w:jc w:val="both"/>
        <w:rPr>
          <w:sz w:val="44"/>
          <w:szCs w:val="44"/>
        </w:rPr>
      </w:pPr>
      <w:r>
        <w:rPr>
          <w:sz w:val="44"/>
          <w:szCs w:val="44"/>
        </w:rPr>
        <w:t>The firs</w:t>
      </w:r>
      <w:r>
        <w:rPr>
          <w:sz w:val="44"/>
          <w:szCs w:val="44"/>
        </w:rPr>
        <w:t>t step involves parsing the command to extract the key-value data that needs to be inserted into the tree.</w:t>
      </w:r>
    </w:p>
    <w:p w:rsidR="009D77D1" w:rsidRDefault="000A7D1F">
      <w:pPr>
        <w:pStyle w:val="Heading4"/>
      </w:pPr>
      <w:r>
        <w:t>Navigate the B+ Tree to Find the Correct Spot:</w:t>
      </w:r>
    </w:p>
    <w:p w:rsidR="009D77D1" w:rsidRDefault="000A7D1F">
      <w:pPr>
        <w:jc w:val="both"/>
        <w:rPr>
          <w:sz w:val="44"/>
          <w:szCs w:val="44"/>
        </w:rPr>
      </w:pPr>
      <w:r>
        <w:rPr>
          <w:sz w:val="44"/>
          <w:szCs w:val="44"/>
        </w:rPr>
        <w:t>The B+ Tree is traversed to locate the appropriate leaf node where the new key should be inserted. Thi</w:t>
      </w:r>
      <w:r>
        <w:rPr>
          <w:sz w:val="44"/>
          <w:szCs w:val="44"/>
        </w:rPr>
        <w:t>s search is efficient due to the tree's sorted nature and balanced structure.</w:t>
      </w:r>
    </w:p>
    <w:p w:rsidR="009D77D1" w:rsidRDefault="000A7D1F">
      <w:pPr>
        <w:pStyle w:val="Heading4"/>
      </w:pPr>
      <w:r>
        <w:t>Add Data and Split Nodes if Necessary:</w:t>
      </w:r>
    </w:p>
    <w:p w:rsidR="009D77D1" w:rsidRDefault="000A7D1F">
      <w:pPr>
        <w:jc w:val="both"/>
        <w:rPr>
          <w:rFonts w:cs="Times New Roman"/>
          <w:szCs w:val="40"/>
        </w:rPr>
      </w:pPr>
      <w:r>
        <w:rPr>
          <w:sz w:val="44"/>
          <w:szCs w:val="44"/>
        </w:rPr>
        <w:t>If the leaf node is not full (i.e.,</w:t>
      </w:r>
      <w:r>
        <w:rPr>
          <w:color w:val="7030A0"/>
          <w:sz w:val="44"/>
          <w:szCs w:val="44"/>
        </w:rPr>
        <w:t xml:space="preserve"> it has space for more key-value pairs</w:t>
      </w:r>
      <w:r>
        <w:rPr>
          <w:sz w:val="44"/>
          <w:szCs w:val="44"/>
        </w:rPr>
        <w:t>), the new key is inserted directly into the node. If the leaf nod</w:t>
      </w:r>
      <w:r>
        <w:rPr>
          <w:sz w:val="44"/>
          <w:szCs w:val="44"/>
        </w:rPr>
        <w:t>e is full, a split occurs, where the node is divided into two, and the middle key is promoted to the parent internal node. This may cascade if the internal node also becomes full, requiring further splitting up to the root.</w:t>
      </w:r>
      <w:r>
        <w:rPr>
          <w:rFonts w:cs="Times New Roman"/>
          <w:szCs w:val="40"/>
        </w:rPr>
        <w:pict>
          <v:rect id="_x0000_i1032" style="width:470.3pt;height:1.5pt" o:hralign="center" o:hrstd="t" o:hr="t" fillcolor="gray" stroked="f"/>
        </w:pict>
      </w:r>
    </w:p>
    <w:p w:rsidR="009D77D1" w:rsidRDefault="000A7D1F">
      <w:pPr>
        <w:pStyle w:val="Heading2"/>
      </w:pPr>
      <w:bookmarkStart w:id="64" w:name="_Toc21718"/>
      <w:r>
        <w:t xml:space="preserve">8.1 </w:t>
      </w:r>
      <w:r>
        <w:t>Select Operation</w:t>
      </w:r>
      <w:bookmarkEnd w:id="64"/>
    </w:p>
    <w:p w:rsidR="009D77D1" w:rsidRDefault="000A7D1F">
      <w:r>
        <w:t>The select</w:t>
      </w:r>
      <w:r>
        <w:t xml:space="preserve"> operation is used to retrieve data from the B+ Tree based on certain filters or conditions, typically resembling SQL SELECT queries.</w:t>
      </w:r>
    </w:p>
    <w:p w:rsidR="009D77D1" w:rsidRDefault="000A7D1F">
      <w:pPr>
        <w:pStyle w:val="Heading3"/>
      </w:pPr>
      <w:bookmarkStart w:id="65" w:name="_Toc7602"/>
      <w:r>
        <w:t>Steps:</w:t>
      </w:r>
      <w:bookmarkEnd w:id="65"/>
    </w:p>
    <w:p w:rsidR="009D77D1" w:rsidRDefault="000A7D1F">
      <w:pPr>
        <w:pStyle w:val="Heading4"/>
      </w:pPr>
      <w:r>
        <w:t xml:space="preserve">Parse the Command to Determine Filters (e.g., </w:t>
      </w:r>
      <w:r>
        <w:rPr>
          <w:color w:val="7030A0"/>
        </w:rPr>
        <w:t>WHERE clauses</w:t>
      </w:r>
      <w:r>
        <w:t>):</w:t>
      </w:r>
    </w:p>
    <w:p w:rsidR="009D77D1" w:rsidRDefault="000A7D1F">
      <w:pPr>
        <w:jc w:val="both"/>
        <w:rPr>
          <w:sz w:val="44"/>
          <w:szCs w:val="44"/>
        </w:rPr>
      </w:pPr>
      <w:r>
        <w:rPr>
          <w:sz w:val="44"/>
          <w:szCs w:val="44"/>
        </w:rPr>
        <w:t xml:space="preserve">The first step is to parse the input command and </w:t>
      </w:r>
      <w:r>
        <w:rPr>
          <w:sz w:val="44"/>
          <w:szCs w:val="44"/>
        </w:rPr>
        <w:t>identify any filters or conditions (such as WHERE clauses) that restrict the data retrieval.</w:t>
      </w:r>
    </w:p>
    <w:p w:rsidR="009D77D1" w:rsidRDefault="000A7D1F">
      <w:pPr>
        <w:pStyle w:val="Heading4"/>
      </w:pPr>
      <w:r>
        <w:t>Traverse the B+ Tree to Find Matching Rows:</w:t>
      </w:r>
    </w:p>
    <w:p w:rsidR="009D77D1" w:rsidRDefault="000A7D1F">
      <w:pPr>
        <w:jc w:val="both"/>
        <w:rPr>
          <w:rFonts w:cs="Times New Roman"/>
          <w:sz w:val="36"/>
          <w:szCs w:val="36"/>
        </w:rPr>
      </w:pPr>
      <w:r>
        <w:rPr>
          <w:sz w:val="44"/>
          <w:szCs w:val="44"/>
        </w:rPr>
        <w:t>The B+ Tree is then traversed from the root to the appropriate leaf node. Each key in the tree is checked against the c</w:t>
      </w:r>
      <w:r>
        <w:rPr>
          <w:sz w:val="44"/>
          <w:szCs w:val="44"/>
        </w:rPr>
        <w:t>onditions specified in the query. Once a matching row is found, it is returned to the user.</w:t>
      </w:r>
      <w:r>
        <w:rPr>
          <w:rFonts w:cs="Times New Roman"/>
          <w:sz w:val="36"/>
          <w:szCs w:val="36"/>
        </w:rPr>
        <w:pict>
          <v:rect id="_x0000_i1033" style="width:470.3pt;height:1.5pt" o:hralign="center" o:hrstd="t" o:hr="t" fillcolor="gray" stroked="f"/>
        </w:pict>
      </w:r>
    </w:p>
    <w:p w:rsidR="009D77D1" w:rsidRDefault="000A7D1F">
      <w:pPr>
        <w:pStyle w:val="Heading2"/>
      </w:pPr>
      <w:bookmarkStart w:id="66" w:name="_Toc1225"/>
      <w:r>
        <w:lastRenderedPageBreak/>
        <w:t>8</w:t>
      </w:r>
      <w:r>
        <w:t>.</w:t>
      </w:r>
      <w:r>
        <w:t>2</w:t>
      </w:r>
      <w:r>
        <w:t xml:space="preserve"> Update Operation</w:t>
      </w:r>
      <w:bookmarkEnd w:id="66"/>
    </w:p>
    <w:p w:rsidR="009D77D1" w:rsidRDefault="000A7D1F">
      <w:pPr>
        <w:pStyle w:val="Heading3"/>
      </w:pPr>
      <w:bookmarkStart w:id="67" w:name="_Toc26351"/>
      <w:r>
        <w:t>Steps:</w:t>
      </w:r>
      <w:bookmarkEnd w:id="67"/>
    </w:p>
    <w:p w:rsidR="009D77D1" w:rsidRDefault="000A7D1F">
      <w:pPr>
        <w:pStyle w:val="Heading4"/>
      </w:pPr>
      <w:r>
        <w:t>Locate Rows Based on the Condition:</w:t>
      </w:r>
    </w:p>
    <w:p w:rsidR="009D77D1" w:rsidRDefault="000A7D1F">
      <w:pPr>
        <w:jc w:val="both"/>
        <w:rPr>
          <w:sz w:val="44"/>
          <w:szCs w:val="44"/>
        </w:rPr>
      </w:pPr>
      <w:r>
        <w:rPr>
          <w:sz w:val="44"/>
          <w:szCs w:val="44"/>
        </w:rPr>
        <w:t>The first step in an update operation is to locate the row(s) that match the specified condition (e</w:t>
      </w:r>
      <w:r>
        <w:rPr>
          <w:sz w:val="44"/>
          <w:szCs w:val="44"/>
        </w:rPr>
        <w:t>.g., a WHERE clause). This requires searching through the B+ Tree to find the leaf node(s) containing the relevant key-value pair</w:t>
      </w:r>
      <w:r>
        <w:rPr>
          <w:sz w:val="44"/>
          <w:szCs w:val="44"/>
        </w:rPr>
        <w:t>.</w:t>
      </w:r>
    </w:p>
    <w:p w:rsidR="009D77D1" w:rsidRDefault="000A7D1F">
      <w:pPr>
        <w:pStyle w:val="Heading4"/>
      </w:pPr>
      <w:r>
        <w:t>Modify the Fields Without Disrupting the Tree Structure:</w:t>
      </w:r>
    </w:p>
    <w:p w:rsidR="009D77D1" w:rsidRDefault="000A7D1F">
      <w:pPr>
        <w:jc w:val="both"/>
        <w:rPr>
          <w:sz w:val="44"/>
          <w:szCs w:val="44"/>
        </w:rPr>
      </w:pPr>
      <w:r>
        <w:rPr>
          <w:sz w:val="44"/>
          <w:szCs w:val="44"/>
        </w:rPr>
        <w:t xml:space="preserve">Once the correct row is located, the value associated with the key </w:t>
      </w:r>
      <w:r>
        <w:rPr>
          <w:sz w:val="44"/>
          <w:szCs w:val="44"/>
        </w:rPr>
        <w:t>is updated. The B+ Tree structure is preserved during the update, meaning no node splits or rebalancing is necessary unless the update leads to a key being inserted or deleted.</w:t>
      </w:r>
    </w:p>
    <w:p w:rsidR="009D77D1" w:rsidRDefault="000A7D1F">
      <w:pPr>
        <w:jc w:val="both"/>
        <w:rPr>
          <w:rFonts w:cs="Times New Roman"/>
          <w:sz w:val="36"/>
          <w:szCs w:val="36"/>
        </w:rPr>
      </w:pPr>
      <w:r>
        <w:rPr>
          <w:rFonts w:cs="Times New Roman"/>
          <w:sz w:val="36"/>
          <w:szCs w:val="36"/>
        </w:rPr>
        <w:pict>
          <v:rect id="_x0000_i1034" style="width:470.3pt;height:1.5pt" o:hralign="center" o:hrstd="t" o:hr="t" fillcolor="gray" stroked="f"/>
        </w:pict>
      </w:r>
    </w:p>
    <w:p w:rsidR="009D77D1" w:rsidRDefault="009D77D1">
      <w:pPr>
        <w:jc w:val="both"/>
        <w:rPr>
          <w:rFonts w:cs="Times New Roman"/>
          <w:sz w:val="36"/>
          <w:szCs w:val="36"/>
        </w:rPr>
      </w:pPr>
    </w:p>
    <w:p w:rsidR="009D77D1" w:rsidRDefault="000A7D1F">
      <w:pPr>
        <w:pStyle w:val="Heading2"/>
      </w:pPr>
      <w:bookmarkStart w:id="68" w:name="_Toc9453"/>
      <w:r>
        <w:t>8.3</w:t>
      </w:r>
      <w:r>
        <w:t xml:space="preserve"> Delete Operation</w:t>
      </w:r>
      <w:bookmarkEnd w:id="68"/>
    </w:p>
    <w:p w:rsidR="009D77D1" w:rsidRDefault="000A7D1F">
      <w:r>
        <w:t xml:space="preserve">The delete operation is used to remove key-value pairs </w:t>
      </w:r>
      <w:r>
        <w:t>from the B+ Tree.</w:t>
      </w:r>
    </w:p>
    <w:p w:rsidR="009D77D1" w:rsidRDefault="000A7D1F">
      <w:pPr>
        <w:pStyle w:val="Heading3"/>
      </w:pPr>
      <w:bookmarkStart w:id="69" w:name="_Toc32147"/>
      <w:r>
        <w:t>Steps:</w:t>
      </w:r>
      <w:bookmarkEnd w:id="69"/>
    </w:p>
    <w:p w:rsidR="009D77D1" w:rsidRDefault="000A7D1F">
      <w:pPr>
        <w:pStyle w:val="Heading4"/>
      </w:pPr>
      <w:r>
        <w:t>Locate the Row:</w:t>
      </w:r>
    </w:p>
    <w:p w:rsidR="009D77D1" w:rsidRDefault="000A7D1F">
      <w:pPr>
        <w:jc w:val="both"/>
        <w:rPr>
          <w:sz w:val="44"/>
          <w:szCs w:val="24"/>
        </w:rPr>
      </w:pPr>
      <w:r>
        <w:rPr>
          <w:sz w:val="44"/>
          <w:szCs w:val="24"/>
        </w:rPr>
        <w:t>To delete a key-value pair, the row containing the key must first be located. This is achieved by traversing the tree until the corresponding leaf node is found.</w:t>
      </w:r>
    </w:p>
    <w:p w:rsidR="009D77D1" w:rsidRDefault="000A7D1F">
      <w:pPr>
        <w:pStyle w:val="Heading4"/>
      </w:pPr>
      <w:r>
        <w:t>Remove It and Re-balance the B+ Tree if Needed:</w:t>
      </w:r>
    </w:p>
    <w:p w:rsidR="009D77D1" w:rsidRDefault="000A7D1F">
      <w:pPr>
        <w:jc w:val="both"/>
        <w:rPr>
          <w:rFonts w:cs="Times New Roman"/>
        </w:rPr>
      </w:pPr>
      <w:r>
        <w:rPr>
          <w:sz w:val="44"/>
          <w:szCs w:val="24"/>
        </w:rPr>
        <w:t xml:space="preserve">Once </w:t>
      </w:r>
      <w:r>
        <w:rPr>
          <w:sz w:val="44"/>
          <w:szCs w:val="24"/>
        </w:rPr>
        <w:t xml:space="preserve">the key-value pair is located, it is removed from the leaf node. If the removal causes a node to become </w:t>
      </w:r>
      <w:proofErr w:type="spellStart"/>
      <w:r>
        <w:rPr>
          <w:sz w:val="44"/>
          <w:szCs w:val="24"/>
        </w:rPr>
        <w:t>underfilled</w:t>
      </w:r>
      <w:proofErr w:type="spellEnd"/>
      <w:r>
        <w:rPr>
          <w:sz w:val="44"/>
          <w:szCs w:val="24"/>
        </w:rPr>
        <w:t xml:space="preserve"> (i.e., it contains fewer than the minimum number of allowed key-value pairs), the tree is rebalanced by merging nodes or redistributing keys</w:t>
      </w:r>
      <w:r>
        <w:rPr>
          <w:sz w:val="44"/>
          <w:szCs w:val="24"/>
        </w:rPr>
        <w:t xml:space="preserve"> between sibling nodes. This ensures that the tree remains balanced and maintains its efficiency for future operations.</w:t>
      </w:r>
      <w:r>
        <w:rPr>
          <w:rFonts w:cs="Times New Roman"/>
        </w:rPr>
        <w:pict>
          <v:rect id="_x0000_i1035" style="width:470.3pt;height:1.5pt" o:hralign="center" o:hrstd="t" o:hr="t" fillcolor="gray" stroked="f"/>
        </w:pict>
      </w:r>
    </w:p>
    <w:p w:rsidR="009D77D1" w:rsidRDefault="000A7D1F">
      <w:pPr>
        <w:pStyle w:val="Heading1"/>
        <w:numPr>
          <w:ilvl w:val="0"/>
          <w:numId w:val="18"/>
        </w:numPr>
      </w:pPr>
      <w:r>
        <w:lastRenderedPageBreak/>
        <w:t xml:space="preserve"> </w:t>
      </w:r>
      <w:bookmarkStart w:id="70" w:name="_Toc15339"/>
      <w:r>
        <w:t>System Workflow</w:t>
      </w:r>
      <w:bookmarkEnd w:id="70"/>
    </w:p>
    <w:p w:rsidR="009D77D1" w:rsidRDefault="000A7D1F">
      <w:pPr>
        <w:pStyle w:val="Heading2"/>
      </w:pPr>
      <w:bookmarkStart w:id="71" w:name="_Toc26489"/>
      <w:r>
        <w:t xml:space="preserve">9.1 </w:t>
      </w:r>
      <w:r>
        <w:t>Command Execution Flow</w:t>
      </w:r>
      <w:bookmarkEnd w:id="71"/>
    </w:p>
    <w:p w:rsidR="009D77D1" w:rsidRDefault="000A7D1F">
      <w:pPr>
        <w:pStyle w:val="Heading4"/>
      </w:pPr>
      <w:r>
        <w:t>Parse the Command:</w:t>
      </w:r>
    </w:p>
    <w:p w:rsidR="009D77D1" w:rsidRDefault="000A7D1F">
      <w:pPr>
        <w:jc w:val="both"/>
        <w:rPr>
          <w:szCs w:val="40"/>
        </w:rPr>
      </w:pPr>
      <w:r>
        <w:rPr>
          <w:szCs w:val="40"/>
        </w:rPr>
        <w:t>The first step is to parse the incoming command to extract the necessary</w:t>
      </w:r>
      <w:r>
        <w:rPr>
          <w:szCs w:val="40"/>
        </w:rPr>
        <w:t xml:space="preserve"> data, operations, and conditions.</w:t>
      </w:r>
    </w:p>
    <w:p w:rsidR="009D77D1" w:rsidRDefault="000A7D1F">
      <w:pPr>
        <w:pStyle w:val="Heading4"/>
      </w:pPr>
      <w:r>
        <w:t>Validate the Syntax:</w:t>
      </w:r>
    </w:p>
    <w:p w:rsidR="009D77D1" w:rsidRDefault="000A7D1F">
      <w:pPr>
        <w:jc w:val="both"/>
        <w:rPr>
          <w:szCs w:val="40"/>
        </w:rPr>
      </w:pPr>
      <w:r>
        <w:rPr>
          <w:szCs w:val="40"/>
        </w:rPr>
        <w:t>Once the command is parsed, the system checks the syntax for correctness. If the command is malformed or contains errors, the system will return an error message.</w:t>
      </w:r>
    </w:p>
    <w:p w:rsidR="009D77D1" w:rsidRDefault="000A7D1F">
      <w:pPr>
        <w:pStyle w:val="Heading4"/>
      </w:pPr>
      <w:r>
        <w:t>Execute the Operation:</w:t>
      </w:r>
    </w:p>
    <w:p w:rsidR="009D77D1" w:rsidRDefault="000A7D1F">
      <w:pPr>
        <w:jc w:val="both"/>
        <w:rPr>
          <w:szCs w:val="40"/>
        </w:rPr>
      </w:pPr>
      <w:r>
        <w:rPr>
          <w:szCs w:val="40"/>
        </w:rPr>
        <w:t xml:space="preserve">If the syntax </w:t>
      </w:r>
      <w:r>
        <w:rPr>
          <w:szCs w:val="40"/>
        </w:rPr>
        <w:t>is valid, the corresponding operation (such as Insert, Select, Update, or Delete) is executed on the B+ Tree or other relevant data structures.</w:t>
      </w:r>
    </w:p>
    <w:p w:rsidR="009D77D1" w:rsidRDefault="000A7D1F">
      <w:pPr>
        <w:pStyle w:val="Heading4"/>
      </w:pPr>
      <w:r>
        <w:t>Display Results:</w:t>
      </w:r>
    </w:p>
    <w:p w:rsidR="009D77D1" w:rsidRDefault="000A7D1F">
      <w:pPr>
        <w:jc w:val="both"/>
        <w:rPr>
          <w:rFonts w:cs="Times New Roman"/>
          <w:sz w:val="36"/>
          <w:szCs w:val="36"/>
        </w:rPr>
      </w:pPr>
      <w:r>
        <w:rPr>
          <w:szCs w:val="40"/>
        </w:rPr>
        <w:t>Finally, the results of the operation are displayed to the user, whether it's a success message</w:t>
      </w:r>
      <w:r>
        <w:rPr>
          <w:szCs w:val="40"/>
        </w:rPr>
        <w:t>, the result of a query, or an error if something went wrong.</w:t>
      </w:r>
      <w:r>
        <w:rPr>
          <w:rFonts w:cs="Times New Roman"/>
          <w:sz w:val="36"/>
          <w:szCs w:val="36"/>
        </w:rPr>
        <w:pict>
          <v:rect id="_x0000_i1036" style="width:470.3pt;height:1.5pt" o:hralign="center" o:hrstd="t" o:hr="t" fillcolor="gray" stroked="f"/>
        </w:pict>
      </w:r>
    </w:p>
    <w:p w:rsidR="009D77D1" w:rsidRDefault="000A7D1F">
      <w:pPr>
        <w:pStyle w:val="Heading2"/>
      </w:pPr>
      <w:bookmarkStart w:id="72" w:name="_Toc12992"/>
      <w:r>
        <w:t>9</w:t>
      </w:r>
      <w:r>
        <w:t>.2 B-Tree Indexing</w:t>
      </w:r>
      <w:bookmarkEnd w:id="72"/>
    </w:p>
    <w:p w:rsidR="009D77D1" w:rsidRDefault="009D77D1"/>
    <w:p w:rsidR="009D77D1" w:rsidRDefault="000A7D1F">
      <w:pPr>
        <w:pStyle w:val="Heading4"/>
      </w:pPr>
      <w:r>
        <w:t xml:space="preserve">Binary Search </w:t>
      </w:r>
      <w:proofErr w:type="gramStart"/>
      <w:r>
        <w:t>Within</w:t>
      </w:r>
      <w:proofErr w:type="gramEnd"/>
      <w:r>
        <w:t xml:space="preserve"> Nodes for Efficiency:</w:t>
      </w:r>
    </w:p>
    <w:p w:rsidR="009D77D1" w:rsidRDefault="000A7D1F">
      <w:pPr>
        <w:jc w:val="both"/>
        <w:rPr>
          <w:sz w:val="44"/>
          <w:szCs w:val="24"/>
        </w:rPr>
      </w:pPr>
      <w:r>
        <w:rPr>
          <w:sz w:val="44"/>
          <w:szCs w:val="24"/>
        </w:rPr>
        <w:t>Each node in the B+ Tree uses binary search to quickly locate the appropriate position for keys. This enables faster operations c</w:t>
      </w:r>
      <w:r>
        <w:rPr>
          <w:sz w:val="44"/>
          <w:szCs w:val="24"/>
        </w:rPr>
        <w:t>ompared to linear search.</w:t>
      </w:r>
    </w:p>
    <w:p w:rsidR="009D77D1" w:rsidRDefault="000A7D1F">
      <w:pPr>
        <w:pStyle w:val="Heading4"/>
      </w:pPr>
      <w:r>
        <w:t>Leaf Nodes Contain the Actual Data:</w:t>
      </w:r>
    </w:p>
    <w:p w:rsidR="009D77D1" w:rsidRDefault="000A7D1F">
      <w:pPr>
        <w:jc w:val="both"/>
        <w:rPr>
          <w:rFonts w:cs="Times New Roman"/>
        </w:rPr>
      </w:pPr>
      <w:r>
        <w:rPr>
          <w:sz w:val="44"/>
          <w:szCs w:val="24"/>
        </w:rPr>
        <w:t>In a B+ Tree, leaf nodes store the actual data or pointers to the data. Internal nodes, on the other hand, only store keys that guide the search process. This structure allows for efficient sear</w:t>
      </w:r>
      <w:r>
        <w:rPr>
          <w:sz w:val="44"/>
          <w:szCs w:val="24"/>
        </w:rPr>
        <w:t>ching and easy access to the data in the leaf nodes.</w:t>
      </w:r>
      <w:r>
        <w:rPr>
          <w:rFonts w:cs="Times New Roman"/>
        </w:rPr>
        <w:pict>
          <v:rect id="_x0000_i1037" style="width:470.3pt;height:1.5pt" o:hralign="center" o:hrstd="t" o:hr="t" fillcolor="gray" stroked="f"/>
        </w:pict>
      </w:r>
    </w:p>
    <w:p w:rsidR="009D77D1" w:rsidRDefault="000A7D1F">
      <w:pPr>
        <w:pStyle w:val="Heading1"/>
        <w:numPr>
          <w:ilvl w:val="0"/>
          <w:numId w:val="18"/>
        </w:numPr>
      </w:pPr>
      <w:bookmarkStart w:id="73" w:name="_Toc8710"/>
      <w:r>
        <w:t>Code Analysis</w:t>
      </w:r>
      <w:bookmarkEnd w:id="73"/>
    </w:p>
    <w:p w:rsidR="009D77D1" w:rsidRDefault="000A7D1F">
      <w:pPr>
        <w:pStyle w:val="Heading2"/>
      </w:pPr>
      <w:bookmarkStart w:id="74" w:name="_Toc28693"/>
      <w:r>
        <w:t>10</w:t>
      </w:r>
      <w:r>
        <w:t>.1 Key Algorithms</w:t>
      </w:r>
      <w:bookmarkEnd w:id="74"/>
    </w:p>
    <w:p w:rsidR="009D77D1" w:rsidRDefault="000A7D1F">
      <w:pPr>
        <w:numPr>
          <w:ilvl w:val="0"/>
          <w:numId w:val="20"/>
        </w:numPr>
        <w:jc w:val="both"/>
        <w:rPr>
          <w:rFonts w:cs="Times New Roman"/>
          <w:szCs w:val="40"/>
        </w:rPr>
      </w:pPr>
      <w:r>
        <w:rPr>
          <w:rFonts w:cs="Times New Roman"/>
          <w:szCs w:val="40"/>
        </w:rPr>
        <w:t>Insert: Balances nodes dynamically.</w:t>
      </w:r>
    </w:p>
    <w:p w:rsidR="009D77D1" w:rsidRDefault="000A7D1F">
      <w:pPr>
        <w:numPr>
          <w:ilvl w:val="0"/>
          <w:numId w:val="20"/>
        </w:numPr>
        <w:jc w:val="both"/>
        <w:rPr>
          <w:rFonts w:cs="Times New Roman"/>
          <w:szCs w:val="40"/>
        </w:rPr>
      </w:pPr>
      <w:r>
        <w:rPr>
          <w:rFonts w:cs="Times New Roman"/>
          <w:szCs w:val="40"/>
        </w:rPr>
        <w:t>Search: Quickly finds keys using binary search.</w:t>
      </w:r>
    </w:p>
    <w:p w:rsidR="009D77D1" w:rsidRDefault="000A7D1F">
      <w:pPr>
        <w:jc w:val="both"/>
        <w:rPr>
          <w:rFonts w:cs="Times New Roman"/>
        </w:rPr>
      </w:pPr>
      <w:r>
        <w:rPr>
          <w:rFonts w:cs="Times New Roman"/>
        </w:rPr>
        <w:pict>
          <v:rect id="_x0000_i1038" style="width:470.3pt;height:1.5pt" o:hralign="center" o:hrstd="t" o:hr="t" fillcolor="gray" stroked="f"/>
        </w:pict>
      </w:r>
    </w:p>
    <w:p w:rsidR="009D77D1" w:rsidRDefault="000A7D1F">
      <w:pPr>
        <w:pStyle w:val="Heading1"/>
        <w:numPr>
          <w:ilvl w:val="0"/>
          <w:numId w:val="18"/>
        </w:numPr>
      </w:pPr>
      <w:bookmarkStart w:id="75" w:name="_Toc17588"/>
      <w:r>
        <w:lastRenderedPageBreak/>
        <w:t>Testing and Validation</w:t>
      </w:r>
      <w:bookmarkEnd w:id="75"/>
    </w:p>
    <w:p w:rsidR="009D77D1" w:rsidRDefault="000A7D1F">
      <w:r>
        <w:t xml:space="preserve">Testing and validation are critical for ensuring the </w:t>
      </w:r>
      <w:r>
        <w:t>correctness and robustness of the database system. In this project, various test cases have been written to verify the functionality of the commands, especially focusing on B+ tree operations such as insert, select, update, and delete.</w:t>
      </w:r>
    </w:p>
    <w:p w:rsidR="009D77D1" w:rsidRDefault="000A7D1F">
      <w:pPr>
        <w:pStyle w:val="Heading2"/>
      </w:pPr>
      <w:bookmarkStart w:id="76" w:name="_Toc4903"/>
      <w:r>
        <w:t xml:space="preserve">11.1 </w:t>
      </w:r>
      <w:r>
        <w:t>Test Cases Over</w:t>
      </w:r>
      <w:r>
        <w:t>view</w:t>
      </w:r>
      <w:bookmarkEnd w:id="76"/>
    </w:p>
    <w:p w:rsidR="009D77D1" w:rsidRDefault="000A7D1F">
      <w:r>
        <w:t>Test cases are written for different scenarios to validate whether the system behaves as expected, including error handling, boundary conditions, and regular operations.</w:t>
      </w:r>
    </w:p>
    <w:p w:rsidR="009D77D1" w:rsidRDefault="000A7D1F">
      <w:pPr>
        <w:pStyle w:val="Heading3"/>
      </w:pPr>
      <w:bookmarkStart w:id="77" w:name="_Toc26826"/>
      <w:r>
        <w:t>Test Cases:</w:t>
      </w:r>
      <w:bookmarkEnd w:id="77"/>
    </w:p>
    <w:p w:rsidR="009D77D1" w:rsidRDefault="000A7D1F">
      <w:pPr>
        <w:pStyle w:val="Heading4"/>
        <w:numPr>
          <w:ilvl w:val="0"/>
          <w:numId w:val="27"/>
        </w:numPr>
      </w:pPr>
      <w:r>
        <w:t>Insert and Retrieve a Row:</w:t>
      </w:r>
    </w:p>
    <w:p w:rsidR="009D77D1" w:rsidRDefault="000A7D1F">
      <w:r>
        <w:t>Verifies that a row can be inserted and re</w:t>
      </w:r>
      <w:r>
        <w:t>trieved correctly.</w:t>
      </w:r>
    </w:p>
    <w:p w:rsidR="009D77D1" w:rsidRDefault="000A7D1F">
      <w:pPr>
        <w:pStyle w:val="Heading4"/>
        <w:numPr>
          <w:ilvl w:val="0"/>
          <w:numId w:val="27"/>
        </w:numPr>
      </w:pPr>
      <w:r>
        <w:t>Table is Full (Error Handling):</w:t>
      </w:r>
    </w:p>
    <w:p w:rsidR="009D77D1" w:rsidRDefault="000A7D1F">
      <w:r>
        <w:t>Tests if the system correctly handles the situation when trying to insert more rows than the table's capacity.</w:t>
      </w:r>
    </w:p>
    <w:p w:rsidR="009D77D1" w:rsidRDefault="000A7D1F">
      <w:pPr>
        <w:pStyle w:val="Heading4"/>
        <w:numPr>
          <w:ilvl w:val="0"/>
          <w:numId w:val="27"/>
        </w:numPr>
      </w:pPr>
      <w:r>
        <w:t>Inserting Strings of Maximum Length:</w:t>
      </w:r>
    </w:p>
    <w:p w:rsidR="009D77D1" w:rsidRDefault="000A7D1F">
      <w:r>
        <w:t xml:space="preserve">Ensures that the system can handle strings that are at </w:t>
      </w:r>
      <w:r>
        <w:t>the maximum allowed length.</w:t>
      </w:r>
    </w:p>
    <w:p w:rsidR="009D77D1" w:rsidRDefault="000A7D1F">
      <w:pPr>
        <w:pStyle w:val="Heading4"/>
        <w:numPr>
          <w:ilvl w:val="0"/>
          <w:numId w:val="27"/>
        </w:numPr>
      </w:pPr>
      <w:r>
        <w:t>Error for Strings Too Long:</w:t>
      </w:r>
    </w:p>
    <w:p w:rsidR="009D77D1" w:rsidRDefault="000A7D1F">
      <w:r>
        <w:t>Checks if the system correctly prevents inserting strings that exceed the allowed length.</w:t>
      </w:r>
    </w:p>
    <w:p w:rsidR="009D77D1" w:rsidRDefault="000A7D1F">
      <w:pPr>
        <w:pStyle w:val="Heading4"/>
        <w:numPr>
          <w:ilvl w:val="0"/>
          <w:numId w:val="27"/>
        </w:numPr>
      </w:pPr>
      <w:r>
        <w:t>Negative ID Handling:</w:t>
      </w:r>
    </w:p>
    <w:p w:rsidR="009D77D1" w:rsidRDefault="000A7D1F">
      <w:r>
        <w:t>Tests whether the system throws an error when a negative ID is inserted.</w:t>
      </w:r>
    </w:p>
    <w:p w:rsidR="009D77D1" w:rsidRDefault="000A7D1F">
      <w:pPr>
        <w:pStyle w:val="Heading4"/>
        <w:numPr>
          <w:ilvl w:val="0"/>
          <w:numId w:val="27"/>
        </w:numPr>
      </w:pPr>
      <w:r>
        <w:t>Data Persistenc</w:t>
      </w:r>
      <w:r>
        <w:t xml:space="preserve">e </w:t>
      </w:r>
      <w:proofErr w:type="gramStart"/>
      <w:r>
        <w:t>After</w:t>
      </w:r>
      <w:proofErr w:type="gramEnd"/>
      <w:r>
        <w:t xml:space="preserve"> Closing Connection:</w:t>
      </w:r>
    </w:p>
    <w:p w:rsidR="009D77D1" w:rsidRDefault="000A7D1F">
      <w:r>
        <w:t>Ensures data is stored persistently after closing and reopening the database.</w:t>
      </w:r>
    </w:p>
    <w:p w:rsidR="009D77D1" w:rsidRDefault="000A7D1F">
      <w:pPr>
        <w:pStyle w:val="Heading4"/>
        <w:numPr>
          <w:ilvl w:val="0"/>
          <w:numId w:val="27"/>
        </w:numPr>
      </w:pPr>
      <w:r>
        <w:t>Printing Constants:</w:t>
      </w:r>
    </w:p>
    <w:p w:rsidR="009D77D1" w:rsidRDefault="000A7D1F">
      <w:r>
        <w:t>Verifies that constants like ROW_SIZE and LEAF_NODE_MAX_CELLS are correctly printed.</w:t>
      </w:r>
    </w:p>
    <w:p w:rsidR="009D77D1" w:rsidRDefault="000A7D1F">
      <w:pPr>
        <w:pStyle w:val="Heading4"/>
        <w:numPr>
          <w:ilvl w:val="0"/>
          <w:numId w:val="27"/>
        </w:numPr>
      </w:pPr>
      <w:r>
        <w:t>Printing the Structure of a Single Node B+ Tr</w:t>
      </w:r>
      <w:r>
        <w:t>ee:</w:t>
      </w:r>
    </w:p>
    <w:p w:rsidR="009D77D1" w:rsidRDefault="000A7D1F">
      <w:r>
        <w:t>Verifies that the structure of a B+ tree with a single node can be printed correctly.</w:t>
      </w:r>
    </w:p>
    <w:p w:rsidR="009D77D1" w:rsidRDefault="000A7D1F">
      <w:pPr>
        <w:pStyle w:val="Heading4"/>
        <w:numPr>
          <w:ilvl w:val="0"/>
          <w:numId w:val="27"/>
        </w:numPr>
      </w:pPr>
      <w:r>
        <w:t>Duplicate ID Handling:</w:t>
      </w:r>
    </w:p>
    <w:p w:rsidR="009D77D1" w:rsidRDefault="000A7D1F">
      <w:r>
        <w:t>Tests if the system properly handles attempts to insert duplicate IDs.</w:t>
      </w:r>
    </w:p>
    <w:p w:rsidR="009D77D1" w:rsidRDefault="000A7D1F">
      <w:pPr>
        <w:pStyle w:val="Heading4"/>
        <w:numPr>
          <w:ilvl w:val="0"/>
          <w:numId w:val="27"/>
        </w:numPr>
      </w:pPr>
      <w:r>
        <w:t>Structure of a 3-Leaf Node B+ Tree:</w:t>
      </w:r>
    </w:p>
    <w:p w:rsidR="009D77D1" w:rsidRDefault="000A7D1F">
      <w:r>
        <w:t xml:space="preserve">Verifies the structure of a B+ tree </w:t>
      </w:r>
      <w:r>
        <w:t>with multiple leaf nodes.</w:t>
      </w:r>
    </w:p>
    <w:p w:rsidR="009D77D1" w:rsidRDefault="000A7D1F">
      <w:pPr>
        <w:pStyle w:val="Heading4"/>
        <w:numPr>
          <w:ilvl w:val="0"/>
          <w:numId w:val="27"/>
        </w:numPr>
      </w:pPr>
      <w:r>
        <w:lastRenderedPageBreak/>
        <w:t>All Rows in Multi-Level Tree:</w:t>
      </w:r>
    </w:p>
    <w:p w:rsidR="009D77D1" w:rsidRDefault="000A7D1F">
      <w:r>
        <w:t>Verifies that the system prints all rows in a multi-level B+ tree.</w:t>
      </w:r>
    </w:p>
    <w:p w:rsidR="009D77D1" w:rsidRDefault="000A7D1F">
      <w:pPr>
        <w:pStyle w:val="Heading4"/>
        <w:numPr>
          <w:ilvl w:val="0"/>
          <w:numId w:val="27"/>
        </w:numPr>
      </w:pPr>
      <w:r>
        <w:t>Select with Where Clause:</w:t>
      </w:r>
    </w:p>
    <w:p w:rsidR="009D77D1" w:rsidRDefault="000A7D1F">
      <w:r>
        <w:t>Ensures the select where id = X command works as expected.</w:t>
      </w:r>
    </w:p>
    <w:p w:rsidR="009D77D1" w:rsidRDefault="000A7D1F">
      <w:pPr>
        <w:pStyle w:val="Heading4"/>
        <w:numPr>
          <w:ilvl w:val="0"/>
          <w:numId w:val="27"/>
        </w:numPr>
      </w:pPr>
      <w:r>
        <w:t>Update Username by ID:</w:t>
      </w:r>
    </w:p>
    <w:p w:rsidR="009D77D1" w:rsidRDefault="000A7D1F">
      <w:r>
        <w:t>Verifies the functionalit</w:t>
      </w:r>
      <w:r>
        <w:t>y of updating a row's username.</w:t>
      </w:r>
    </w:p>
    <w:p w:rsidR="009D77D1" w:rsidRDefault="000A7D1F">
      <w:pPr>
        <w:pStyle w:val="Heading4"/>
        <w:numPr>
          <w:ilvl w:val="0"/>
          <w:numId w:val="27"/>
        </w:numPr>
      </w:pPr>
      <w:r>
        <w:t>Update Email by ID:</w:t>
      </w:r>
    </w:p>
    <w:p w:rsidR="009D77D1" w:rsidRDefault="000A7D1F">
      <w:r>
        <w:t>Ensures that the email field can be updated properly.</w:t>
      </w:r>
    </w:p>
    <w:p w:rsidR="009D77D1" w:rsidRDefault="000A7D1F">
      <w:pPr>
        <w:pStyle w:val="Heading4"/>
        <w:numPr>
          <w:ilvl w:val="0"/>
          <w:numId w:val="27"/>
        </w:numPr>
      </w:pPr>
      <w:r>
        <w:t>Delete by ID:</w:t>
      </w:r>
    </w:p>
    <w:p w:rsidR="009D77D1" w:rsidRDefault="000A7D1F">
      <w:r>
        <w:t>Tests whether the deletion of a record based on its ID works correctly.</w:t>
      </w:r>
    </w:p>
    <w:p w:rsidR="009D77D1" w:rsidRDefault="000A7D1F">
      <w:pPr>
        <w:pStyle w:val="Heading3"/>
      </w:pPr>
      <w:bookmarkStart w:id="78" w:name="_Toc29464"/>
      <w:r>
        <w:t>Test Summary:</w:t>
      </w:r>
      <w:bookmarkEnd w:id="78"/>
    </w:p>
    <w:p w:rsidR="009D77D1" w:rsidRDefault="000A7D1F">
      <w:pPr>
        <w:pStyle w:val="Heading5"/>
      </w:pPr>
      <w:r>
        <w:t>Automated Testing:</w:t>
      </w:r>
    </w:p>
    <w:p w:rsidR="009D77D1" w:rsidRDefault="000A7D1F">
      <w:r>
        <w:t>The use of automated test scrip</w:t>
      </w:r>
      <w:r>
        <w:t>ts ensures that each feature of the database works as expected and handles edge cases appropriately</w:t>
      </w:r>
    </w:p>
    <w:p w:rsidR="009D77D1" w:rsidRDefault="000A7D1F">
      <w:pPr>
        <w:pStyle w:val="Heading5"/>
      </w:pPr>
      <w:r>
        <w:t>Continuous Testing:</w:t>
      </w:r>
    </w:p>
    <w:p w:rsidR="009D77D1" w:rsidRDefault="000A7D1F">
      <w:r>
        <w:t>You can run these test cases regularly to validate updates and avoid regressions in the system.</w:t>
      </w:r>
    </w:p>
    <w:p w:rsidR="009D77D1" w:rsidRDefault="000A7D1F">
      <w:pPr>
        <w:jc w:val="both"/>
        <w:rPr>
          <w:rFonts w:cs="Times New Roman"/>
          <w:sz w:val="36"/>
          <w:szCs w:val="36"/>
        </w:rPr>
      </w:pPr>
      <w:r>
        <w:rPr>
          <w:rFonts w:cs="Times New Roman"/>
          <w:sz w:val="36"/>
          <w:szCs w:val="36"/>
        </w:rPr>
        <w:pict>
          <v:rect id="_x0000_i1039" style="width:470.3pt;height:1.5pt" o:hralign="center" o:hrstd="t" o:hr="t" fillcolor="gray" stroked="f"/>
        </w:pict>
      </w:r>
    </w:p>
    <w:p w:rsidR="009D77D1" w:rsidRDefault="000A7D1F">
      <w:pPr>
        <w:pStyle w:val="Heading1"/>
        <w:numPr>
          <w:ilvl w:val="0"/>
          <w:numId w:val="18"/>
        </w:numPr>
      </w:pPr>
      <w:bookmarkStart w:id="79" w:name="_Toc2042"/>
      <w:r>
        <w:t>Challenges and Solutions</w:t>
      </w:r>
      <w:bookmarkEnd w:id="79"/>
    </w:p>
    <w:p w:rsidR="009D77D1" w:rsidRDefault="000A7D1F">
      <w:pPr>
        <w:pStyle w:val="Heading3"/>
      </w:pPr>
      <w:bookmarkStart w:id="80" w:name="_Toc28065"/>
      <w:r>
        <w:t>Example Chall</w:t>
      </w:r>
      <w:r>
        <w:t>enge:</w:t>
      </w:r>
      <w:bookmarkEnd w:id="80"/>
    </w:p>
    <w:p w:rsidR="009D77D1" w:rsidRDefault="000A7D1F">
      <w:pPr>
        <w:pStyle w:val="Heading4"/>
        <w:rPr>
          <w:rFonts w:cs="Times New Roman"/>
        </w:rPr>
      </w:pPr>
      <w:r>
        <w:rPr>
          <w:rFonts w:cs="Times New Roman"/>
        </w:rPr>
        <w:t xml:space="preserve"> Memory Management</w:t>
      </w:r>
      <w:r>
        <w:rPr>
          <w:rFonts w:cs="Times New Roman"/>
        </w:rPr>
        <w:t>:</w:t>
      </w:r>
    </w:p>
    <w:p w:rsidR="009D77D1" w:rsidRDefault="000A7D1F">
      <w:pPr>
        <w:jc w:val="both"/>
        <w:rPr>
          <w:rFonts w:cs="Times New Roman"/>
        </w:rPr>
      </w:pPr>
      <w:r>
        <w:rPr>
          <w:rFonts w:cs="Times New Roman"/>
        </w:rPr>
        <w:t>One of the major challenges encountered in this project was memory management, especially in relation to storing and accessing large amounts of data efficiently. Since the database system was designed to handle rows of fixed sizes</w:t>
      </w:r>
      <w:r>
        <w:rPr>
          <w:rFonts w:cs="Times New Roman"/>
        </w:rPr>
        <w:t>, this posed a risk of memory inefficiency and fragmentation.</w:t>
      </w:r>
      <w:r>
        <w:rPr>
          <w:rFonts w:cs="Times New Roman"/>
        </w:rPr>
        <w:br/>
        <w:t>Solution: To overcome this challenge, we used fixed-size rows and controlled allocation techniques to ensure memory usage remains optimal. This strategy reduces overhead and prevents memory frag</w:t>
      </w:r>
      <w:r>
        <w:rPr>
          <w:rFonts w:cs="Times New Roman"/>
        </w:rPr>
        <w:t>mentation, ensuring that the database can handle large amounts of data without performance degradation.</w:t>
      </w:r>
    </w:p>
    <w:p w:rsidR="009D77D1" w:rsidRDefault="000A7D1F">
      <w:pPr>
        <w:pStyle w:val="Heading3"/>
      </w:pPr>
      <w:bookmarkStart w:id="81" w:name="_Toc20664"/>
      <w:r>
        <w:lastRenderedPageBreak/>
        <w:t>Other Challenges:</w:t>
      </w:r>
      <w:bookmarkEnd w:id="81"/>
    </w:p>
    <w:p w:rsidR="009D77D1" w:rsidRDefault="000A7D1F">
      <w:pPr>
        <w:pStyle w:val="Heading4"/>
      </w:pPr>
      <w:r>
        <w:t xml:space="preserve">Concurrency Control: </w:t>
      </w:r>
    </w:p>
    <w:p w:rsidR="009D77D1" w:rsidRDefault="000A7D1F">
      <w:pPr>
        <w:jc w:val="both"/>
        <w:rPr>
          <w:rFonts w:cs="Times New Roman"/>
        </w:rPr>
      </w:pPr>
      <w:r>
        <w:rPr>
          <w:rFonts w:cs="Times New Roman"/>
        </w:rPr>
        <w:t>Ensuring that multiple operations on the database don't interfere with each other can be tricky.</w:t>
      </w:r>
      <w:r>
        <w:rPr>
          <w:rFonts w:cs="Times New Roman"/>
        </w:rPr>
        <w:br/>
      </w:r>
      <w:r>
        <w:rPr>
          <w:rStyle w:val="Heading4Char"/>
        </w:rPr>
        <w:t>Solution:</w:t>
      </w:r>
    </w:p>
    <w:p w:rsidR="009D77D1" w:rsidRDefault="000A7D1F">
      <w:pPr>
        <w:jc w:val="both"/>
        <w:rPr>
          <w:rFonts w:cs="Times New Roman"/>
        </w:rPr>
      </w:pPr>
      <w:r>
        <w:rPr>
          <w:rFonts w:cs="Times New Roman"/>
        </w:rPr>
        <w:t xml:space="preserve"> Implementing locks for critical sections helped maintain the integrity of the database when multiple operations are performed simultaneously.</w:t>
      </w:r>
    </w:p>
    <w:p w:rsidR="009D77D1" w:rsidRDefault="000A7D1F">
      <w:pPr>
        <w:pStyle w:val="Heading4"/>
      </w:pPr>
      <w:r>
        <w:t>Error Handling:</w:t>
      </w:r>
    </w:p>
    <w:p w:rsidR="009D77D1" w:rsidRDefault="000A7D1F">
      <w:pPr>
        <w:jc w:val="both"/>
        <w:rPr>
          <w:rFonts w:cs="Times New Roman"/>
        </w:rPr>
      </w:pPr>
      <w:r>
        <w:rPr>
          <w:rFonts w:cs="Times New Roman"/>
        </w:rPr>
        <w:t xml:space="preserve"> Handling user input errors, like trying to insert a duplicate entry or an invalid value, present</w:t>
      </w:r>
      <w:r>
        <w:rPr>
          <w:rFonts w:cs="Times New Roman"/>
        </w:rPr>
        <w:t>ed a challenge.</w:t>
      </w:r>
      <w:r>
        <w:rPr>
          <w:rFonts w:cs="Times New Roman"/>
        </w:rPr>
        <w:br/>
      </w:r>
      <w:r>
        <w:rPr>
          <w:rStyle w:val="Heading4Char"/>
        </w:rPr>
        <w:t xml:space="preserve">Solution: </w:t>
      </w:r>
    </w:p>
    <w:p w:rsidR="009D77D1" w:rsidRDefault="000A7D1F">
      <w:pPr>
        <w:jc w:val="both"/>
        <w:rPr>
          <w:rFonts w:cs="Times New Roman"/>
        </w:rPr>
      </w:pPr>
      <w:r>
        <w:rPr>
          <w:rFonts w:cs="Times New Roman"/>
        </w:rPr>
        <w:t>Clear error messages and validation checks were added to improve user experience and prevent invalid data from being stored.</w:t>
      </w:r>
    </w:p>
    <w:p w:rsidR="009D77D1" w:rsidRDefault="009D77D1">
      <w:pPr>
        <w:jc w:val="both"/>
        <w:rPr>
          <w:rFonts w:cs="Times New Roman"/>
        </w:rPr>
      </w:pPr>
    </w:p>
    <w:p w:rsidR="009D77D1" w:rsidRDefault="000A7D1F">
      <w:pPr>
        <w:jc w:val="both"/>
        <w:rPr>
          <w:rFonts w:cs="Times New Roman"/>
        </w:rPr>
      </w:pPr>
      <w:r>
        <w:rPr>
          <w:rFonts w:cs="Times New Roman"/>
        </w:rPr>
        <w:pict>
          <v:rect id="_x0000_i1040" style="width:470.3pt;height:1.5pt" o:hralign="center" o:hrstd="t" o:hr="t" fillcolor="gray" stroked="f"/>
        </w:pict>
      </w:r>
    </w:p>
    <w:p w:rsidR="009D77D1" w:rsidRDefault="000A7D1F">
      <w:pPr>
        <w:pStyle w:val="Heading1"/>
        <w:numPr>
          <w:ilvl w:val="0"/>
          <w:numId w:val="18"/>
        </w:numPr>
      </w:pPr>
      <w:bookmarkStart w:id="82" w:name="_Toc10364"/>
      <w:r>
        <w:t>Future Improvements</w:t>
      </w:r>
      <w:bookmarkEnd w:id="82"/>
    </w:p>
    <w:p w:rsidR="009D77D1" w:rsidRDefault="000A7D1F">
      <w:pPr>
        <w:pStyle w:val="Heading2"/>
      </w:pPr>
      <w:bookmarkStart w:id="83" w:name="_Toc9866"/>
      <w:r>
        <w:t xml:space="preserve">13.1 </w:t>
      </w:r>
      <w:r>
        <w:t>Add Advanced SQL Features:</w:t>
      </w:r>
      <w:bookmarkEnd w:id="83"/>
    </w:p>
    <w:p w:rsidR="009D77D1" w:rsidRDefault="000A7D1F">
      <w:pPr>
        <w:jc w:val="both"/>
        <w:rPr>
          <w:rFonts w:cs="Times New Roman"/>
          <w:sz w:val="36"/>
          <w:szCs w:val="36"/>
        </w:rPr>
      </w:pPr>
      <w:r>
        <w:rPr>
          <w:rFonts w:cs="Times New Roman"/>
          <w:sz w:val="36"/>
          <w:szCs w:val="36"/>
        </w:rPr>
        <w:t xml:space="preserve"> </w:t>
      </w:r>
      <w:r>
        <w:rPr>
          <w:rFonts w:cs="Times New Roman"/>
          <w:szCs w:val="40"/>
        </w:rPr>
        <w:t>The current implementation supports basic SQL co</w:t>
      </w:r>
      <w:r>
        <w:rPr>
          <w:rFonts w:cs="Times New Roman"/>
          <w:szCs w:val="40"/>
        </w:rPr>
        <w:t xml:space="preserve">mmands, but it could be expanded to include more advanced features like joins, </w:t>
      </w:r>
      <w:proofErr w:type="spellStart"/>
      <w:r>
        <w:rPr>
          <w:rFonts w:cs="Times New Roman"/>
          <w:szCs w:val="40"/>
        </w:rPr>
        <w:t>subqueries</w:t>
      </w:r>
      <w:proofErr w:type="spellEnd"/>
      <w:r>
        <w:rPr>
          <w:rFonts w:cs="Times New Roman"/>
          <w:szCs w:val="40"/>
        </w:rPr>
        <w:t>, and group operations, which would make it more versatile for complex queries.</w:t>
      </w:r>
    </w:p>
    <w:p w:rsidR="009D77D1" w:rsidRDefault="000A7D1F">
      <w:pPr>
        <w:pStyle w:val="Heading2"/>
      </w:pPr>
      <w:bookmarkStart w:id="84" w:name="_Toc17153"/>
      <w:r>
        <w:t xml:space="preserve">13.2 </w:t>
      </w:r>
      <w:r>
        <w:t>Support for Transactions:</w:t>
      </w:r>
      <w:bookmarkEnd w:id="84"/>
      <w:r>
        <w:t xml:space="preserve"> </w:t>
      </w:r>
    </w:p>
    <w:p w:rsidR="009D77D1" w:rsidRDefault="000A7D1F">
      <w:pPr>
        <w:jc w:val="both"/>
        <w:rPr>
          <w:rFonts w:cs="Times New Roman"/>
          <w:szCs w:val="40"/>
        </w:rPr>
      </w:pPr>
      <w:r>
        <w:rPr>
          <w:rFonts w:cs="Times New Roman"/>
          <w:szCs w:val="40"/>
        </w:rPr>
        <w:t>Adding support for transactions would allow for batch p</w:t>
      </w:r>
      <w:r>
        <w:rPr>
          <w:rFonts w:cs="Times New Roman"/>
          <w:szCs w:val="40"/>
        </w:rPr>
        <w:t>rocessing of operations, providing users with the ability to commit or rollback changes, enhancing the database's reliability and integrity.</w:t>
      </w:r>
    </w:p>
    <w:p w:rsidR="009D77D1" w:rsidRDefault="000A7D1F">
      <w:pPr>
        <w:pStyle w:val="Heading2"/>
      </w:pPr>
      <w:bookmarkStart w:id="85" w:name="_Toc30117"/>
      <w:r>
        <w:t xml:space="preserve">13.3 </w:t>
      </w:r>
      <w:r>
        <w:t>Optimization:</w:t>
      </w:r>
      <w:bookmarkEnd w:id="85"/>
      <w:r>
        <w:t xml:space="preserve"> </w:t>
      </w:r>
    </w:p>
    <w:p w:rsidR="009D77D1" w:rsidRDefault="000A7D1F">
      <w:pPr>
        <w:jc w:val="both"/>
        <w:rPr>
          <w:rFonts w:cs="Times New Roman"/>
          <w:szCs w:val="40"/>
        </w:rPr>
      </w:pPr>
      <w:r>
        <w:rPr>
          <w:rFonts w:cs="Times New Roman"/>
          <w:szCs w:val="40"/>
        </w:rPr>
        <w:t>The database's query execution and data retrieval mechanisms could be optimized further. Techni</w:t>
      </w:r>
      <w:r>
        <w:rPr>
          <w:rFonts w:cs="Times New Roman"/>
          <w:szCs w:val="40"/>
        </w:rPr>
        <w:t>ques like indexing and query caching could be implemented to speed up query performance.</w:t>
      </w:r>
    </w:p>
    <w:p w:rsidR="009D77D1" w:rsidRDefault="000A7D1F">
      <w:pPr>
        <w:jc w:val="both"/>
        <w:rPr>
          <w:rFonts w:cs="Times New Roman"/>
          <w:sz w:val="36"/>
          <w:szCs w:val="36"/>
        </w:rPr>
      </w:pPr>
      <w:r>
        <w:rPr>
          <w:rFonts w:cs="Times New Roman"/>
          <w:sz w:val="36"/>
          <w:szCs w:val="36"/>
        </w:rPr>
        <w:t>·</w:t>
      </w:r>
      <w:r>
        <w:rPr>
          <w:rFonts w:cs="Times New Roman" w:hint="eastAsia"/>
          <w:sz w:val="36"/>
          <w:szCs w:val="36"/>
        </w:rPr>
        <w:t xml:space="preserve">  </w:t>
      </w:r>
      <w:r>
        <w:rPr>
          <w:rFonts w:cs="Times New Roman"/>
          <w:sz w:val="36"/>
          <w:szCs w:val="36"/>
        </w:rPr>
        <w:pict>
          <v:rect id="_x0000_i1041" style="width:470.3pt;height:1.5pt" o:hralign="center" o:hrstd="t" o:hr="t" fillcolor="gray" stroked="f"/>
        </w:pict>
      </w:r>
    </w:p>
    <w:p w:rsidR="009D77D1" w:rsidRDefault="000A7D1F">
      <w:pPr>
        <w:pStyle w:val="Heading1"/>
      </w:pPr>
      <w:bookmarkStart w:id="86" w:name="_Toc8652"/>
      <w:r>
        <w:t>1</w:t>
      </w:r>
      <w:r>
        <w:t>4</w:t>
      </w:r>
      <w:r>
        <w:t>. Conclusion</w:t>
      </w:r>
      <w:bookmarkEnd w:id="86"/>
    </w:p>
    <w:p w:rsidR="009D77D1" w:rsidRDefault="000A7D1F">
      <w:pPr>
        <w:jc w:val="both"/>
        <w:rPr>
          <w:rFonts w:cs="Times New Roman"/>
          <w:sz w:val="36"/>
          <w:szCs w:val="36"/>
        </w:rPr>
      </w:pPr>
      <w:r>
        <w:rPr>
          <w:sz w:val="44"/>
          <w:szCs w:val="44"/>
        </w:rPr>
        <w:t xml:space="preserve">This project offers a practical understanding of database systems by implementing core features such as indexing, data manipulation, and basic SQL </w:t>
      </w:r>
      <w:r>
        <w:rPr>
          <w:sz w:val="44"/>
          <w:szCs w:val="44"/>
        </w:rPr>
        <w:t xml:space="preserve">commands from scratch. Through the challenges faced, like memory </w:t>
      </w:r>
      <w:r>
        <w:rPr>
          <w:sz w:val="44"/>
          <w:szCs w:val="44"/>
        </w:rPr>
        <w:lastRenderedPageBreak/>
        <w:t>management and user input validation, and the solutions implemented, this project serves as an excellent foundation for learning how databases work at a low level. Future improvements like ad</w:t>
      </w:r>
      <w:r>
        <w:rPr>
          <w:sz w:val="44"/>
          <w:szCs w:val="44"/>
        </w:rPr>
        <w:t>ding advanced SQL features and supporting transactions will further enhance the functionality and reliability of the database system.</w:t>
      </w:r>
      <w:r>
        <w:rPr>
          <w:rFonts w:cs="Times New Roman"/>
          <w:sz w:val="36"/>
          <w:szCs w:val="36"/>
        </w:rPr>
        <w:pict>
          <v:rect id="_x0000_i1042" style="width:470.3pt;height:1.5pt" o:hralign="center" o:hrstd="t" o:hr="t" fillcolor="gray" stroked="f"/>
        </w:pict>
      </w:r>
    </w:p>
    <w:p w:rsidR="009D77D1" w:rsidRDefault="000A7D1F">
      <w:pPr>
        <w:pStyle w:val="Heading1"/>
      </w:pPr>
      <w:bookmarkStart w:id="87" w:name="_Toc31883"/>
      <w:r>
        <w:t>1</w:t>
      </w:r>
      <w:r>
        <w:t>5</w:t>
      </w:r>
      <w:r>
        <w:t>. References</w:t>
      </w:r>
      <w:bookmarkEnd w:id="87"/>
    </w:p>
    <w:p w:rsidR="009D77D1" w:rsidRDefault="000A7D1F">
      <w:pPr>
        <w:rPr>
          <w:sz w:val="44"/>
          <w:szCs w:val="24"/>
        </w:rPr>
      </w:pPr>
      <w:r>
        <w:rPr>
          <w:sz w:val="44"/>
          <w:szCs w:val="24"/>
        </w:rPr>
        <w:t>For any questions, suggestions, or feedback, feel free to reach out to the project maintainers:</w:t>
      </w:r>
    </w:p>
    <w:p w:rsidR="009D77D1" w:rsidRDefault="000A7D1F">
      <w:pPr>
        <w:numPr>
          <w:ilvl w:val="0"/>
          <w:numId w:val="27"/>
        </w:numPr>
        <w:tabs>
          <w:tab w:val="clear" w:pos="420"/>
        </w:tabs>
        <w:spacing w:beforeAutospacing="1" w:after="0" w:afterAutospacing="1"/>
        <w:rPr>
          <w:sz w:val="44"/>
          <w:szCs w:val="24"/>
        </w:rPr>
      </w:pPr>
      <w:r>
        <w:rPr>
          <w:rStyle w:val="Strong"/>
          <w:sz w:val="44"/>
          <w:szCs w:val="24"/>
        </w:rPr>
        <w:t>Ahmed8881</w:t>
      </w:r>
      <w:r>
        <w:rPr>
          <w:sz w:val="44"/>
          <w:szCs w:val="24"/>
        </w:rPr>
        <w:t xml:space="preserve">: </w:t>
      </w:r>
      <w:hyperlink r:id="rId17" w:tgtFrame="_new" w:history="1">
        <w:proofErr w:type="spellStart"/>
        <w:r>
          <w:rPr>
            <w:rStyle w:val="Hyperlink"/>
            <w:sz w:val="44"/>
            <w:szCs w:val="24"/>
          </w:rPr>
          <w:t>GitHub</w:t>
        </w:r>
        <w:proofErr w:type="spellEnd"/>
        <w:r>
          <w:rPr>
            <w:rStyle w:val="Hyperlink"/>
            <w:sz w:val="44"/>
            <w:szCs w:val="24"/>
          </w:rPr>
          <w:t xml:space="preserve"> Profile</w:t>
        </w:r>
      </w:hyperlink>
    </w:p>
    <w:p w:rsidR="009D77D1" w:rsidRDefault="000A7D1F">
      <w:pPr>
        <w:numPr>
          <w:ilvl w:val="0"/>
          <w:numId w:val="27"/>
        </w:numPr>
        <w:tabs>
          <w:tab w:val="clear" w:pos="420"/>
        </w:tabs>
        <w:spacing w:beforeAutospacing="1" w:after="0" w:afterAutospacing="1"/>
        <w:rPr>
          <w:sz w:val="44"/>
          <w:szCs w:val="24"/>
        </w:rPr>
      </w:pPr>
      <w:r>
        <w:rPr>
          <w:rStyle w:val="Strong"/>
          <w:sz w:val="44"/>
          <w:szCs w:val="24"/>
        </w:rPr>
        <w:t>hamidriaz1998</w:t>
      </w:r>
      <w:r>
        <w:rPr>
          <w:sz w:val="44"/>
          <w:szCs w:val="24"/>
        </w:rPr>
        <w:t xml:space="preserve">: </w:t>
      </w:r>
      <w:hyperlink r:id="rId18" w:tgtFrame="_new" w:history="1">
        <w:proofErr w:type="spellStart"/>
        <w:r>
          <w:rPr>
            <w:rStyle w:val="Hyperlink"/>
            <w:sz w:val="44"/>
            <w:szCs w:val="24"/>
          </w:rPr>
          <w:t>GitHub</w:t>
        </w:r>
        <w:proofErr w:type="spellEnd"/>
        <w:r>
          <w:rPr>
            <w:rStyle w:val="Hyperlink"/>
            <w:sz w:val="44"/>
            <w:szCs w:val="24"/>
          </w:rPr>
          <w:t xml:space="preserve"> Profile</w:t>
        </w:r>
      </w:hyperlink>
    </w:p>
    <w:p w:rsidR="009D77D1" w:rsidRDefault="000A7D1F">
      <w:pPr>
        <w:numPr>
          <w:ilvl w:val="0"/>
          <w:numId w:val="27"/>
        </w:numPr>
        <w:tabs>
          <w:tab w:val="clear" w:pos="420"/>
        </w:tabs>
        <w:spacing w:beforeAutospacing="1" w:after="0" w:afterAutospacing="1"/>
        <w:rPr>
          <w:sz w:val="44"/>
          <w:szCs w:val="24"/>
        </w:rPr>
      </w:pPr>
      <w:proofErr w:type="spellStart"/>
      <w:r>
        <w:rPr>
          <w:rStyle w:val="Strong"/>
          <w:sz w:val="44"/>
          <w:szCs w:val="24"/>
        </w:rPr>
        <w:t>abdulrehmansafdar</w:t>
      </w:r>
      <w:proofErr w:type="spellEnd"/>
      <w:r>
        <w:rPr>
          <w:sz w:val="44"/>
          <w:szCs w:val="24"/>
        </w:rPr>
        <w:t xml:space="preserve">: </w:t>
      </w:r>
      <w:hyperlink r:id="rId19" w:tgtFrame="_new" w:history="1">
        <w:proofErr w:type="spellStart"/>
        <w:r>
          <w:rPr>
            <w:rStyle w:val="Hyperlink"/>
            <w:sz w:val="44"/>
            <w:szCs w:val="24"/>
          </w:rPr>
          <w:t>GitHub</w:t>
        </w:r>
        <w:proofErr w:type="spellEnd"/>
        <w:r>
          <w:rPr>
            <w:rStyle w:val="Hyperlink"/>
            <w:sz w:val="44"/>
            <w:szCs w:val="24"/>
          </w:rPr>
          <w:t xml:space="preserve"> Profile</w:t>
        </w:r>
      </w:hyperlink>
    </w:p>
    <w:p w:rsidR="009D77D1" w:rsidRDefault="000A7D1F">
      <w:pPr>
        <w:rPr>
          <w:sz w:val="44"/>
          <w:szCs w:val="24"/>
        </w:rPr>
      </w:pPr>
      <w:r>
        <w:rPr>
          <w:sz w:val="44"/>
          <w:szCs w:val="24"/>
        </w:rPr>
        <w:t>Additionally, the following references were helpful in understanding and implementing key concepts in this project:</w:t>
      </w:r>
    </w:p>
    <w:p w:rsidR="009D77D1" w:rsidRDefault="000A7D1F">
      <w:pPr>
        <w:numPr>
          <w:ilvl w:val="0"/>
          <w:numId w:val="27"/>
        </w:numPr>
        <w:tabs>
          <w:tab w:val="clear" w:pos="420"/>
        </w:tabs>
        <w:spacing w:beforeAutospacing="1" w:after="0" w:afterAutospacing="1"/>
        <w:rPr>
          <w:sz w:val="44"/>
          <w:szCs w:val="24"/>
        </w:rPr>
      </w:pPr>
      <w:proofErr w:type="spellStart"/>
      <w:r>
        <w:rPr>
          <w:rStyle w:val="Strong"/>
          <w:sz w:val="44"/>
          <w:szCs w:val="24"/>
        </w:rPr>
        <w:t>Cormen</w:t>
      </w:r>
      <w:proofErr w:type="spellEnd"/>
      <w:r>
        <w:rPr>
          <w:rStyle w:val="Strong"/>
          <w:sz w:val="44"/>
          <w:szCs w:val="24"/>
        </w:rPr>
        <w:t xml:space="preserve">, T. H., </w:t>
      </w:r>
      <w:proofErr w:type="spellStart"/>
      <w:r>
        <w:rPr>
          <w:rStyle w:val="Strong"/>
          <w:sz w:val="44"/>
          <w:szCs w:val="24"/>
        </w:rPr>
        <w:t>Leiserson</w:t>
      </w:r>
      <w:proofErr w:type="spellEnd"/>
      <w:r>
        <w:rPr>
          <w:rStyle w:val="Strong"/>
          <w:sz w:val="44"/>
          <w:szCs w:val="24"/>
        </w:rPr>
        <w:t xml:space="preserve">, C. E., </w:t>
      </w:r>
      <w:proofErr w:type="spellStart"/>
      <w:r>
        <w:rPr>
          <w:rStyle w:val="Strong"/>
          <w:sz w:val="44"/>
          <w:szCs w:val="24"/>
        </w:rPr>
        <w:t>Rivest</w:t>
      </w:r>
      <w:proofErr w:type="spellEnd"/>
      <w:r>
        <w:rPr>
          <w:rStyle w:val="Strong"/>
          <w:sz w:val="44"/>
          <w:szCs w:val="24"/>
        </w:rPr>
        <w:t>, R. L., &amp; Stein, C.</w:t>
      </w:r>
      <w:r>
        <w:rPr>
          <w:sz w:val="44"/>
          <w:szCs w:val="24"/>
        </w:rPr>
        <w:t xml:space="preserve"> (2009). </w:t>
      </w:r>
      <w:r>
        <w:rPr>
          <w:rStyle w:val="Emphasis"/>
          <w:sz w:val="44"/>
          <w:szCs w:val="24"/>
        </w:rPr>
        <w:t>Introduction to Algorithms</w:t>
      </w:r>
      <w:r>
        <w:rPr>
          <w:sz w:val="44"/>
          <w:szCs w:val="24"/>
        </w:rPr>
        <w:t xml:space="preserve"> (3rd </w:t>
      </w:r>
      <w:proofErr w:type="gramStart"/>
      <w:r>
        <w:rPr>
          <w:sz w:val="44"/>
          <w:szCs w:val="24"/>
        </w:rPr>
        <w:t>ed</w:t>
      </w:r>
      <w:proofErr w:type="gramEnd"/>
      <w:r>
        <w:rPr>
          <w:sz w:val="44"/>
          <w:szCs w:val="24"/>
        </w:rPr>
        <w:t>.). MIT Press.</w:t>
      </w:r>
    </w:p>
    <w:p w:rsidR="009D77D1" w:rsidRDefault="000A7D1F">
      <w:pPr>
        <w:numPr>
          <w:ilvl w:val="0"/>
          <w:numId w:val="27"/>
        </w:numPr>
        <w:tabs>
          <w:tab w:val="clear" w:pos="420"/>
        </w:tabs>
        <w:spacing w:beforeAutospacing="1" w:after="0" w:afterAutospacing="1"/>
        <w:rPr>
          <w:sz w:val="44"/>
          <w:szCs w:val="24"/>
        </w:rPr>
      </w:pPr>
      <w:r>
        <w:rPr>
          <w:sz w:val="44"/>
          <w:szCs w:val="24"/>
        </w:rPr>
        <w:t>This book provided th</w:t>
      </w:r>
      <w:r>
        <w:rPr>
          <w:sz w:val="44"/>
          <w:szCs w:val="24"/>
        </w:rPr>
        <w:t>e foundational knowledge for data structures such as B+ trees and their implementation in databases.</w:t>
      </w:r>
    </w:p>
    <w:p w:rsidR="009D77D1" w:rsidRDefault="000A7D1F">
      <w:pPr>
        <w:numPr>
          <w:ilvl w:val="0"/>
          <w:numId w:val="27"/>
        </w:numPr>
        <w:tabs>
          <w:tab w:val="clear" w:pos="420"/>
        </w:tabs>
        <w:spacing w:beforeAutospacing="1" w:after="0" w:afterAutospacing="1"/>
        <w:rPr>
          <w:sz w:val="44"/>
          <w:szCs w:val="24"/>
        </w:rPr>
      </w:pPr>
      <w:r>
        <w:rPr>
          <w:rStyle w:val="Strong"/>
          <w:sz w:val="44"/>
          <w:szCs w:val="24"/>
        </w:rPr>
        <w:t>Date, C. J.</w:t>
      </w:r>
      <w:r>
        <w:rPr>
          <w:sz w:val="44"/>
          <w:szCs w:val="24"/>
        </w:rPr>
        <w:t xml:space="preserve"> (2004). </w:t>
      </w:r>
      <w:r>
        <w:rPr>
          <w:rStyle w:val="Emphasis"/>
          <w:sz w:val="44"/>
          <w:szCs w:val="24"/>
        </w:rPr>
        <w:t>An Introduction to Database Systems</w:t>
      </w:r>
      <w:r>
        <w:rPr>
          <w:sz w:val="44"/>
          <w:szCs w:val="24"/>
        </w:rPr>
        <w:t xml:space="preserve"> (8th </w:t>
      </w:r>
      <w:proofErr w:type="gramStart"/>
      <w:r>
        <w:rPr>
          <w:sz w:val="44"/>
          <w:szCs w:val="24"/>
        </w:rPr>
        <w:t>ed</w:t>
      </w:r>
      <w:proofErr w:type="gramEnd"/>
      <w:r>
        <w:rPr>
          <w:sz w:val="44"/>
          <w:szCs w:val="24"/>
        </w:rPr>
        <w:t>.). Pearson Education.</w:t>
      </w:r>
    </w:p>
    <w:p w:rsidR="009D77D1" w:rsidRDefault="000A7D1F">
      <w:pPr>
        <w:numPr>
          <w:ilvl w:val="0"/>
          <w:numId w:val="27"/>
        </w:numPr>
        <w:tabs>
          <w:tab w:val="clear" w:pos="420"/>
        </w:tabs>
        <w:spacing w:beforeAutospacing="1" w:after="0" w:afterAutospacing="1"/>
        <w:rPr>
          <w:sz w:val="44"/>
          <w:szCs w:val="24"/>
        </w:rPr>
      </w:pPr>
      <w:r>
        <w:rPr>
          <w:sz w:val="44"/>
          <w:szCs w:val="24"/>
        </w:rPr>
        <w:t>A comprehensive resource on database theory and SQL, which guided the</w:t>
      </w:r>
      <w:r>
        <w:rPr>
          <w:sz w:val="44"/>
          <w:szCs w:val="24"/>
        </w:rPr>
        <w:t xml:space="preserve"> development of the database features implemented in this project.</w:t>
      </w:r>
    </w:p>
    <w:p w:rsidR="009D77D1" w:rsidRDefault="009D77D1">
      <w:pPr>
        <w:ind w:left="360"/>
        <w:jc w:val="both"/>
        <w:rPr>
          <w:rFonts w:cs="Times New Roman"/>
          <w:sz w:val="36"/>
          <w:szCs w:val="36"/>
        </w:rPr>
      </w:pPr>
    </w:p>
    <w:sectPr w:rsidR="009D77D1">
      <w:headerReference w:type="default" r:id="rId20"/>
      <w:pgSz w:w="16838" w:h="23811"/>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D1F" w:rsidRDefault="000A7D1F">
      <w:pPr>
        <w:spacing w:after="0"/>
      </w:pPr>
      <w:r>
        <w:separator/>
      </w:r>
    </w:p>
  </w:endnote>
  <w:endnote w:type="continuationSeparator" w:id="0">
    <w:p w:rsidR="000A7D1F" w:rsidRDefault="000A7D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D1F" w:rsidRDefault="000A7D1F">
      <w:pPr>
        <w:spacing w:after="0"/>
      </w:pPr>
      <w:r>
        <w:separator/>
      </w:r>
    </w:p>
  </w:footnote>
  <w:footnote w:type="continuationSeparator" w:id="0">
    <w:p w:rsidR="000A7D1F" w:rsidRDefault="000A7D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7D1" w:rsidRDefault="000A7D1F">
    <w:pPr>
      <w:pStyle w:val="Header"/>
      <w:rPr>
        <w:sz w:val="24"/>
        <w:szCs w:val="24"/>
        <w14:textFill>
          <w14:gradFill>
            <w14:gsLst>
              <w14:gs w14:pos="0">
                <w14:srgbClr w14:val="7B32B2"/>
              </w14:gs>
              <w14:gs w14:pos="100000">
                <w14:srgbClr w14:val="401A5D"/>
              </w14:gs>
            </w14:gsLst>
            <w14:lin w14:ang="0" w14:scaled="0"/>
          </w14:gradFill>
        </w14:textFill>
      </w:rPr>
    </w:pPr>
    <w:r>
      <w:rPr>
        <w:noProof/>
        <w:sz w:val="24"/>
        <w:szCs w:val="24"/>
        <w14:textFill>
          <w14:gradFill>
            <w14:gsLst>
              <w14:gs w14:pos="0">
                <w14:srgbClr w14:val="7B32B2"/>
              </w14:gs>
              <w14:gs w14:pos="100000">
                <w14:srgbClr w14:val="401A5D"/>
              </w14:gs>
            </w14:gsLst>
            <w14:lin w14:ang="0" w14:scaled="0"/>
          </w14:gra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D77D1" w:rsidRDefault="000A7D1F">
                          <w:pPr>
                            <w:pStyle w:val="Header"/>
                          </w:pPr>
                          <w:r>
                            <w:fldChar w:fldCharType="begin"/>
                          </w:r>
                          <w:r>
                            <w:instrText xml:space="preserve"> PAGE  \* MERGEFORMAT </w:instrText>
                          </w:r>
                          <w:r>
                            <w:fldChar w:fldCharType="separate"/>
                          </w:r>
                          <w:r w:rsidR="00680502">
                            <w:rPr>
                              <w:noProof/>
                            </w:rPr>
                            <w:t>1</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H8KvH6fAQAAQgMA&#10;AA4AAAAAAAAAAAAAAAAALgIAAGRycy9lMm9Eb2MueG1sUEsBAi0AFAAGAAgAAAAhAAxK8O7WAAAA&#10;BQEAAA8AAAAAAAAAAAAAAAAA+QMAAGRycy9kb3ducmV2LnhtbFBLBQYAAAAABAAEAPMAAAD8BAAA&#10;AAA=&#10;" filled="f" stroked="f">
              <v:textbox style="mso-fit-shape-to-text:t" inset="0,0,0,0">
                <w:txbxContent>
                  <w:p w:rsidR="009D77D1" w:rsidRDefault="000A7D1F">
                    <w:pPr>
                      <w:pStyle w:val="Header"/>
                    </w:pPr>
                    <w:r>
                      <w:fldChar w:fldCharType="begin"/>
                    </w:r>
                    <w:r>
                      <w:instrText xml:space="preserve"> PAGE  \* MERGEFORMAT </w:instrText>
                    </w:r>
                    <w:r>
                      <w:fldChar w:fldCharType="separate"/>
                    </w:r>
                    <w:r w:rsidR="00680502">
                      <w:rPr>
                        <w:noProof/>
                      </w:rPr>
                      <w:t>1</w:t>
                    </w:r>
                    <w:r>
                      <w:fldChar w:fldCharType="end"/>
                    </w:r>
                  </w:p>
                </w:txbxContent>
              </v:textbox>
              <w10:wrap anchorx="margin"/>
            </v:shape>
          </w:pict>
        </mc:Fallback>
      </mc:AlternateContent>
    </w:r>
    <w:r>
      <w:rPr>
        <w:sz w:val="24"/>
        <w:szCs w:val="24"/>
        <w14:textFill>
          <w14:gradFill>
            <w14:gsLst>
              <w14:gs w14:pos="0">
                <w14:srgbClr w14:val="7B32B2"/>
              </w14:gs>
              <w14:gs w14:pos="100000">
                <w14:srgbClr w14:val="401A5D"/>
              </w14:gs>
            </w14:gsLst>
            <w14:lin w14:ang="0" w14:scaled="0"/>
          </w14:gradFill>
        </w14:textFill>
      </w:rPr>
      <w:t xml:space="preserve">DSA </w:t>
    </w:r>
    <w:proofErr w:type="spellStart"/>
    <w:r>
      <w:rPr>
        <w:sz w:val="24"/>
        <w:szCs w:val="24"/>
        <w14:textFill>
          <w14:gradFill>
            <w14:gsLst>
              <w14:gs w14:pos="0">
                <w14:srgbClr w14:val="7B32B2"/>
              </w14:gs>
              <w14:gs w14:pos="100000">
                <w14:srgbClr w14:val="401A5D"/>
              </w14:gs>
            </w14:gsLst>
            <w14:lin w14:ang="0" w14:scaled="0"/>
          </w14:gradFill>
        </w14:textFill>
      </w:rPr>
      <w:t>Fina</w:t>
    </w:r>
    <w:proofErr w:type="spellEnd"/>
    <w:r>
      <w:rPr>
        <w:sz w:val="24"/>
        <w:szCs w:val="24"/>
        <w14:textFill>
          <w14:gradFill>
            <w14:gsLst>
              <w14:gs w14:pos="0">
                <w14:srgbClr w14:val="7B32B2"/>
              </w14:gs>
              <w14:gs w14:pos="100000">
                <w14:srgbClr w14:val="401A5D"/>
              </w14:gs>
            </w14:gsLst>
            <w14:lin w14:ang="0" w14:scaled="0"/>
          </w14:gradFill>
        </w14:textFill>
      </w:rPr>
      <w:t xml:space="preserve">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D56F11"/>
    <w:multiLevelType w:val="singleLevel"/>
    <w:tmpl w:val="80D56F11"/>
    <w:lvl w:ilvl="0">
      <w:start w:val="1"/>
      <w:numFmt w:val="bullet"/>
      <w:lvlText w:val=""/>
      <w:lvlJc w:val="left"/>
      <w:pPr>
        <w:tabs>
          <w:tab w:val="left" w:pos="420"/>
        </w:tabs>
        <w:ind w:left="420" w:hanging="420"/>
      </w:pPr>
      <w:rPr>
        <w:rFonts w:ascii="Wingdings" w:hAnsi="Wingdings" w:hint="default"/>
      </w:rPr>
    </w:lvl>
  </w:abstractNum>
  <w:abstractNum w:abstractNumId="1">
    <w:nsid w:val="95F0CB31"/>
    <w:multiLevelType w:val="singleLevel"/>
    <w:tmpl w:val="95F0CB31"/>
    <w:lvl w:ilvl="0">
      <w:start w:val="1"/>
      <w:numFmt w:val="bullet"/>
      <w:lvlText w:val=""/>
      <w:lvlJc w:val="left"/>
      <w:pPr>
        <w:tabs>
          <w:tab w:val="left" w:pos="420"/>
        </w:tabs>
        <w:ind w:left="420" w:hanging="420"/>
      </w:pPr>
      <w:rPr>
        <w:rFonts w:ascii="Wingdings" w:hAnsi="Wingdings" w:hint="default"/>
      </w:rPr>
    </w:lvl>
  </w:abstractNum>
  <w:abstractNum w:abstractNumId="2">
    <w:nsid w:val="9F29B8D8"/>
    <w:multiLevelType w:val="singleLevel"/>
    <w:tmpl w:val="9F29B8D8"/>
    <w:lvl w:ilvl="0">
      <w:start w:val="1"/>
      <w:numFmt w:val="bullet"/>
      <w:lvlText w:val=""/>
      <w:lvlJc w:val="left"/>
      <w:pPr>
        <w:tabs>
          <w:tab w:val="left" w:pos="420"/>
        </w:tabs>
        <w:ind w:left="420" w:hanging="420"/>
      </w:pPr>
      <w:rPr>
        <w:rFonts w:ascii="Wingdings" w:hAnsi="Wingdings" w:hint="default"/>
      </w:rPr>
    </w:lvl>
  </w:abstractNum>
  <w:abstractNum w:abstractNumId="3">
    <w:nsid w:val="A8DB6C2D"/>
    <w:multiLevelType w:val="singleLevel"/>
    <w:tmpl w:val="A8DB6C2D"/>
    <w:lvl w:ilvl="0">
      <w:start w:val="1"/>
      <w:numFmt w:val="bullet"/>
      <w:lvlText w:val=""/>
      <w:lvlJc w:val="left"/>
      <w:pPr>
        <w:tabs>
          <w:tab w:val="left" w:pos="420"/>
        </w:tabs>
        <w:ind w:left="420" w:hanging="420"/>
      </w:pPr>
      <w:rPr>
        <w:rFonts w:ascii="Wingdings" w:hAnsi="Wingdings" w:hint="default"/>
      </w:rPr>
    </w:lvl>
  </w:abstractNum>
  <w:abstractNum w:abstractNumId="4">
    <w:nsid w:val="B0735D19"/>
    <w:multiLevelType w:val="multilevel"/>
    <w:tmpl w:val="B0735D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B28CE9ED"/>
    <w:multiLevelType w:val="multilevel"/>
    <w:tmpl w:val="B28CE9E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BE5F90A5"/>
    <w:multiLevelType w:val="singleLevel"/>
    <w:tmpl w:val="BE5F90A5"/>
    <w:lvl w:ilvl="0">
      <w:start w:val="1"/>
      <w:numFmt w:val="bullet"/>
      <w:lvlText w:val=""/>
      <w:lvlJc w:val="left"/>
      <w:pPr>
        <w:tabs>
          <w:tab w:val="left" w:pos="420"/>
        </w:tabs>
        <w:ind w:left="420" w:hanging="420"/>
      </w:pPr>
      <w:rPr>
        <w:rFonts w:ascii="Wingdings" w:hAnsi="Wingdings" w:hint="default"/>
      </w:rPr>
    </w:lvl>
  </w:abstractNum>
  <w:abstractNum w:abstractNumId="7">
    <w:nsid w:val="CCB499F5"/>
    <w:multiLevelType w:val="singleLevel"/>
    <w:tmpl w:val="CCB499F5"/>
    <w:lvl w:ilvl="0">
      <w:start w:val="1"/>
      <w:numFmt w:val="bullet"/>
      <w:lvlText w:val=""/>
      <w:lvlJc w:val="left"/>
      <w:pPr>
        <w:tabs>
          <w:tab w:val="left" w:pos="420"/>
        </w:tabs>
        <w:ind w:left="420" w:hanging="420"/>
      </w:pPr>
      <w:rPr>
        <w:rFonts w:ascii="Wingdings" w:hAnsi="Wingdings" w:hint="default"/>
      </w:rPr>
    </w:lvl>
  </w:abstractNum>
  <w:abstractNum w:abstractNumId="8">
    <w:nsid w:val="D2D939BB"/>
    <w:multiLevelType w:val="singleLevel"/>
    <w:tmpl w:val="D2D939BB"/>
    <w:lvl w:ilvl="0">
      <w:start w:val="1"/>
      <w:numFmt w:val="bullet"/>
      <w:lvlText w:val=""/>
      <w:lvlJc w:val="left"/>
      <w:pPr>
        <w:tabs>
          <w:tab w:val="left" w:pos="420"/>
        </w:tabs>
        <w:ind w:left="420" w:hanging="420"/>
      </w:pPr>
      <w:rPr>
        <w:rFonts w:ascii="Wingdings" w:hAnsi="Wingdings" w:hint="default"/>
      </w:rPr>
    </w:lvl>
  </w:abstractNum>
  <w:abstractNum w:abstractNumId="9">
    <w:nsid w:val="D4D27BAC"/>
    <w:multiLevelType w:val="singleLevel"/>
    <w:tmpl w:val="D4D27BAC"/>
    <w:lvl w:ilvl="0">
      <w:start w:val="1"/>
      <w:numFmt w:val="bullet"/>
      <w:lvlText w:val=""/>
      <w:lvlJc w:val="left"/>
      <w:pPr>
        <w:tabs>
          <w:tab w:val="left" w:pos="420"/>
        </w:tabs>
        <w:ind w:left="420" w:hanging="420"/>
      </w:pPr>
      <w:rPr>
        <w:rFonts w:ascii="Wingdings" w:hAnsi="Wingdings" w:hint="default"/>
      </w:rPr>
    </w:lvl>
  </w:abstractNum>
  <w:abstractNum w:abstractNumId="10">
    <w:nsid w:val="D75F715F"/>
    <w:multiLevelType w:val="singleLevel"/>
    <w:tmpl w:val="D75F715F"/>
    <w:lvl w:ilvl="0">
      <w:start w:val="1"/>
      <w:numFmt w:val="decimal"/>
      <w:lvlText w:val="%1."/>
      <w:lvlJc w:val="left"/>
      <w:pPr>
        <w:tabs>
          <w:tab w:val="left" w:pos="425"/>
        </w:tabs>
        <w:ind w:left="425" w:hanging="425"/>
      </w:pPr>
      <w:rPr>
        <w:rFonts w:hint="default"/>
        <w:b/>
        <w:bCs/>
        <w:sz w:val="52"/>
        <w:szCs w:val="52"/>
      </w:rPr>
    </w:lvl>
  </w:abstractNum>
  <w:abstractNum w:abstractNumId="11">
    <w:nsid w:val="D8011E2B"/>
    <w:multiLevelType w:val="singleLevel"/>
    <w:tmpl w:val="D8011E2B"/>
    <w:lvl w:ilvl="0">
      <w:start w:val="1"/>
      <w:numFmt w:val="bullet"/>
      <w:lvlText w:val=""/>
      <w:lvlJc w:val="left"/>
      <w:pPr>
        <w:tabs>
          <w:tab w:val="left" w:pos="420"/>
        </w:tabs>
        <w:ind w:left="420" w:hanging="420"/>
      </w:pPr>
      <w:rPr>
        <w:rFonts w:ascii="Wingdings" w:hAnsi="Wingdings" w:hint="default"/>
      </w:rPr>
    </w:lvl>
  </w:abstractNum>
  <w:abstractNum w:abstractNumId="12">
    <w:nsid w:val="E0579B40"/>
    <w:multiLevelType w:val="singleLevel"/>
    <w:tmpl w:val="E0579B40"/>
    <w:lvl w:ilvl="0">
      <w:start w:val="1"/>
      <w:numFmt w:val="bullet"/>
      <w:lvlText w:val=""/>
      <w:lvlJc w:val="left"/>
      <w:pPr>
        <w:tabs>
          <w:tab w:val="left" w:pos="420"/>
        </w:tabs>
        <w:ind w:left="420" w:hanging="420"/>
      </w:pPr>
      <w:rPr>
        <w:rFonts w:ascii="Wingdings" w:hAnsi="Wingdings" w:hint="default"/>
      </w:rPr>
    </w:lvl>
  </w:abstractNum>
  <w:abstractNum w:abstractNumId="13">
    <w:nsid w:val="F2B0E2A3"/>
    <w:multiLevelType w:val="singleLevel"/>
    <w:tmpl w:val="F2B0E2A3"/>
    <w:lvl w:ilvl="0">
      <w:start w:val="1"/>
      <w:numFmt w:val="bullet"/>
      <w:lvlText w:val=""/>
      <w:lvlJc w:val="left"/>
      <w:pPr>
        <w:tabs>
          <w:tab w:val="left" w:pos="420"/>
        </w:tabs>
        <w:ind w:left="420" w:hanging="420"/>
      </w:pPr>
      <w:rPr>
        <w:rFonts w:ascii="Wingdings" w:hAnsi="Wingdings" w:hint="default"/>
      </w:rPr>
    </w:lvl>
  </w:abstractNum>
  <w:abstractNum w:abstractNumId="14">
    <w:nsid w:val="FD49D348"/>
    <w:multiLevelType w:val="singleLevel"/>
    <w:tmpl w:val="FD49D348"/>
    <w:lvl w:ilvl="0">
      <w:start w:val="1"/>
      <w:numFmt w:val="bullet"/>
      <w:lvlText w:val=""/>
      <w:lvlJc w:val="left"/>
      <w:pPr>
        <w:tabs>
          <w:tab w:val="left" w:pos="420"/>
        </w:tabs>
        <w:ind w:left="420" w:hanging="420"/>
      </w:pPr>
      <w:rPr>
        <w:rFonts w:ascii="Wingdings" w:hAnsi="Wingdings" w:hint="default"/>
      </w:rPr>
    </w:lvl>
  </w:abstractNum>
  <w:abstractNum w:abstractNumId="15">
    <w:nsid w:val="00000002"/>
    <w:multiLevelType w:val="multilevel"/>
    <w:tmpl w:val="00000002"/>
    <w:lvl w:ilvl="0">
      <w:start w:val="1"/>
      <w:numFmt w:val="bullet"/>
      <w:lvlText w:val="-"/>
      <w:lvlJc w:val="left"/>
      <w:pPr>
        <w:tabs>
          <w:tab w:val="left" w:pos="720"/>
        </w:tabs>
        <w:ind w:left="720" w:hanging="360"/>
      </w:pPr>
      <w:rPr>
        <w:rFonts w:ascii="Courier New" w:hAnsi="Courier New"/>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6">
    <w:nsid w:val="00000006"/>
    <w:multiLevelType w:val="multilevel"/>
    <w:tmpl w:val="00000006"/>
    <w:lvl w:ilvl="0">
      <w:start w:val="1"/>
      <w:numFmt w:val="decimal"/>
      <w:lvlText w:val="%1."/>
      <w:lvlJc w:val="left"/>
      <w:pPr>
        <w:tabs>
          <w:tab w:val="left" w:pos="720"/>
        </w:tabs>
        <w:ind w:left="72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nsid w:val="00000007"/>
    <w:multiLevelType w:val="multilevel"/>
    <w:tmpl w:val="00000007"/>
    <w:lvl w:ilvl="0">
      <w:start w:val="1"/>
      <w:numFmt w:val="decimal"/>
      <w:lvlText w:val="%1."/>
      <w:lvlJc w:val="left"/>
      <w:pPr>
        <w:tabs>
          <w:tab w:val="left" w:pos="720"/>
        </w:tabs>
        <w:ind w:left="72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nsid w:val="00000008"/>
    <w:multiLevelType w:val="multilevel"/>
    <w:tmpl w:val="00000008"/>
    <w:lvl w:ilvl="0">
      <w:start w:val="1"/>
      <w:numFmt w:val="decimal"/>
      <w:lvlText w:val="%1."/>
      <w:lvlJc w:val="left"/>
      <w:pPr>
        <w:tabs>
          <w:tab w:val="left" w:pos="720"/>
        </w:tabs>
        <w:ind w:left="72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nsid w:val="109B097B"/>
    <w:multiLevelType w:val="singleLevel"/>
    <w:tmpl w:val="109B097B"/>
    <w:lvl w:ilvl="0">
      <w:start w:val="1"/>
      <w:numFmt w:val="bullet"/>
      <w:lvlText w:val=""/>
      <w:lvlJc w:val="left"/>
      <w:pPr>
        <w:tabs>
          <w:tab w:val="left" w:pos="420"/>
        </w:tabs>
        <w:ind w:left="420" w:hanging="420"/>
      </w:pPr>
      <w:rPr>
        <w:rFonts w:ascii="Wingdings" w:hAnsi="Wingdings" w:hint="default"/>
      </w:rPr>
    </w:lvl>
  </w:abstractNum>
  <w:abstractNum w:abstractNumId="20">
    <w:nsid w:val="17E61B6B"/>
    <w:multiLevelType w:val="singleLevel"/>
    <w:tmpl w:val="17E61B6B"/>
    <w:lvl w:ilvl="0">
      <w:start w:val="1"/>
      <w:numFmt w:val="bullet"/>
      <w:lvlText w:val=""/>
      <w:lvlJc w:val="left"/>
      <w:pPr>
        <w:tabs>
          <w:tab w:val="left" w:pos="420"/>
        </w:tabs>
        <w:ind w:left="420" w:hanging="420"/>
      </w:pPr>
      <w:rPr>
        <w:rFonts w:ascii="Wingdings" w:hAnsi="Wingdings" w:hint="default"/>
      </w:rPr>
    </w:lvl>
  </w:abstractNum>
  <w:abstractNum w:abstractNumId="21">
    <w:nsid w:val="3F82956E"/>
    <w:multiLevelType w:val="singleLevel"/>
    <w:tmpl w:val="3F82956E"/>
    <w:lvl w:ilvl="0">
      <w:start w:val="1"/>
      <w:numFmt w:val="bullet"/>
      <w:lvlText w:val=""/>
      <w:lvlJc w:val="left"/>
      <w:pPr>
        <w:tabs>
          <w:tab w:val="left" w:pos="420"/>
        </w:tabs>
        <w:ind w:left="420" w:hanging="420"/>
      </w:pPr>
      <w:rPr>
        <w:rFonts w:ascii="Wingdings" w:hAnsi="Wingdings" w:hint="default"/>
      </w:rPr>
    </w:lvl>
  </w:abstractNum>
  <w:abstractNum w:abstractNumId="22">
    <w:nsid w:val="4EB21CCA"/>
    <w:multiLevelType w:val="singleLevel"/>
    <w:tmpl w:val="4EB21CCA"/>
    <w:lvl w:ilvl="0">
      <w:start w:val="1"/>
      <w:numFmt w:val="bullet"/>
      <w:lvlText w:val=""/>
      <w:lvlJc w:val="left"/>
      <w:pPr>
        <w:tabs>
          <w:tab w:val="left" w:pos="420"/>
        </w:tabs>
        <w:ind w:left="420" w:hanging="420"/>
      </w:pPr>
      <w:rPr>
        <w:rFonts w:ascii="Wingdings" w:hAnsi="Wingdings" w:hint="default"/>
      </w:rPr>
    </w:lvl>
  </w:abstractNum>
  <w:abstractNum w:abstractNumId="23">
    <w:nsid w:val="50F55791"/>
    <w:multiLevelType w:val="singleLevel"/>
    <w:tmpl w:val="50F55791"/>
    <w:lvl w:ilvl="0">
      <w:start w:val="1"/>
      <w:numFmt w:val="decimal"/>
      <w:suff w:val="space"/>
      <w:lvlText w:val="%1."/>
      <w:lvlJc w:val="left"/>
    </w:lvl>
  </w:abstractNum>
  <w:abstractNum w:abstractNumId="24">
    <w:nsid w:val="572C1F89"/>
    <w:multiLevelType w:val="singleLevel"/>
    <w:tmpl w:val="572C1F89"/>
    <w:lvl w:ilvl="0">
      <w:start w:val="1"/>
      <w:numFmt w:val="bullet"/>
      <w:lvlText w:val=""/>
      <w:lvlJc w:val="left"/>
      <w:pPr>
        <w:tabs>
          <w:tab w:val="left" w:pos="420"/>
        </w:tabs>
        <w:ind w:left="420" w:hanging="420"/>
      </w:pPr>
      <w:rPr>
        <w:rFonts w:ascii="Wingdings" w:hAnsi="Wingdings" w:hint="default"/>
      </w:rPr>
    </w:lvl>
  </w:abstractNum>
  <w:abstractNum w:abstractNumId="25">
    <w:nsid w:val="5D19933F"/>
    <w:multiLevelType w:val="singleLevel"/>
    <w:tmpl w:val="5D19933F"/>
    <w:lvl w:ilvl="0">
      <w:start w:val="1"/>
      <w:numFmt w:val="bullet"/>
      <w:lvlText w:val=""/>
      <w:lvlJc w:val="left"/>
      <w:pPr>
        <w:tabs>
          <w:tab w:val="left" w:pos="420"/>
        </w:tabs>
        <w:ind w:left="420" w:hanging="420"/>
      </w:pPr>
      <w:rPr>
        <w:rFonts w:ascii="Wingdings" w:hAnsi="Wingdings" w:hint="default"/>
      </w:rPr>
    </w:lvl>
  </w:abstractNum>
  <w:abstractNum w:abstractNumId="26">
    <w:nsid w:val="5DCFACB9"/>
    <w:multiLevelType w:val="singleLevel"/>
    <w:tmpl w:val="5DCFACB9"/>
    <w:lvl w:ilvl="0">
      <w:start w:val="1"/>
      <w:numFmt w:val="bullet"/>
      <w:lvlText w:val=""/>
      <w:lvlJc w:val="left"/>
      <w:pPr>
        <w:tabs>
          <w:tab w:val="left" w:pos="420"/>
        </w:tabs>
        <w:ind w:left="420" w:hanging="420"/>
      </w:pPr>
      <w:rPr>
        <w:rFonts w:ascii="Wingdings" w:hAnsi="Wingdings" w:hint="default"/>
      </w:rPr>
    </w:lvl>
  </w:abstractNum>
  <w:num w:numId="1">
    <w:abstractNumId w:val="23"/>
  </w:num>
  <w:num w:numId="2">
    <w:abstractNumId w:val="0"/>
  </w:num>
  <w:num w:numId="3">
    <w:abstractNumId w:val="5"/>
  </w:num>
  <w:num w:numId="4">
    <w:abstractNumId w:val="12"/>
  </w:num>
  <w:num w:numId="5">
    <w:abstractNumId w:val="9"/>
  </w:num>
  <w:num w:numId="6">
    <w:abstractNumId w:val="26"/>
  </w:num>
  <w:num w:numId="7">
    <w:abstractNumId w:val="2"/>
  </w:num>
  <w:num w:numId="8">
    <w:abstractNumId w:val="24"/>
  </w:num>
  <w:num w:numId="9">
    <w:abstractNumId w:val="11"/>
  </w:num>
  <w:num w:numId="10">
    <w:abstractNumId w:val="6"/>
  </w:num>
  <w:num w:numId="11">
    <w:abstractNumId w:val="3"/>
  </w:num>
  <w:num w:numId="12">
    <w:abstractNumId w:val="8"/>
  </w:num>
  <w:num w:numId="13">
    <w:abstractNumId w:val="16"/>
  </w:num>
  <w:num w:numId="14">
    <w:abstractNumId w:val="13"/>
  </w:num>
  <w:num w:numId="15">
    <w:abstractNumId w:val="1"/>
  </w:num>
  <w:num w:numId="16">
    <w:abstractNumId w:val="4"/>
  </w:num>
  <w:num w:numId="17">
    <w:abstractNumId w:val="14"/>
  </w:num>
  <w:num w:numId="18">
    <w:abstractNumId w:val="10"/>
  </w:num>
  <w:num w:numId="19">
    <w:abstractNumId w:val="17"/>
  </w:num>
  <w:num w:numId="20">
    <w:abstractNumId w:val="15"/>
  </w:num>
  <w:num w:numId="21">
    <w:abstractNumId w:val="18"/>
  </w:num>
  <w:num w:numId="22">
    <w:abstractNumId w:val="25"/>
  </w:num>
  <w:num w:numId="23">
    <w:abstractNumId w:val="21"/>
  </w:num>
  <w:num w:numId="24">
    <w:abstractNumId w:val="22"/>
  </w:num>
  <w:num w:numId="25">
    <w:abstractNumId w:val="19"/>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BC"/>
    <w:rsid w:val="000A7D1F"/>
    <w:rsid w:val="00383649"/>
    <w:rsid w:val="005F43FE"/>
    <w:rsid w:val="00680502"/>
    <w:rsid w:val="00885542"/>
    <w:rsid w:val="009D77D1"/>
    <w:rsid w:val="00D04E28"/>
    <w:rsid w:val="00ED6FBC"/>
    <w:rsid w:val="00F82C0A"/>
    <w:rsid w:val="05850883"/>
    <w:rsid w:val="05FE3860"/>
    <w:rsid w:val="069A31C5"/>
    <w:rsid w:val="09E560CA"/>
    <w:rsid w:val="0AA80DED"/>
    <w:rsid w:val="0D03102C"/>
    <w:rsid w:val="0D106D86"/>
    <w:rsid w:val="0E6638EA"/>
    <w:rsid w:val="0F2E3930"/>
    <w:rsid w:val="0F5B5841"/>
    <w:rsid w:val="105F59A8"/>
    <w:rsid w:val="11A61B83"/>
    <w:rsid w:val="12FA6D97"/>
    <w:rsid w:val="16414490"/>
    <w:rsid w:val="167F1D76"/>
    <w:rsid w:val="17003560"/>
    <w:rsid w:val="191E1E75"/>
    <w:rsid w:val="1C5D1817"/>
    <w:rsid w:val="1DE21BFC"/>
    <w:rsid w:val="1E8F506C"/>
    <w:rsid w:val="1EC728D8"/>
    <w:rsid w:val="1F594563"/>
    <w:rsid w:val="206B2BCD"/>
    <w:rsid w:val="219C7685"/>
    <w:rsid w:val="222F1C22"/>
    <w:rsid w:val="22CA1509"/>
    <w:rsid w:val="26D2031D"/>
    <w:rsid w:val="270D629D"/>
    <w:rsid w:val="281265C6"/>
    <w:rsid w:val="29F53580"/>
    <w:rsid w:val="2B90146A"/>
    <w:rsid w:val="2F3D3C80"/>
    <w:rsid w:val="32E116F1"/>
    <w:rsid w:val="33CD1809"/>
    <w:rsid w:val="3457176D"/>
    <w:rsid w:val="3495284B"/>
    <w:rsid w:val="36873BAC"/>
    <w:rsid w:val="36E85F1D"/>
    <w:rsid w:val="385D6D40"/>
    <w:rsid w:val="3A2F1883"/>
    <w:rsid w:val="3A6D7F59"/>
    <w:rsid w:val="3BAF6F98"/>
    <w:rsid w:val="3D6D0F90"/>
    <w:rsid w:val="3FB1428B"/>
    <w:rsid w:val="40297018"/>
    <w:rsid w:val="41200E85"/>
    <w:rsid w:val="434500D6"/>
    <w:rsid w:val="43F63E47"/>
    <w:rsid w:val="446B2251"/>
    <w:rsid w:val="44803D71"/>
    <w:rsid w:val="4DA71FF5"/>
    <w:rsid w:val="4E714D03"/>
    <w:rsid w:val="513B239A"/>
    <w:rsid w:val="51F4427B"/>
    <w:rsid w:val="5387439F"/>
    <w:rsid w:val="542F7A11"/>
    <w:rsid w:val="54DA32C1"/>
    <w:rsid w:val="56B41B49"/>
    <w:rsid w:val="583C740C"/>
    <w:rsid w:val="58631C30"/>
    <w:rsid w:val="59A62E50"/>
    <w:rsid w:val="5A3E691C"/>
    <w:rsid w:val="5A5B79BB"/>
    <w:rsid w:val="5DFA1BBA"/>
    <w:rsid w:val="61CD0D14"/>
    <w:rsid w:val="629C0AC1"/>
    <w:rsid w:val="632121A2"/>
    <w:rsid w:val="66D91F7E"/>
    <w:rsid w:val="6AFA5F10"/>
    <w:rsid w:val="70E926D2"/>
    <w:rsid w:val="713236FE"/>
    <w:rsid w:val="73424CAB"/>
    <w:rsid w:val="74687E8F"/>
    <w:rsid w:val="75016C0B"/>
    <w:rsid w:val="77E67895"/>
    <w:rsid w:val="7910588B"/>
    <w:rsid w:val="793122E3"/>
    <w:rsid w:val="7B780939"/>
    <w:rsid w:val="7C0C3621"/>
    <w:rsid w:val="7C632C30"/>
    <w:rsid w:val="7F2B0A14"/>
    <w:rsid w:val="7F5031B5"/>
    <w:rsid w:val="7F9145F0"/>
    <w:rsid w:val="7FF72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EA0091D-7D42-4550-9B73-D00BC363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eastAsia="Calibri" w:cs="Calibri"/>
      <w:sz w:val="40"/>
      <w:szCs w:val="22"/>
    </w:rPr>
  </w:style>
  <w:style w:type="paragraph" w:styleId="Heading1">
    <w:name w:val="heading 1"/>
    <w:basedOn w:val="Normal"/>
    <w:next w:val="Normal"/>
    <w:qFormat/>
    <w:pPr>
      <w:keepNext/>
      <w:spacing w:before="240" w:after="60"/>
      <w:outlineLvl w:val="0"/>
    </w:pPr>
    <w:rPr>
      <w:rFonts w:cs="Arial"/>
      <w:b/>
      <w:bCs/>
      <w:kern w:val="32"/>
      <w:sz w:val="76"/>
      <w:szCs w:val="32"/>
    </w:rPr>
  </w:style>
  <w:style w:type="paragraph" w:styleId="Heading2">
    <w:name w:val="heading 2"/>
    <w:basedOn w:val="Normal"/>
    <w:next w:val="Normal"/>
    <w:link w:val="Heading2Char"/>
    <w:qFormat/>
    <w:pPr>
      <w:keepNext/>
      <w:spacing w:before="240" w:after="60"/>
      <w:outlineLvl w:val="1"/>
    </w:pPr>
    <w:rPr>
      <w:rFonts w:cs="Arial"/>
      <w:b/>
      <w:bCs/>
      <w:iCs/>
      <w:sz w:val="64"/>
      <w:szCs w:val="28"/>
    </w:rPr>
  </w:style>
  <w:style w:type="paragraph" w:styleId="Heading3">
    <w:name w:val="heading 3"/>
    <w:basedOn w:val="Normal"/>
    <w:next w:val="Normal"/>
    <w:qFormat/>
    <w:pPr>
      <w:keepNext/>
      <w:spacing w:before="240" w:after="60"/>
      <w:outlineLvl w:val="2"/>
    </w:pPr>
    <w:rPr>
      <w:rFonts w:cs="Arial"/>
      <w:b/>
      <w:bCs/>
      <w:sz w:val="48"/>
      <w:szCs w:val="26"/>
    </w:rPr>
  </w:style>
  <w:style w:type="paragraph" w:styleId="Heading4">
    <w:name w:val="heading 4"/>
    <w:basedOn w:val="Normal"/>
    <w:next w:val="Normal"/>
    <w:link w:val="Heading4Char"/>
    <w:qFormat/>
    <w:pPr>
      <w:keepNext/>
      <w:spacing w:before="240" w:after="60"/>
      <w:outlineLvl w:val="3"/>
    </w:pPr>
    <w:rPr>
      <w:b/>
      <w:bCs/>
      <w:sz w:val="44"/>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character" w:styleId="Emphasis">
    <w:name w:val="Emphasis"/>
    <w:basedOn w:val="DefaultParagraphFont"/>
    <w:uiPriority w:val="20"/>
    <w:qFormat/>
    <w:rPr>
      <w:i/>
      <w:iCs/>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character" w:customStyle="1" w:styleId="Heading2Char">
    <w:name w:val="Heading 2 Char"/>
    <w:link w:val="Heading2"/>
    <w:rPr>
      <w:rFonts w:ascii="Times New Roman" w:hAnsi="Times New Roman" w:cs="Arial"/>
      <w:b/>
      <w:bCs/>
      <w:iCs/>
      <w:sz w:val="64"/>
      <w:szCs w:val="28"/>
    </w:rPr>
  </w:style>
  <w:style w:type="character" w:customStyle="1" w:styleId="InlineCode">
    <w:name w:val="InlineCode"/>
    <w:qFormat/>
    <w:rPr>
      <w:rFonts w:ascii="Consolas" w:eastAsia="Consolas" w:hAnsi="Consolas" w:cs="Consolas"/>
      <w:color w:val="C7254E"/>
      <w:sz w:val="20"/>
      <w:szCs w:val="20"/>
      <w:highlight w:val="white"/>
    </w:rPr>
  </w:style>
  <w:style w:type="paragraph" w:customStyle="1" w:styleId="FencedCodeplaintext">
    <w:name w:val="FencedCode.plaintext"/>
    <w:qFormat/>
    <w:pPr>
      <w:shd w:val="solid" w:color="E2E2E2" w:fill="auto"/>
      <w:spacing w:after="160"/>
    </w:pPr>
    <w:rPr>
      <w:rFonts w:ascii="Consolas" w:eastAsia="Consolas" w:hAnsi="Consolas" w:cs="Consolas"/>
    </w:rPr>
  </w:style>
  <w:style w:type="character" w:customStyle="1" w:styleId="Heading5Char">
    <w:name w:val="Heading 5 Char"/>
    <w:link w:val="Heading5"/>
    <w:rPr>
      <w:rFonts w:ascii="Times New Roman" w:hAnsi="Times New Roman"/>
      <w:b/>
      <w:bCs/>
      <w:sz w:val="40"/>
      <w:szCs w:val="28"/>
    </w:rPr>
  </w:style>
  <w:style w:type="character" w:customStyle="1" w:styleId="Heading4Char">
    <w:name w:val="Heading 4 Char"/>
    <w:link w:val="Heading4"/>
    <w:rPr>
      <w:rFonts w:ascii="Times New Roman" w:hAnsi="Times New Roman"/>
      <w:b/>
      <w:bCs/>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amidriaz199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hmed888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github.com/abdulrehmansafd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5274</Words>
  <Characters>30068</Characters>
  <Application>Microsoft Office Word</Application>
  <DocSecurity>0</DocSecurity>
  <Lines>250</Lines>
  <Paragraphs>70</Paragraphs>
  <ScaleCrop>false</ScaleCrop>
  <Company/>
  <LinksUpToDate>false</LinksUpToDate>
  <CharactersWithSpaces>35272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Microsoft account</cp:lastModifiedBy>
  <cp:revision>13</cp:revision>
  <dcterms:created xsi:type="dcterms:W3CDTF">2024-12-15T15:17:00Z</dcterms:created>
  <dcterms:modified xsi:type="dcterms:W3CDTF">2024-12-15T18:19:00Z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777C27E7D8854A9CB0512C536F490425_13</vt:lpwstr>
  </property>
</Properties>
</file>